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E7" w:rsidRPr="000A5AE7" w:rsidRDefault="000A5AE7" w:rsidP="00520ACE">
      <w:pPr>
        <w:pStyle w:val="1"/>
      </w:pPr>
      <w:r w:rsidRPr="000A5AE7">
        <w:rPr>
          <w:rFonts w:hint="eastAsia"/>
        </w:rPr>
        <w:t>第一章</w:t>
      </w:r>
      <w:r w:rsidRPr="000A5AE7">
        <w:rPr>
          <w:rFonts w:hint="eastAsia"/>
        </w:rPr>
        <w:t xml:space="preserve">  </w:t>
      </w:r>
      <w:r w:rsidRPr="000A5AE7">
        <w:rPr>
          <w:rFonts w:hint="eastAsia"/>
        </w:rPr>
        <w:t>函数、极限、连续</w:t>
      </w:r>
    </w:p>
    <w:p w:rsidR="000A5AE7" w:rsidRPr="000A5AE7" w:rsidRDefault="000A5AE7" w:rsidP="00520ACE">
      <w:pPr>
        <w:pStyle w:val="3"/>
      </w:pPr>
      <w:r w:rsidRPr="000A5AE7">
        <w:rPr>
          <w:rFonts w:hint="eastAsia"/>
        </w:rPr>
        <w:t>§</w:t>
      </w:r>
      <w:r w:rsidRPr="000A5AE7">
        <w:rPr>
          <w:rFonts w:hint="eastAsia"/>
        </w:rPr>
        <w:t xml:space="preserve">1.1  </w:t>
      </w:r>
      <w:r w:rsidRPr="000A5AE7">
        <w:rPr>
          <w:rFonts w:hint="eastAsia"/>
        </w:rPr>
        <w:t>函数</w:t>
      </w:r>
    </w:p>
    <w:p w:rsidR="000A5AE7" w:rsidRDefault="000A5AE7" w:rsidP="00520ACE">
      <w:pPr>
        <w:pStyle w:val="4"/>
      </w:pPr>
      <w:r>
        <w:rPr>
          <w:rFonts w:hint="eastAsia"/>
        </w:rPr>
        <w:t>一、有关四种性质</w:t>
      </w:r>
      <w:r>
        <w:rPr>
          <w:rFonts w:hint="eastAsia"/>
        </w:rPr>
        <w:t>(</w:t>
      </w:r>
      <w:r>
        <w:rPr>
          <w:rFonts w:hint="eastAsia"/>
        </w:rPr>
        <w:t>奇偶性、单调性、周期性、有界性</w:t>
      </w:r>
      <w:r>
        <w:rPr>
          <w:rFonts w:hint="eastAsia"/>
        </w:rPr>
        <w:t>)</w:t>
      </w:r>
    </w:p>
    <w:p w:rsidR="000A5AE7" w:rsidRDefault="000A5AE7" w:rsidP="00520ACE">
      <w:r>
        <w:rPr>
          <w:rFonts w:hint="eastAsia"/>
        </w:rPr>
        <w:t xml:space="preserve">1. </w:t>
      </w:r>
      <w:r w:rsidRPr="002522ED">
        <w:object w:dxaOrig="53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45.75pt;mso-position-horizontal-relative:page;mso-position-vertical-relative:page" o:ole="">
            <v:imagedata r:id="rId7" o:title=""/>
          </v:shape>
          <o:OLEObject Type="Embed" ProgID="Equation.DSMT4" ShapeID="_x0000_i1025" DrawAspect="Content" ObjectID="_1676991759" r:id="rId8"/>
        </w:object>
      </w:r>
    </w:p>
    <w:p w:rsidR="000A5AE7" w:rsidRDefault="000A5AE7" w:rsidP="00520ACE"/>
    <w:p w:rsidR="000A5AE7" w:rsidRDefault="000A5AE7" w:rsidP="00520ACE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(</w:t>
      </w:r>
      <w:proofErr w:type="spellStart"/>
      <w:r>
        <w:rPr>
          <w:rFonts w:hint="eastAsia"/>
          <w:i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内，若</w:t>
      </w:r>
      <w:r w:rsidRPr="002522ED">
        <w:rPr>
          <w:position w:val="-10"/>
        </w:rPr>
        <w:object w:dxaOrig="940" w:dyaOrig="320">
          <v:shape id="_x0000_i1026" type="#_x0000_t75" style="width:47.25pt;height:15.75pt;mso-position-horizontal-relative:page;mso-position-vertical-relative:page" o:ole="">
            <v:imagedata r:id="rId9" o:title=""/>
          </v:shape>
          <o:OLEObject Type="Embed" ProgID="Equation.DSMT4" ShapeID="_x0000_i1026" DrawAspect="Content" ObjectID="_1676991760" r:id="rId10"/>
        </w:object>
      </w:r>
      <w:r>
        <w:rPr>
          <w:rFonts w:hint="eastAsia"/>
        </w:rPr>
        <w:t>，则</w:t>
      </w:r>
      <w:r w:rsidRPr="002522ED">
        <w:rPr>
          <w:position w:val="-10"/>
        </w:rPr>
        <w:object w:dxaOrig="540" w:dyaOrig="320">
          <v:shape id="_x0000_i1027" type="#_x0000_t75" style="width:27pt;height:15.75pt;mso-position-horizontal-relative:page;mso-position-vertical-relative:page" o:ole="">
            <v:imagedata r:id="rId11" o:title=""/>
          </v:shape>
          <o:OLEObject Type="Embed" ProgID="Equation.DSMT4" ShapeID="_x0000_i1027" DrawAspect="Content" ObjectID="_1676991761" r:id="rId12"/>
        </w:object>
      </w:r>
      <w:r>
        <w:rPr>
          <w:rFonts w:hint="eastAsia"/>
        </w:rPr>
        <w:t>单调增加</w:t>
      </w:r>
    </w:p>
    <w:p w:rsidR="000A5AE7" w:rsidRDefault="000A5AE7" w:rsidP="00520ACE">
      <w:r>
        <w:rPr>
          <w:rFonts w:hint="eastAsia"/>
        </w:rPr>
        <w:t>若</w:t>
      </w:r>
      <w:r w:rsidRPr="002522ED">
        <w:rPr>
          <w:position w:val="-10"/>
        </w:rPr>
        <w:object w:dxaOrig="940" w:dyaOrig="320">
          <v:shape id="_x0000_i1028" type="#_x0000_t75" style="width:47.25pt;height:15.75pt;mso-position-horizontal-relative:page;mso-position-vertical-relative:page" o:ole="">
            <v:imagedata r:id="rId13" o:title=""/>
          </v:shape>
          <o:OLEObject Type="Embed" ProgID="Equation.DSMT4" ShapeID="_x0000_i1028" DrawAspect="Content" ObjectID="_1676991762" r:id="rId14"/>
        </w:object>
      </w:r>
      <w:r>
        <w:rPr>
          <w:rFonts w:hint="eastAsia"/>
        </w:rPr>
        <w:t>，则</w:t>
      </w:r>
      <w:r w:rsidRPr="002522ED">
        <w:rPr>
          <w:position w:val="-10"/>
        </w:rPr>
        <w:object w:dxaOrig="540" w:dyaOrig="320">
          <v:shape id="_x0000_i1029" type="#_x0000_t75" style="width:27pt;height:15.75pt;mso-position-horizontal-relative:page;mso-position-vertical-relative:page" o:ole="">
            <v:imagedata r:id="rId11" o:title=""/>
          </v:shape>
          <o:OLEObject Type="Embed" ProgID="Equation.DSMT4" ShapeID="_x0000_i1029" DrawAspect="Content" ObjectID="_1676991763" r:id="rId15"/>
        </w:object>
      </w:r>
      <w:r>
        <w:rPr>
          <w:rFonts w:hint="eastAsia"/>
        </w:rPr>
        <w:t>单调减少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1  </w:t>
      </w:r>
      <w:r>
        <w:rPr>
          <w:rFonts w:hint="eastAsia"/>
        </w:rPr>
        <w:t>求</w:t>
      </w:r>
      <w:r w:rsidRPr="002522ED">
        <w:rPr>
          <w:position w:val="-18"/>
        </w:rPr>
        <w:object w:dxaOrig="3960" w:dyaOrig="520">
          <v:shape id="_x0000_i1030" type="#_x0000_t75" style="width:198.75pt;height:26.25pt;mso-position-horizontal-relative:page;mso-position-vertical-relative:page" o:ole="">
            <v:imagedata r:id="rId16" o:title=""/>
          </v:shape>
          <o:OLEObject Type="Embed" ProgID="Equation.DSMT4" ShapeID="_x0000_i1030" DrawAspect="Content" ObjectID="_1676991764" r:id="rId17"/>
        </w:object>
      </w:r>
    </w:p>
    <w:p w:rsidR="00942656" w:rsidRDefault="00942656" w:rsidP="00520ACE">
      <w:pPr>
        <w:rPr>
          <w:rFonts w:hint="eastAsia"/>
        </w:rPr>
      </w:pP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2  </w:t>
      </w:r>
      <w:r>
        <w:rPr>
          <w:rFonts w:hint="eastAsia"/>
        </w:rPr>
        <w:t>设</w:t>
      </w:r>
      <w:r w:rsidRPr="002522ED">
        <w:rPr>
          <w:position w:val="-10"/>
        </w:rPr>
        <w:object w:dxaOrig="1300" w:dyaOrig="320">
          <v:shape id="_x0000_i1031" type="#_x0000_t75" style="width:65.25pt;height:15.75pt;mso-position-horizontal-relative:page;mso-position-vertical-relative:page" o:ole="">
            <v:imagedata r:id="rId18" o:title=""/>
          </v:shape>
          <o:OLEObject Type="Embed" ProgID="Equation.DSMT4" ShapeID="_x0000_i1031" DrawAspect="Content" ObjectID="_1676991765" r:id="rId19"/>
        </w:object>
      </w:r>
      <w:r>
        <w:rPr>
          <w:rFonts w:hint="eastAsia"/>
        </w:rPr>
        <w:t>，则下列结论正确的是</w:t>
      </w:r>
    </w:p>
    <w:p w:rsidR="000A5AE7" w:rsidRDefault="000A5AE7" w:rsidP="00520ACE">
      <w:r>
        <w:rPr>
          <w:rFonts w:hint="eastAsia"/>
        </w:rPr>
        <w:t>(A)</w:t>
      </w:r>
      <w:r>
        <w:rPr>
          <w:rFonts w:hint="eastAsia"/>
        </w:rPr>
        <w:t>若</w:t>
      </w:r>
      <w:r w:rsidRPr="002522ED">
        <w:rPr>
          <w:position w:val="-10"/>
        </w:rPr>
        <w:object w:dxaOrig="540" w:dyaOrig="320">
          <v:shape id="_x0000_i1032" type="#_x0000_t75" style="width:27pt;height:15.75pt;mso-position-horizontal-relative:page;mso-position-vertical-relative:page" o:ole="">
            <v:imagedata r:id="rId20" o:title=""/>
          </v:shape>
          <o:OLEObject Type="Embed" ProgID="Equation.DSMT4" ShapeID="_x0000_i1032" DrawAspect="Content" ObjectID="_1676991766" r:id="rId21"/>
        </w:object>
      </w:r>
      <w:r>
        <w:rPr>
          <w:rFonts w:hint="eastAsia"/>
        </w:rPr>
        <w:t>为奇函数，则</w:t>
      </w:r>
      <w:r w:rsidRPr="002522ED">
        <w:rPr>
          <w:position w:val="-10"/>
        </w:rPr>
        <w:object w:dxaOrig="540" w:dyaOrig="320">
          <v:shape id="_x0000_i1033" type="#_x0000_t75" style="width:27pt;height:15.75pt;mso-position-horizontal-relative:page;mso-position-vertical-relative:page" o:ole="">
            <v:imagedata r:id="rId22" o:title=""/>
          </v:shape>
          <o:OLEObject Type="Embed" ProgID="Equation.DSMT4" ShapeID="_x0000_i1033" DrawAspect="Content" ObjectID="_1676991767" r:id="rId23"/>
        </w:object>
      </w:r>
      <w:r>
        <w:rPr>
          <w:rFonts w:hint="eastAsia"/>
        </w:rPr>
        <w:t>为偶函数。</w:t>
      </w:r>
    </w:p>
    <w:p w:rsidR="000A5AE7" w:rsidRDefault="000A5AE7" w:rsidP="00520ACE">
      <w:r>
        <w:rPr>
          <w:rFonts w:hint="eastAsia"/>
        </w:rPr>
        <w:t>(B)</w:t>
      </w:r>
      <w:r>
        <w:rPr>
          <w:rFonts w:hint="eastAsia"/>
        </w:rPr>
        <w:t>若</w:t>
      </w:r>
      <w:r w:rsidRPr="002522ED">
        <w:rPr>
          <w:position w:val="-10"/>
        </w:rPr>
        <w:object w:dxaOrig="540" w:dyaOrig="320">
          <v:shape id="_x0000_i1034" type="#_x0000_t75" style="width:27pt;height:15.75pt;mso-position-horizontal-relative:page;mso-position-vertical-relative:page" o:ole="">
            <v:imagedata r:id="rId20" o:title=""/>
          </v:shape>
          <o:OLEObject Type="Embed" ProgID="Equation.DSMT4" ShapeID="_x0000_i1034" DrawAspect="Content" ObjectID="_1676991768" r:id="rId24"/>
        </w:object>
      </w:r>
      <w:r>
        <w:rPr>
          <w:rFonts w:hint="eastAsia"/>
        </w:rPr>
        <w:t>为偶函数，则</w:t>
      </w:r>
      <w:r w:rsidRPr="002522ED">
        <w:rPr>
          <w:position w:val="-10"/>
        </w:rPr>
        <w:object w:dxaOrig="540" w:dyaOrig="320">
          <v:shape id="_x0000_i1035" type="#_x0000_t75" style="width:27pt;height:15.75pt;mso-position-horizontal-relative:page;mso-position-vertical-relative:page" o:ole="">
            <v:imagedata r:id="rId22" o:title=""/>
          </v:shape>
          <o:OLEObject Type="Embed" ProgID="Equation.DSMT4" ShapeID="_x0000_i1035" DrawAspect="Content" ObjectID="_1676991769" r:id="rId25"/>
        </w:object>
      </w:r>
      <w:r>
        <w:rPr>
          <w:rFonts w:hint="eastAsia"/>
        </w:rPr>
        <w:t>为奇函数。</w:t>
      </w:r>
    </w:p>
    <w:p w:rsidR="000A5AE7" w:rsidRDefault="000A5AE7" w:rsidP="00520ACE">
      <w:r>
        <w:rPr>
          <w:rFonts w:hint="eastAsia"/>
        </w:rPr>
        <w:t>(C)</w:t>
      </w:r>
      <w:r>
        <w:rPr>
          <w:rFonts w:hint="eastAsia"/>
        </w:rPr>
        <w:t>若</w:t>
      </w:r>
      <w:r w:rsidRPr="002522ED">
        <w:rPr>
          <w:position w:val="-10"/>
        </w:rPr>
        <w:object w:dxaOrig="540" w:dyaOrig="320">
          <v:shape id="_x0000_i1036" type="#_x0000_t75" style="width:27pt;height:15.75pt;mso-position-horizontal-relative:page;mso-position-vertical-relative:page" o:ole="">
            <v:imagedata r:id="rId20" o:title=""/>
          </v:shape>
          <o:OLEObject Type="Embed" ProgID="Equation.DSMT4" ShapeID="_x0000_i1036" DrawAspect="Content" ObjectID="_1676991770" r:id="rId26"/>
        </w:object>
      </w:r>
      <w:r>
        <w:rPr>
          <w:rFonts w:hint="eastAsia"/>
        </w:rPr>
        <w:t>为周期函数，则</w:t>
      </w:r>
      <w:r w:rsidRPr="002522ED">
        <w:rPr>
          <w:position w:val="-10"/>
        </w:rPr>
        <w:object w:dxaOrig="540" w:dyaOrig="320">
          <v:shape id="_x0000_i1037" type="#_x0000_t75" style="width:27pt;height:15.75pt;mso-position-horizontal-relative:page;mso-position-vertical-relative:page" o:ole="">
            <v:imagedata r:id="rId22" o:title=""/>
          </v:shape>
          <o:OLEObject Type="Embed" ProgID="Equation.DSMT4" ShapeID="_x0000_i1037" DrawAspect="Content" ObjectID="_1676991771" r:id="rId27"/>
        </w:object>
      </w:r>
      <w:r>
        <w:rPr>
          <w:rFonts w:hint="eastAsia"/>
        </w:rPr>
        <w:t>为周期函数。</w:t>
      </w:r>
    </w:p>
    <w:p w:rsidR="000A5AE7" w:rsidRDefault="000A5AE7" w:rsidP="00520ACE">
      <w:r>
        <w:rPr>
          <w:rFonts w:hint="eastAsia"/>
        </w:rPr>
        <w:t>(D)</w:t>
      </w:r>
      <w:r>
        <w:rPr>
          <w:rFonts w:hint="eastAsia"/>
        </w:rPr>
        <w:t>若</w:t>
      </w:r>
      <w:r w:rsidRPr="002522ED">
        <w:rPr>
          <w:position w:val="-10"/>
        </w:rPr>
        <w:object w:dxaOrig="540" w:dyaOrig="320">
          <v:shape id="_x0000_i1038" type="#_x0000_t75" style="width:27pt;height:15.75pt;mso-position-horizontal-relative:page;mso-position-vertical-relative:page" o:ole="">
            <v:imagedata r:id="rId20" o:title=""/>
          </v:shape>
          <o:OLEObject Type="Embed" ProgID="Equation.DSMT4" ShapeID="_x0000_i1038" DrawAspect="Content" ObjectID="_1676991772" r:id="rId28"/>
        </w:object>
      </w:r>
      <w:r>
        <w:rPr>
          <w:rFonts w:hint="eastAsia"/>
        </w:rPr>
        <w:t>为单调函数，则</w:t>
      </w:r>
      <w:r w:rsidRPr="002522ED">
        <w:rPr>
          <w:position w:val="-10"/>
        </w:rPr>
        <w:object w:dxaOrig="540" w:dyaOrig="320">
          <v:shape id="_x0000_i1039" type="#_x0000_t75" style="width:27pt;height:15.75pt;mso-position-horizontal-relative:page;mso-position-vertical-relative:page" o:ole="">
            <v:imagedata r:id="rId22" o:title=""/>
          </v:shape>
          <o:OLEObject Type="Embed" ProgID="Equation.DSMT4" ShapeID="_x0000_i1039" DrawAspect="Content" ObjectID="_1676991773" r:id="rId29"/>
        </w:object>
      </w:r>
      <w:r>
        <w:rPr>
          <w:rFonts w:hint="eastAsia"/>
        </w:rPr>
        <w:t>为单调函数。</w: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3  </w:t>
      </w:r>
      <w:r>
        <w:rPr>
          <w:rFonts w:hint="eastAsia"/>
        </w:rPr>
        <w:t>设</w:t>
      </w:r>
      <w:r w:rsidRPr="002522ED">
        <w:rPr>
          <w:position w:val="-10"/>
        </w:rPr>
        <w:object w:dxaOrig="540" w:dyaOrig="320">
          <v:shape id="_x0000_i1040" type="#_x0000_t75" style="width:27pt;height:15.75pt;mso-position-horizontal-relative:page;mso-position-vertical-relative:page" o:ole="">
            <v:imagedata r:id="rId20" o:title=""/>
          </v:shape>
          <o:OLEObject Type="Embed" ProgID="Equation.DSMT4" ShapeID="_x0000_i1040" DrawAspect="Content" ObjectID="_1676991774" r:id="rId30"/>
        </w:object>
      </w:r>
      <w:r>
        <w:rPr>
          <w:rFonts w:hint="eastAsia"/>
        </w:rPr>
        <w:t>，</w:t>
      </w:r>
      <w:r w:rsidRPr="002522ED">
        <w:rPr>
          <w:position w:val="-10"/>
        </w:rPr>
        <w:object w:dxaOrig="520" w:dyaOrig="320">
          <v:shape id="_x0000_i1041" type="#_x0000_t75" style="width:26.25pt;height:15.75pt;mso-position-horizontal-relative:page;mso-position-vertical-relative:page" o:ole="">
            <v:imagedata r:id="rId31" o:title=""/>
          </v:shape>
          <o:OLEObject Type="Embed" ProgID="Equation.DSMT4" ShapeID="_x0000_i1041" DrawAspect="Content" ObjectID="_1676991775" r:id="rId32"/>
        </w:object>
      </w:r>
      <w:r>
        <w:rPr>
          <w:rFonts w:hint="eastAsia"/>
        </w:rPr>
        <w:t>是恒大于零的可导函数，且</w:t>
      </w:r>
      <w:r w:rsidRPr="002522ED">
        <w:rPr>
          <w:position w:val="-10"/>
        </w:rPr>
        <w:object w:dxaOrig="2560" w:dyaOrig="320">
          <v:shape id="_x0000_i1042" type="#_x0000_t75" style="width:128.25pt;height:15.75pt;mso-position-horizontal-relative:page;mso-position-vertical-relative:page" o:ole="">
            <v:imagedata r:id="rId33" o:title=""/>
          </v:shape>
          <o:OLEObject Type="Embed" ProgID="Equation.DSMT4" ShapeID="_x0000_i1042" DrawAspect="Content" ObjectID="_1676991776" r:id="rId34"/>
        </w:object>
      </w:r>
      <w:r>
        <w:rPr>
          <w:rFonts w:hint="eastAsia"/>
        </w:rPr>
        <w:t>，则当</w:t>
      </w:r>
      <w:r w:rsidRPr="002522ED">
        <w:rPr>
          <w:position w:val="-6"/>
        </w:rPr>
        <w:object w:dxaOrig="919" w:dyaOrig="280">
          <v:shape id="_x0000_i1043" type="#_x0000_t75" style="width:45.75pt;height:14.25pt;mso-position-horizontal-relative:page;mso-position-vertical-relative:page" o:ole="">
            <v:imagedata r:id="rId35" o:title=""/>
          </v:shape>
          <o:OLEObject Type="Embed" ProgID="Equation.DSMT4" ShapeID="_x0000_i1043" DrawAspect="Content" ObjectID="_1676991777" r:id="rId36"/>
        </w:object>
      </w:r>
      <w:r>
        <w:rPr>
          <w:rFonts w:hint="eastAsia"/>
        </w:rPr>
        <w:t>时，下列结论成立的是</w:t>
      </w:r>
    </w:p>
    <w:p w:rsidR="000A5AE7" w:rsidRDefault="000A5AE7" w:rsidP="00520ACE">
      <w:r>
        <w:rPr>
          <w:rFonts w:hint="eastAsia"/>
        </w:rPr>
        <w:t>(A)</w:t>
      </w:r>
      <w:r w:rsidRPr="002522ED">
        <w:rPr>
          <w:position w:val="-10"/>
        </w:rPr>
        <w:object w:dxaOrig="2120" w:dyaOrig="320">
          <v:shape id="_x0000_i1044" type="#_x0000_t75" style="width:106.5pt;height:15.75pt;mso-position-horizontal-relative:page;mso-position-vertical-relative:page" o:ole="">
            <v:imagedata r:id="rId37" o:title=""/>
          </v:shape>
          <o:OLEObject Type="Embed" ProgID="Equation.DSMT4" ShapeID="_x0000_i1044" DrawAspect="Content" ObjectID="_1676991778" r:id="rId38"/>
        </w:object>
      </w:r>
      <w:r>
        <w:rPr>
          <w:rFonts w:hint="eastAsia"/>
        </w:rPr>
        <w:t xml:space="preserve">        (B)</w:t>
      </w:r>
      <w:r w:rsidRPr="002522ED">
        <w:rPr>
          <w:position w:val="-10"/>
        </w:rPr>
        <w:object w:dxaOrig="2140" w:dyaOrig="320">
          <v:shape id="_x0000_i1045" type="#_x0000_t75" style="width:107.25pt;height:15.75pt;mso-position-horizontal-relative:page;mso-position-vertical-relative:page" o:ole="">
            <v:imagedata r:id="rId39" o:title=""/>
          </v:shape>
          <o:OLEObject Type="Embed" ProgID="Equation.DSMT4" ShapeID="_x0000_i1045" DrawAspect="Content" ObjectID="_1676991779" r:id="rId40"/>
        </w:object>
      </w:r>
    </w:p>
    <w:p w:rsidR="000A5AE7" w:rsidRDefault="000A5AE7" w:rsidP="00520ACE">
      <w:r>
        <w:rPr>
          <w:rFonts w:hint="eastAsia"/>
        </w:rPr>
        <w:t>(C)</w:t>
      </w:r>
      <w:r w:rsidRPr="002522ED">
        <w:rPr>
          <w:position w:val="-10"/>
        </w:rPr>
        <w:object w:dxaOrig="2120" w:dyaOrig="320">
          <v:shape id="_x0000_i1046" type="#_x0000_t75" style="width:106.5pt;height:15.75pt;mso-position-horizontal-relative:page;mso-position-vertical-relative:page" o:ole="">
            <v:imagedata r:id="rId41" o:title=""/>
          </v:shape>
          <o:OLEObject Type="Embed" ProgID="Equation.DSMT4" ShapeID="_x0000_i1046" DrawAspect="Content" ObjectID="_1676991780" r:id="rId42"/>
        </w:object>
      </w:r>
      <w:r>
        <w:rPr>
          <w:rFonts w:hint="eastAsia"/>
        </w:rPr>
        <w:t xml:space="preserve">        (D)</w:t>
      </w:r>
      <w:r w:rsidRPr="002522ED">
        <w:rPr>
          <w:position w:val="-10"/>
        </w:rPr>
        <w:object w:dxaOrig="2140" w:dyaOrig="320">
          <v:shape id="_x0000_i1047" type="#_x0000_t75" style="width:107.25pt;height:15.75pt;mso-position-horizontal-relative:page;mso-position-vertical-relative:page" o:ole="">
            <v:imagedata r:id="rId43" o:title=""/>
          </v:shape>
          <o:OLEObject Type="Embed" ProgID="Equation.DSMT4" ShapeID="_x0000_i1047" DrawAspect="Content" ObjectID="_1676991781" r:id="rId44"/>
        </w:objec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pPr>
        <w:pStyle w:val="4"/>
      </w:pPr>
      <w:r>
        <w:rPr>
          <w:rFonts w:hint="eastAsia"/>
        </w:rPr>
        <w:lastRenderedPageBreak/>
        <w:t>二、有关复合函数</w:t>
      </w:r>
    </w:p>
    <w:p w:rsidR="000A5AE7" w:rsidRDefault="000A5AE7" w:rsidP="00520ACE">
      <w:r>
        <w:rPr>
          <w:rFonts w:hint="eastAsia"/>
        </w:rPr>
        <w:t xml:space="preserve">1. </w:t>
      </w:r>
      <w:r>
        <w:rPr>
          <w:rFonts w:hint="eastAsia"/>
        </w:rPr>
        <w:t>已知</w:t>
      </w:r>
      <w:r w:rsidRPr="002522ED">
        <w:object w:dxaOrig="540" w:dyaOrig="320">
          <v:shape id="_x0000_i1048" type="#_x0000_t75" style="width:27pt;height:15.75pt;mso-position-horizontal-relative:page;mso-position-vertical-relative:page" o:ole="">
            <v:imagedata r:id="rId20" o:title=""/>
          </v:shape>
          <o:OLEObject Type="Embed" ProgID="Equation.DSMT4" ShapeID="_x0000_i1048" DrawAspect="Content" ObjectID="_1676991782" r:id="rId45"/>
        </w:object>
      </w:r>
      <w:r>
        <w:rPr>
          <w:rFonts w:hint="eastAsia"/>
        </w:rPr>
        <w:t>，</w:t>
      </w:r>
      <w:r w:rsidRPr="002522ED">
        <w:object w:dxaOrig="520" w:dyaOrig="320">
          <v:shape id="_x0000_i1049" type="#_x0000_t75" style="width:26.25pt;height:15.75pt;mso-position-horizontal-relative:page;mso-position-vertical-relative:page" o:ole="">
            <v:imagedata r:id="rId31" o:title=""/>
          </v:shape>
          <o:OLEObject Type="Embed" ProgID="Equation.DSMT4" ShapeID="_x0000_i1049" DrawAspect="Content" ObjectID="_1676991783" r:id="rId46"/>
        </w:object>
      </w:r>
      <w:r>
        <w:rPr>
          <w:rFonts w:hint="eastAsia"/>
        </w:rPr>
        <w:t>求</w:t>
      </w:r>
      <w:r w:rsidRPr="002522ED">
        <w:object w:dxaOrig="820" w:dyaOrig="320">
          <v:shape id="_x0000_i1050" type="#_x0000_t75" style="width:41.25pt;height:15.75pt;mso-position-horizontal-relative:page;mso-position-vertical-relative:page" o:ole="">
            <v:imagedata r:id="rId47" o:title=""/>
          </v:shape>
          <o:OLEObject Type="Embed" ProgID="Equation.DSMT4" ShapeID="_x0000_i1050" DrawAspect="Content" ObjectID="_1676991784" r:id="rId48"/>
        </w:object>
      </w:r>
    </w:p>
    <w:p w:rsidR="000A5AE7" w:rsidRDefault="000A5AE7" w:rsidP="00520ACE">
      <w:r>
        <w:rPr>
          <w:rFonts w:hint="eastAsia"/>
        </w:rPr>
        <w:t xml:space="preserve">2. </w:t>
      </w:r>
      <w:r>
        <w:rPr>
          <w:rFonts w:hint="eastAsia"/>
        </w:rPr>
        <w:t>已知</w:t>
      </w:r>
      <w:r w:rsidRPr="002522ED">
        <w:object w:dxaOrig="820" w:dyaOrig="320">
          <v:shape id="_x0000_i1051" type="#_x0000_t75" style="width:41.25pt;height:15.75pt;mso-position-horizontal-relative:page;mso-position-vertical-relative:page" o:ole="">
            <v:imagedata r:id="rId47" o:title=""/>
          </v:shape>
          <o:OLEObject Type="Embed" ProgID="Equation.DSMT4" ShapeID="_x0000_i1051" DrawAspect="Content" ObjectID="_1676991785" r:id="rId49"/>
        </w:object>
      </w:r>
      <w:r>
        <w:rPr>
          <w:rFonts w:hint="eastAsia"/>
        </w:rPr>
        <w:t>和</w:t>
      </w:r>
      <w:r w:rsidRPr="002522ED">
        <w:object w:dxaOrig="520" w:dyaOrig="320">
          <v:shape id="_x0000_i1052" type="#_x0000_t75" style="width:26.25pt;height:15.75pt;mso-position-horizontal-relative:page;mso-position-vertical-relative:page" o:ole="">
            <v:imagedata r:id="rId31" o:title=""/>
          </v:shape>
          <o:OLEObject Type="Embed" ProgID="Equation.DSMT4" ShapeID="_x0000_i1052" DrawAspect="Content" ObjectID="_1676991786" r:id="rId50"/>
        </w:object>
      </w:r>
      <w:r>
        <w:rPr>
          <w:rFonts w:hint="eastAsia"/>
        </w:rPr>
        <w:t>，求</w:t>
      </w:r>
      <w:r w:rsidRPr="002522ED">
        <w:object w:dxaOrig="540" w:dyaOrig="320">
          <v:shape id="_x0000_i1053" type="#_x0000_t75" style="width:27pt;height:15.75pt;mso-position-horizontal-relative:page;mso-position-vertical-relative:page" o:ole="">
            <v:imagedata r:id="rId20" o:title=""/>
          </v:shape>
          <o:OLEObject Type="Embed" ProgID="Equation.DSMT4" ShapeID="_x0000_i1053" DrawAspect="Content" ObjectID="_1676991787" r:id="rId51"/>
        </w:objec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、已知</w:t>
      </w:r>
      <w:r w:rsidRPr="002522ED">
        <w:rPr>
          <w:position w:val="-32"/>
        </w:rPr>
        <w:object w:dxaOrig="2200" w:dyaOrig="760">
          <v:shape id="_x0000_i1054" type="#_x0000_t75" style="width:109.5pt;height:37.5pt;mso-position-horizontal-relative:page;mso-position-vertical-relative:page" o:ole="">
            <v:imagedata r:id="rId52" o:title=""/>
          </v:shape>
          <o:OLEObject Type="Embed" ProgID="Equation.DSMT4" ShapeID="_x0000_i1054" DrawAspect="Content" ObjectID="_1676991788" r:id="rId53"/>
        </w:object>
      </w:r>
      <w:r>
        <w:rPr>
          <w:rFonts w:hint="eastAsia"/>
        </w:rPr>
        <w:t>和</w:t>
      </w:r>
      <w:r w:rsidRPr="002522ED">
        <w:rPr>
          <w:position w:val="-32"/>
        </w:rPr>
        <w:object w:dxaOrig="2180" w:dyaOrig="760">
          <v:shape id="_x0000_i1055" type="#_x0000_t75" style="width:108.75pt;height:37.5pt;mso-position-horizontal-relative:page;mso-position-vertical-relative:page" o:ole="">
            <v:imagedata r:id="rId54" o:title=""/>
          </v:shape>
          <o:OLEObject Type="Embed" ProgID="Equation.DSMT4" ShapeID="_x0000_i1055" DrawAspect="Content" ObjectID="_1676991789" r:id="rId55"/>
        </w:object>
      </w:r>
    </w:p>
    <w:p w:rsidR="000A5AE7" w:rsidRDefault="000A5AE7" w:rsidP="00520ACE">
      <w:r>
        <w:rPr>
          <w:rFonts w:hint="eastAsia"/>
        </w:rPr>
        <w:t>求</w:t>
      </w:r>
      <w:r w:rsidRPr="002522ED">
        <w:object w:dxaOrig="820" w:dyaOrig="320">
          <v:shape id="_x0000_i1056" type="#_x0000_t75" style="width:41.25pt;height:15.75pt;mso-position-horizontal-relative:page;mso-position-vertical-relative:page" o:ole="">
            <v:imagedata r:id="rId47" o:title=""/>
          </v:shape>
          <o:OLEObject Type="Embed" ProgID="Equation.DSMT4" ShapeID="_x0000_i1056" DrawAspect="Content" ObjectID="_1676991790" r:id="rId56"/>
        </w:objec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、已知</w:t>
      </w:r>
      <w:r w:rsidRPr="002522ED">
        <w:object w:dxaOrig="1300" w:dyaOrig="360">
          <v:shape id="_x0000_i1057" type="#_x0000_t75" style="width:65.25pt;height:18.75pt;mso-position-horizontal-relative:page;mso-position-vertical-relative:page" o:ole="">
            <v:imagedata r:id="rId57" o:title=""/>
          </v:shape>
          <o:OLEObject Type="Embed" ProgID="Equation.DSMT4" ShapeID="_x0000_i1057" DrawAspect="Content" ObjectID="_1676991791" r:id="rId58"/>
        </w:object>
      </w:r>
      <w:r>
        <w:rPr>
          <w:rFonts w:hint="eastAsia"/>
        </w:rPr>
        <w:t>，且</w:t>
      </w:r>
      <w:r w:rsidRPr="002522ED">
        <w:object w:dxaOrig="840" w:dyaOrig="320">
          <v:shape id="_x0000_i1058" type="#_x0000_t75" style="width:42pt;height:15.75pt;mso-position-horizontal-relative:page;mso-position-vertical-relative:page" o:ole="">
            <v:imagedata r:id="rId59" o:title=""/>
          </v:shape>
          <o:OLEObject Type="Embed" ProgID="Equation.DSMT4" ShapeID="_x0000_i1058" DrawAspect="Content" ObjectID="_1676991792" r:id="rId60"/>
        </w:object>
      </w:r>
      <w:r>
        <w:rPr>
          <w:rFonts w:hint="eastAsia"/>
        </w:rPr>
        <w:t>，求</w:t>
      </w:r>
      <w:r w:rsidRPr="002522ED">
        <w:object w:dxaOrig="540" w:dyaOrig="320">
          <v:shape id="_x0000_i1059" type="#_x0000_t75" style="width:27pt;height:15.75pt;mso-position-horizontal-relative:page;mso-position-vertical-relative:page" o:ole="">
            <v:imagedata r:id="rId61" o:title=""/>
          </v:shape>
          <o:OLEObject Type="Embed" ProgID="Equation.DSMT4" ShapeID="_x0000_i1059" DrawAspect="Content" ObjectID="_1676991793" r:id="rId62"/>
        </w:objec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pPr>
        <w:pStyle w:val="3"/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§1.2  极限</w:t>
      </w:r>
    </w:p>
    <w:p w:rsidR="000A5AE7" w:rsidRDefault="000A5AE7" w:rsidP="00520ACE">
      <w:pPr>
        <w:pStyle w:val="4"/>
      </w:pPr>
      <w:r>
        <w:rPr>
          <w:rFonts w:hint="eastAsia"/>
        </w:rPr>
        <w:t>一、有关无穷小量</w:t>
      </w:r>
    </w:p>
    <w:p w:rsidR="000A5AE7" w:rsidRDefault="000A5AE7" w:rsidP="00520ACE">
      <w:r>
        <w:rPr>
          <w:rFonts w:hint="eastAsia"/>
        </w:rPr>
        <w:t>1.</w:t>
      </w:r>
      <w:r>
        <w:rPr>
          <w:rFonts w:hint="eastAsia"/>
        </w:rPr>
        <w:t>有界变量乘无穷小</w:t>
      </w:r>
      <w:r>
        <w:rPr>
          <w:rFonts w:hint="eastAsia"/>
        </w:rPr>
        <w:t>(</w:t>
      </w:r>
      <w:r>
        <w:rPr>
          <w:rFonts w:hint="eastAsia"/>
        </w:rPr>
        <w:t>量</w:t>
      </w:r>
      <w:r>
        <w:rPr>
          <w:rFonts w:hint="eastAsia"/>
        </w:rPr>
        <w:t>)</w:t>
      </w:r>
      <w:r>
        <w:rPr>
          <w:rFonts w:hint="eastAsia"/>
        </w:rPr>
        <w:t>仍是无穷小</w:t>
      </w:r>
      <w:r>
        <w:rPr>
          <w:rFonts w:hint="eastAsia"/>
        </w:rPr>
        <w:t>(</w:t>
      </w:r>
      <w:r>
        <w:rPr>
          <w:rFonts w:hint="eastAsia"/>
        </w:rPr>
        <w:t>量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A5AE7" w:rsidRDefault="000A5AE7" w:rsidP="00520ACE">
      <w:r>
        <w:rPr>
          <w:rFonts w:hint="eastAsia"/>
        </w:rPr>
        <w:t>2.</w:t>
      </w:r>
      <w:r>
        <w:rPr>
          <w:rFonts w:hint="eastAsia"/>
        </w:rPr>
        <w:t>等价无穷小代换；</w:t>
      </w:r>
    </w:p>
    <w:p w:rsidR="000A5AE7" w:rsidRDefault="000A5AE7" w:rsidP="00520ACE">
      <w:r>
        <w:rPr>
          <w:rFonts w:hint="eastAsia"/>
        </w:rPr>
        <w:t>3.</w:t>
      </w:r>
      <w:r>
        <w:rPr>
          <w:rFonts w:hint="eastAsia"/>
        </w:rPr>
        <w:t>无穷小的阶的比较。</w:t>
      </w:r>
    </w:p>
    <w:p w:rsidR="000A5AE7" w:rsidRDefault="000A5AE7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例1  求</w:t>
      </w:r>
      <w:r w:rsidRPr="002522ED">
        <w:rPr>
          <w:rFonts w:ascii="方正黑体简体" w:eastAsia="方正黑体简体" w:hint="eastAsia"/>
          <w:position w:val="-24"/>
          <w:sz w:val="28"/>
          <w:szCs w:val="28"/>
        </w:rPr>
        <w:object w:dxaOrig="1240" w:dyaOrig="620">
          <v:shape id="_x0000_i1060" type="#_x0000_t75" style="width:105pt;height:52.5pt;mso-position-horizontal-relative:page;mso-position-vertical-relative:page" o:ole="">
            <v:imagedata r:id="rId63" o:title=""/>
          </v:shape>
          <o:OLEObject Type="Embed" ProgID="Equation.3" ShapeID="_x0000_i1060" DrawAspect="Content" ObjectID="_1676991794" r:id="rId64"/>
        </w:object>
      </w:r>
      <w:r w:rsidRPr="002522ED">
        <w:rPr>
          <w:rFonts w:ascii="方正黑体简体" w:eastAsia="方正黑体简体" w:hint="eastAsia"/>
          <w:position w:val="-10"/>
          <w:sz w:val="28"/>
          <w:szCs w:val="28"/>
        </w:rPr>
        <w:object w:dxaOrig="180" w:dyaOrig="340">
          <v:shape id="_x0000_i1061" type="#_x0000_t75" style="width:9pt;height:16.5pt;mso-position-horizontal-relative:page;mso-position-vertical-relative:page" o:ole="">
            <v:imagedata r:id="rId65" o:title=""/>
          </v:shape>
          <o:OLEObject Type="Embed" ProgID="Equation.3" ShapeID="_x0000_i1061" DrawAspect="Content" ObjectID="_1676991795" r:id="rId66"/>
        </w:object>
      </w:r>
      <w:r w:rsidRPr="002522ED">
        <w:rPr>
          <w:rFonts w:ascii="方正黑体简体" w:eastAsia="方正黑体简体" w:hint="eastAsia"/>
          <w:position w:val="-28"/>
          <w:sz w:val="28"/>
          <w:szCs w:val="28"/>
        </w:rPr>
        <w:object w:dxaOrig="180" w:dyaOrig="519">
          <v:shape id="_x0000_i1062" type="#_x0000_t75" style="width:9pt;height:26.25pt;mso-position-horizontal-relative:page;mso-position-vertical-relative:page" o:ole="">
            <v:imagedata r:id="rId67" o:title=""/>
          </v:shape>
          <o:OLEObject Type="Embed" ProgID="Equation.3" ShapeID="_x0000_i1062" DrawAspect="Content" ObjectID="_1676991796" r:id="rId68"/>
        </w:object>
      </w:r>
    </w:p>
    <w:p w:rsidR="000A5AE7" w:rsidRDefault="00942656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 xml:space="preserve"> </w:t>
      </w:r>
    </w:p>
    <w:p w:rsidR="000A5AE7" w:rsidRDefault="000A5AE7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例2  设当</w:t>
      </w:r>
      <w:r>
        <w:rPr>
          <w:rFonts w:ascii="方正黑体简体" w:eastAsia="方正黑体简体" w:hint="eastAsia"/>
          <w:i/>
          <w:sz w:val="28"/>
          <w:szCs w:val="28"/>
        </w:rPr>
        <w:t>x</w:t>
      </w:r>
      <w:r>
        <w:rPr>
          <w:rFonts w:ascii="方正黑体简体" w:eastAsia="方正黑体简体" w:hint="eastAsia"/>
          <w:sz w:val="28"/>
          <w:szCs w:val="28"/>
        </w:rPr>
        <w:t>→0时(1-cos</w:t>
      </w:r>
      <w:r>
        <w:rPr>
          <w:rFonts w:ascii="方正黑体简体" w:eastAsia="方正黑体简体" w:hint="eastAsia"/>
          <w:i/>
          <w:sz w:val="28"/>
          <w:szCs w:val="28"/>
        </w:rPr>
        <w:t>x</w:t>
      </w:r>
      <w:r>
        <w:rPr>
          <w:rFonts w:ascii="方正黑体简体" w:eastAsia="方正黑体简体" w:hint="eastAsia"/>
          <w:sz w:val="28"/>
          <w:szCs w:val="28"/>
        </w:rPr>
        <w:t>)</w:t>
      </w:r>
      <w:proofErr w:type="spellStart"/>
      <w:r>
        <w:rPr>
          <w:rFonts w:ascii="方正黑体简体" w:eastAsia="方正黑体简体" w:hint="eastAsia"/>
          <w:sz w:val="28"/>
          <w:szCs w:val="28"/>
        </w:rPr>
        <w:t>ln</w:t>
      </w:r>
      <w:proofErr w:type="spellEnd"/>
      <w:r>
        <w:rPr>
          <w:rFonts w:ascii="方正黑体简体" w:eastAsia="方正黑体简体" w:hint="eastAsia"/>
          <w:sz w:val="28"/>
          <w:szCs w:val="28"/>
        </w:rPr>
        <w:t>(1+</w:t>
      </w:r>
      <w:r>
        <w:rPr>
          <w:rFonts w:ascii="方正黑体简体" w:eastAsia="方正黑体简体" w:hint="eastAsia"/>
          <w:i/>
          <w:sz w:val="28"/>
          <w:szCs w:val="28"/>
        </w:rPr>
        <w:t>x</w:t>
      </w:r>
      <w:r>
        <w:rPr>
          <w:rFonts w:ascii="方正黑体简体" w:eastAsia="方正黑体简体" w:hint="eastAsia"/>
          <w:sz w:val="28"/>
          <w:szCs w:val="28"/>
          <w:vertAlign w:val="superscript"/>
        </w:rPr>
        <w:t>2</w:t>
      </w:r>
      <w:r>
        <w:rPr>
          <w:rFonts w:ascii="方正黑体简体" w:eastAsia="方正黑体简体" w:hint="eastAsia"/>
          <w:sz w:val="28"/>
          <w:szCs w:val="28"/>
        </w:rPr>
        <w:t>)是比</w:t>
      </w:r>
      <w:proofErr w:type="spellStart"/>
      <w:r>
        <w:rPr>
          <w:rFonts w:ascii="方正黑体简体" w:eastAsia="方正黑体简体" w:hint="eastAsia"/>
          <w:i/>
          <w:sz w:val="28"/>
          <w:szCs w:val="28"/>
        </w:rPr>
        <w:t>x</w:t>
      </w:r>
      <w:r>
        <w:rPr>
          <w:rFonts w:ascii="方正黑体简体" w:eastAsia="方正黑体简体" w:hint="eastAsia"/>
          <w:sz w:val="28"/>
          <w:szCs w:val="28"/>
        </w:rPr>
        <w:t>sin</w:t>
      </w:r>
      <w:r>
        <w:rPr>
          <w:rFonts w:ascii="方正黑体简体" w:eastAsia="方正黑体简体" w:hint="eastAsia"/>
          <w:i/>
          <w:sz w:val="28"/>
          <w:szCs w:val="28"/>
        </w:rPr>
        <w:t>x</w:t>
      </w:r>
      <w:r>
        <w:rPr>
          <w:rFonts w:ascii="方正黑体简体" w:eastAsia="方正黑体简体" w:hint="eastAsia"/>
          <w:i/>
          <w:sz w:val="28"/>
          <w:szCs w:val="28"/>
          <w:vertAlign w:val="superscript"/>
        </w:rPr>
        <w:t>n</w:t>
      </w:r>
      <w:proofErr w:type="spellEnd"/>
      <w:r>
        <w:rPr>
          <w:rFonts w:ascii="方正黑体简体" w:eastAsia="方正黑体简体" w:hint="eastAsia"/>
          <w:sz w:val="28"/>
          <w:szCs w:val="28"/>
        </w:rPr>
        <w:t>高阶的无穷小，而</w:t>
      </w:r>
      <w:proofErr w:type="spellStart"/>
      <w:r>
        <w:rPr>
          <w:rFonts w:ascii="方正黑体简体" w:eastAsia="方正黑体简体" w:hint="eastAsia"/>
          <w:i/>
          <w:sz w:val="28"/>
          <w:szCs w:val="28"/>
        </w:rPr>
        <w:t>x</w:t>
      </w:r>
      <w:r>
        <w:rPr>
          <w:rFonts w:ascii="方正黑体简体" w:eastAsia="方正黑体简体" w:hint="eastAsia"/>
          <w:sz w:val="28"/>
          <w:szCs w:val="28"/>
        </w:rPr>
        <w:t>sin</w:t>
      </w:r>
      <w:r>
        <w:rPr>
          <w:rFonts w:ascii="方正黑体简体" w:eastAsia="方正黑体简体" w:hint="eastAsia"/>
          <w:i/>
          <w:sz w:val="28"/>
          <w:szCs w:val="28"/>
        </w:rPr>
        <w:t>x</w:t>
      </w:r>
      <w:r>
        <w:rPr>
          <w:rFonts w:ascii="方正黑体简体" w:eastAsia="方正黑体简体" w:hint="eastAsia"/>
          <w:i/>
          <w:sz w:val="28"/>
          <w:szCs w:val="28"/>
          <w:vertAlign w:val="superscript"/>
        </w:rPr>
        <w:t>n</w:t>
      </w:r>
      <w:proofErr w:type="spellEnd"/>
      <w:r>
        <w:rPr>
          <w:rFonts w:ascii="方正黑体简体" w:eastAsia="方正黑体简体" w:hint="eastAsia"/>
          <w:sz w:val="28"/>
          <w:szCs w:val="28"/>
        </w:rPr>
        <w:t>是比</w:t>
      </w:r>
      <w:bookmarkStart w:id="0" w:name="OLE_LINK1"/>
      <w:bookmarkStart w:id="1" w:name="OLE_LINK2"/>
      <w:r w:rsidRPr="002522ED">
        <w:rPr>
          <w:rFonts w:ascii="方正黑体简体" w:eastAsia="方正黑体简体" w:hint="eastAsia"/>
          <w:position w:val="-10"/>
          <w:sz w:val="28"/>
          <w:szCs w:val="28"/>
        </w:rPr>
        <w:object w:dxaOrig="739" w:dyaOrig="400">
          <v:shape id="_x0000_i1063" type="#_x0000_t75" style="width:102.75pt;height:55.5pt;mso-position-horizontal-relative:page;mso-position-vertical-relative:page" o:ole="">
            <v:imagedata r:id="rId69" o:title=""/>
          </v:shape>
          <o:OLEObject Type="Embed" ProgID="Equation.3" ShapeID="_x0000_i1063" DrawAspect="Content" ObjectID="_1676991797" r:id="rId70"/>
        </w:object>
      </w:r>
      <w:bookmarkEnd w:id="0"/>
      <w:bookmarkEnd w:id="1"/>
      <w:r>
        <w:rPr>
          <w:rFonts w:ascii="方正黑体简体" w:eastAsia="方正黑体简体" w:hint="eastAsia"/>
          <w:sz w:val="28"/>
          <w:szCs w:val="28"/>
        </w:rPr>
        <w:t>高阶的无穷小，则正整数n等于</w:t>
      </w:r>
    </w:p>
    <w:p w:rsidR="000A5AE7" w:rsidRDefault="000A5AE7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(A) 1        (B) 2</w:t>
      </w:r>
    </w:p>
    <w:p w:rsidR="000A5AE7" w:rsidRDefault="000A5AE7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(C) 3        (D) 4</w:t>
      </w:r>
    </w:p>
    <w:p w:rsidR="000A5AE7" w:rsidRDefault="00942656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 xml:space="preserve"> </w:t>
      </w:r>
    </w:p>
    <w:p w:rsidR="000A5AE7" w:rsidRDefault="000A5AE7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lastRenderedPageBreak/>
        <w:t>例3  设</w:t>
      </w:r>
      <w:r w:rsidRPr="002522ED">
        <w:rPr>
          <w:rFonts w:ascii="方正黑体简体" w:eastAsia="方正黑体简体"/>
          <w:position w:val="-24"/>
          <w:sz w:val="28"/>
          <w:szCs w:val="28"/>
        </w:rPr>
        <w:object w:dxaOrig="3739" w:dyaOrig="760">
          <v:shape id="_x0000_i1064" type="#_x0000_t75" style="width:250.5pt;height:51pt;mso-position-horizontal-relative:page;mso-position-vertical-relative:page" o:ole="">
            <v:imagedata r:id="rId71" o:title=""/>
          </v:shape>
          <o:OLEObject Type="Embed" ProgID="Equation.3" ShapeID="_x0000_i1064" DrawAspect="Content" ObjectID="_1676991798" r:id="rId72"/>
        </w:object>
      </w:r>
      <w:r>
        <w:rPr>
          <w:rFonts w:ascii="方正黑体简体" w:eastAsia="方正黑体简体" w:hint="eastAsia"/>
          <w:sz w:val="28"/>
          <w:szCs w:val="28"/>
        </w:rPr>
        <w:t>，则当</w:t>
      </w:r>
      <w:r>
        <w:rPr>
          <w:rFonts w:ascii="方正黑体简体" w:eastAsia="方正黑体简体" w:hint="eastAsia"/>
          <w:i/>
          <w:sz w:val="28"/>
          <w:szCs w:val="28"/>
        </w:rPr>
        <w:t>x</w:t>
      </w:r>
      <w:r>
        <w:rPr>
          <w:rFonts w:ascii="方正黑体简体" w:eastAsia="方正黑体简体" w:hint="eastAsia"/>
          <w:sz w:val="28"/>
          <w:szCs w:val="28"/>
        </w:rPr>
        <w:t>→0时，</w:t>
      </w:r>
      <w:r>
        <w:rPr>
          <w:rFonts w:ascii="方正黑体简体" w:eastAsia="方正黑体简体"/>
          <w:sz w:val="28"/>
          <w:szCs w:val="28"/>
        </w:rPr>
        <w:t xml:space="preserve"> </w:t>
      </w:r>
      <w:r w:rsidRPr="002522ED">
        <w:rPr>
          <w:rFonts w:ascii="方正黑体简体" w:eastAsia="方正黑体简体"/>
          <w:position w:val="-10"/>
          <w:sz w:val="28"/>
          <w:szCs w:val="28"/>
        </w:rPr>
        <w:object w:dxaOrig="520" w:dyaOrig="320">
          <v:shape id="_x0000_i1065" type="#_x0000_t75" style="width:36pt;height:21.75pt;mso-position-horizontal-relative:page;mso-position-vertical-relative:page" o:ole="">
            <v:imagedata r:id="rId73" o:title=""/>
          </v:shape>
          <o:OLEObject Type="Embed" ProgID="Equation.3" ShapeID="_x0000_i1065" DrawAspect="Content" ObjectID="_1676991799" r:id="rId74"/>
        </w:object>
      </w:r>
      <w:r>
        <w:rPr>
          <w:rFonts w:ascii="方正黑体简体" w:eastAsia="方正黑体简体" w:hint="eastAsia"/>
          <w:sz w:val="28"/>
          <w:szCs w:val="28"/>
        </w:rPr>
        <w:t>是</w:t>
      </w:r>
      <w:r w:rsidRPr="002522ED">
        <w:rPr>
          <w:rFonts w:ascii="方正黑体简体" w:eastAsia="方正黑体简体"/>
          <w:position w:val="-10"/>
          <w:sz w:val="28"/>
          <w:szCs w:val="28"/>
        </w:rPr>
        <w:object w:dxaOrig="540" w:dyaOrig="320">
          <v:shape id="_x0000_i1066" type="#_x0000_t75" style="width:39pt;height:22.5pt;mso-position-horizontal-relative:page;mso-position-vertical-relative:page" o:ole="">
            <v:imagedata r:id="rId75" o:title=""/>
          </v:shape>
          <o:OLEObject Type="Embed" ProgID="Equation.3" ShapeID="_x0000_i1066" DrawAspect="Content" ObjectID="_1676991800" r:id="rId76"/>
        </w:object>
      </w:r>
      <w:r>
        <w:rPr>
          <w:rFonts w:ascii="方正黑体简体" w:eastAsia="方正黑体简体" w:hint="eastAsia"/>
          <w:sz w:val="28"/>
          <w:szCs w:val="28"/>
        </w:rPr>
        <w:t>的  (    )</w:t>
      </w:r>
    </w:p>
    <w:p w:rsidR="000A5AE7" w:rsidRDefault="000A5AE7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(A) 高阶无穷小                 (B) 低阶无穷小</w:t>
      </w:r>
    </w:p>
    <w:p w:rsidR="000A5AE7" w:rsidRDefault="000A5AE7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(C)</w:t>
      </w:r>
      <w:proofErr w:type="gramStart"/>
      <w:r>
        <w:rPr>
          <w:rFonts w:ascii="方正黑体简体" w:eastAsia="方正黑体简体" w:hint="eastAsia"/>
          <w:sz w:val="28"/>
          <w:szCs w:val="28"/>
        </w:rPr>
        <w:t>同阶但</w:t>
      </w:r>
      <w:proofErr w:type="gramEnd"/>
      <w:r>
        <w:rPr>
          <w:rFonts w:ascii="方正黑体简体" w:eastAsia="方正黑体简体" w:hint="eastAsia"/>
          <w:sz w:val="28"/>
          <w:szCs w:val="28"/>
        </w:rPr>
        <w:t>不等价的无穷小        (D) 等价无穷小</w:t>
      </w:r>
    </w:p>
    <w:p w:rsidR="000A5AE7" w:rsidRDefault="00942656" w:rsidP="00520ACE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 xml:space="preserve"> </w:t>
      </w:r>
    </w:p>
    <w:p w:rsidR="000A5AE7" w:rsidRDefault="000A5AE7" w:rsidP="00520ACE">
      <w:pPr>
        <w:rPr>
          <w:rFonts w:ascii="方正黑体简体" w:eastAsia="方正黑体简体"/>
          <w:sz w:val="28"/>
          <w:szCs w:val="28"/>
        </w:rPr>
      </w:pPr>
    </w:p>
    <w:p w:rsidR="000A5AE7" w:rsidRDefault="000A5AE7" w:rsidP="00520ACE">
      <w:pPr>
        <w:rPr>
          <w:rFonts w:ascii="方正黑体简体" w:eastAsia="方正黑体简体"/>
          <w:sz w:val="28"/>
          <w:szCs w:val="28"/>
        </w:rPr>
      </w:pPr>
    </w:p>
    <w:p w:rsidR="000A5AE7" w:rsidRDefault="000A5AE7" w:rsidP="00520ACE">
      <w:pPr>
        <w:pStyle w:val="4"/>
      </w:pPr>
      <w:r>
        <w:rPr>
          <w:rFonts w:hint="eastAsia"/>
        </w:rPr>
        <w:t>二、有关两个准则</w:t>
      </w:r>
    </w:p>
    <w:p w:rsidR="000A5AE7" w:rsidRDefault="000A5AE7" w:rsidP="00520ACE">
      <w:r>
        <w:rPr>
          <w:rFonts w:hint="eastAsia"/>
        </w:rPr>
        <w:t>准则</w:t>
      </w:r>
      <w:r>
        <w:rPr>
          <w:rFonts w:hint="eastAsia"/>
        </w:rPr>
        <w:t xml:space="preserve">1  </w:t>
      </w:r>
      <w:r>
        <w:rPr>
          <w:rFonts w:hint="eastAsia"/>
        </w:rPr>
        <w:t>单调有界数列极限一定存在。</w:t>
      </w:r>
    </w:p>
    <w:p w:rsidR="000A5AE7" w:rsidRDefault="000A5AE7" w:rsidP="00520ACE">
      <w:r>
        <w:rPr>
          <w:rFonts w:hint="eastAsia"/>
        </w:rPr>
        <w:t>准则</w:t>
      </w:r>
      <w:r>
        <w:rPr>
          <w:rFonts w:hint="eastAsia"/>
        </w:rPr>
        <w:t xml:space="preserve">2  </w:t>
      </w:r>
      <w:proofErr w:type="gramStart"/>
      <w:r>
        <w:rPr>
          <w:rFonts w:hint="eastAsia"/>
        </w:rPr>
        <w:t>夹逼定理</w:t>
      </w:r>
      <w:proofErr w:type="gramEnd"/>
      <w:r>
        <w:rPr>
          <w:rFonts w:hint="eastAsia"/>
        </w:rPr>
        <w:t>。</w:t>
      </w:r>
    </w:p>
    <w:p w:rsidR="000A5AE7" w:rsidRDefault="000A5AE7" w:rsidP="00520ACE">
      <w:pPr>
        <w:rPr>
          <w:rFonts w:hAnsi="宋体"/>
        </w:rPr>
      </w:pPr>
      <w:r>
        <w:rPr>
          <w:rFonts w:hint="eastAsia"/>
        </w:rPr>
        <w:t>例</w:t>
      </w:r>
      <w:r>
        <w:rPr>
          <w:rFonts w:hint="eastAsia"/>
        </w:rPr>
        <w:t xml:space="preserve">1  </w:t>
      </w:r>
      <w:r>
        <w:rPr>
          <w:rFonts w:hint="eastAsia"/>
        </w:rPr>
        <w:t>设</w:t>
      </w:r>
      <w:r w:rsidRPr="002522ED">
        <w:rPr>
          <w:position w:val="-14"/>
        </w:rPr>
        <w:object w:dxaOrig="2780" w:dyaOrig="460">
          <v:shape id="_x0000_i1067" type="#_x0000_t75" style="width:138.75pt;height:22.5pt;mso-position-horizontal-relative:page;mso-position-vertical-relative:page" o:ole="">
            <v:imagedata r:id="rId77" o:title=""/>
          </v:shape>
          <o:OLEObject Type="Embed" ProgID="Equation.3" ShapeID="_x0000_i1067" DrawAspect="Content" ObjectID="_1676991801" r:id="rId78"/>
        </w:object>
      </w:r>
      <w:r>
        <w:rPr>
          <w:rFonts w:hint="eastAsia"/>
        </w:rPr>
        <w:t>，证明</w:t>
      </w:r>
      <w:r w:rsidRPr="002522ED">
        <w:rPr>
          <w:rFonts w:hAnsi="宋体"/>
          <w:position w:val="-20"/>
        </w:rPr>
        <w:object w:dxaOrig="620" w:dyaOrig="440">
          <v:shape id="_x0000_i1068" type="#_x0000_t75" style="width:30.75pt;height:21.75pt;mso-position-horizontal-relative:page;mso-position-vertical-relative:page" o:ole="">
            <v:imagedata r:id="rId79" o:title=""/>
          </v:shape>
          <o:OLEObject Type="Embed" ProgID="Equation.3" ShapeID="_x0000_i1068" DrawAspect="Content" ObjectID="_1676991802" r:id="rId80"/>
        </w:object>
      </w:r>
      <w:r>
        <w:rPr>
          <w:rFonts w:hAnsi="宋体" w:hint="eastAsia"/>
        </w:rPr>
        <w:t>存在，并求其值。</w:t>
      </w:r>
    </w:p>
    <w:p w:rsidR="000A5AE7" w:rsidRDefault="00942656" w:rsidP="00520ACE">
      <w:pPr>
        <w:rPr>
          <w:rFonts w:hAnsi="宋体"/>
        </w:rPr>
      </w:pPr>
      <w:r>
        <w:rPr>
          <w:rFonts w:hint="eastAsia"/>
        </w:rPr>
        <w:t xml:space="preserve"> </w:t>
      </w:r>
    </w:p>
    <w:p w:rsidR="000A5AE7" w:rsidRDefault="000A5AE7" w:rsidP="00520ACE">
      <w:pPr>
        <w:rPr>
          <w:rFonts w:hAnsi="宋体"/>
        </w:rPr>
      </w:pPr>
      <w:r>
        <w:rPr>
          <w:rFonts w:hint="eastAsia"/>
        </w:rPr>
        <w:t>例</w:t>
      </w:r>
      <w:r>
        <w:rPr>
          <w:rFonts w:hint="eastAsia"/>
        </w:rPr>
        <w:t xml:space="preserve">2  </w:t>
      </w:r>
      <w:r>
        <w:rPr>
          <w:rFonts w:hint="eastAsia"/>
        </w:rPr>
        <w:t>求</w:t>
      </w:r>
      <w:r w:rsidRPr="002522ED">
        <w:rPr>
          <w:rFonts w:hAnsi="宋体"/>
          <w:position w:val="-24"/>
        </w:rPr>
        <w:object w:dxaOrig="2220" w:dyaOrig="620">
          <v:shape id="_x0000_i1069" type="#_x0000_t75" style="width:138.75pt;height:38.25pt;mso-position-horizontal-relative:page;mso-position-vertical-relative:page" o:ole="">
            <v:imagedata r:id="rId81" o:title=""/>
          </v:shape>
          <o:OLEObject Type="Embed" ProgID="Equation.3" ShapeID="_x0000_i1069" DrawAspect="Content" ObjectID="_1676991803" r:id="rId82"/>
        </w:object>
      </w:r>
      <w:r>
        <w:rPr>
          <w:rFonts w:hAnsi="宋体" w:hint="eastAsia"/>
        </w:rPr>
        <w:t>。</w:t>
      </w:r>
    </w:p>
    <w:p w:rsidR="000A5AE7" w:rsidRDefault="00942656" w:rsidP="00520ACE">
      <w:pPr>
        <w:rPr>
          <w:rFonts w:hAnsi="宋体"/>
        </w:rPr>
      </w:pPr>
      <w:r>
        <w:rPr>
          <w:rFonts w:hint="eastAsia"/>
        </w:rPr>
        <w:t xml:space="preserve"> </w:t>
      </w:r>
    </w:p>
    <w:p w:rsidR="000A5AE7" w:rsidRDefault="000A5AE7" w:rsidP="00520ACE">
      <w:pPr>
        <w:pStyle w:val="4"/>
      </w:pPr>
      <w:r>
        <w:rPr>
          <w:rFonts w:hint="eastAsia"/>
        </w:rPr>
        <w:t>三、有关两个重要公式</w:t>
      </w:r>
    </w:p>
    <w:p w:rsidR="000A5AE7" w:rsidRDefault="000A5AE7" w:rsidP="00520ACE">
      <w:r>
        <w:rPr>
          <w:rFonts w:hint="eastAsia"/>
        </w:rPr>
        <w:t>公式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2522ED">
        <w:object w:dxaOrig="1220" w:dyaOrig="620">
          <v:shape id="_x0000_i1070" type="#_x0000_t75" style="width:76.5pt;height:38.25pt;mso-position-horizontal-relative:page;mso-position-vertical-relative:page" o:ole="">
            <v:imagedata r:id="rId83" o:title=""/>
          </v:shape>
          <o:OLEObject Type="Embed" ProgID="Equation.3" ShapeID="_x0000_i1070" DrawAspect="Content" ObjectID="_1676991804" r:id="rId84"/>
        </w:object>
      </w:r>
    </w:p>
    <w:p w:rsidR="000A5AE7" w:rsidRDefault="000A5AE7" w:rsidP="00520ACE">
      <w:r>
        <w:rPr>
          <w:rFonts w:hint="eastAsia"/>
        </w:rPr>
        <w:t>公式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2522ED">
        <w:object w:dxaOrig="1500" w:dyaOrig="620">
          <v:shape id="_x0000_i1071" type="#_x0000_t75" style="width:102.75pt;height:42.75pt;mso-position-horizontal-relative:page;mso-position-vertical-relative:page" o:ole="">
            <v:imagedata r:id="rId85" o:title=""/>
          </v:shape>
          <o:OLEObject Type="Embed" ProgID="Equation.3" ShapeID="_x0000_i1071" DrawAspect="Content" ObjectID="_1676991805" r:id="rId86"/>
        </w:object>
      </w:r>
    </w:p>
    <w:p w:rsidR="000A5AE7" w:rsidRDefault="000A5AE7" w:rsidP="00520ACE">
      <w:r w:rsidRPr="002522ED">
        <w:object w:dxaOrig="1500" w:dyaOrig="620">
          <v:shape id="_x0000_i1072" type="#_x0000_t75" style="width:100.5pt;height:42pt;mso-position-horizontal-relative:page;mso-position-vertical-relative:page" o:ole="">
            <v:imagedata r:id="rId87" o:title=""/>
          </v:shape>
          <o:OLEObject Type="Embed" ProgID="Equation.3" ShapeID="_x0000_i1072" DrawAspect="Content" ObjectID="_1676991806" r:id="rId88"/>
        </w:object>
      </w:r>
    </w:p>
    <w:p w:rsidR="000A5AE7" w:rsidRDefault="000A5AE7" w:rsidP="00520ACE">
      <w:r w:rsidRPr="002522ED">
        <w:rPr>
          <w:position w:val="-20"/>
        </w:rPr>
        <w:object w:dxaOrig="1439" w:dyaOrig="640">
          <v:shape id="_x0000_i1073" type="#_x0000_t75" style="width:91.5pt;height:41.25pt;mso-position-horizontal-relative:page;mso-position-vertical-relative:page" o:ole="">
            <v:imagedata r:id="rId89" o:title=""/>
          </v:shape>
          <o:OLEObject Type="Embed" ProgID="Equation.3" ShapeID="_x0000_i1073" DrawAspect="Content" ObjectID="_1676991807" r:id="rId90"/>
        </w:object>
      </w:r>
    </w:p>
    <w:p w:rsidR="000A5AE7" w:rsidRDefault="000A5AE7" w:rsidP="00520ACE">
      <w:r>
        <w:rPr>
          <w:rFonts w:hint="eastAsia"/>
        </w:rPr>
        <w:lastRenderedPageBreak/>
        <w:t>例</w:t>
      </w:r>
      <w:r>
        <w:rPr>
          <w:rFonts w:hint="eastAsia"/>
        </w:rPr>
        <w:t xml:space="preserve">1  </w:t>
      </w:r>
      <w:r>
        <w:rPr>
          <w:rFonts w:hint="eastAsia"/>
        </w:rPr>
        <w:t>求</w:t>
      </w:r>
      <w:r w:rsidRPr="002522ED">
        <w:object w:dxaOrig="2380" w:dyaOrig="620">
          <v:shape id="_x0000_i1074" type="#_x0000_t75" style="width:148.5pt;height:38.25pt;mso-position-horizontal-relative:page;mso-position-vertical-relative:page" o:ole="">
            <v:imagedata r:id="rId91" o:title=""/>
          </v:shape>
          <o:OLEObject Type="Embed" ProgID="Equation.3" ShapeID="_x0000_i1074" DrawAspect="Content" ObjectID="_1676991808" r:id="rId92"/>
        </w:object>
      </w:r>
      <w:r>
        <w:rPr>
          <w:rFonts w:hint="eastAsia"/>
        </w:rPr>
        <w:t>。</w: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2  </w:t>
      </w:r>
      <w:r>
        <w:rPr>
          <w:rFonts w:hint="eastAsia"/>
        </w:rPr>
        <w:t>设</w:t>
      </w:r>
      <w:r w:rsidRPr="002522ED">
        <w:rPr>
          <w:position w:val="-10"/>
        </w:rPr>
        <w:object w:dxaOrig="540" w:dyaOrig="320">
          <v:shape id="_x0000_i1075" type="#_x0000_t75" style="width:27pt;height:15.75pt;mso-position-horizontal-relative:page;mso-position-vertical-relative:page" o:ole="">
            <v:imagedata r:id="rId93" o:title=""/>
          </v:shape>
          <o:OLEObject Type="Embed" ProgID="Equation.3" ShapeID="_x0000_i1075" DrawAspect="Content" ObjectID="_1676991809" r:id="rId94"/>
        </w:object>
      </w:r>
      <w:r>
        <w:rPr>
          <w:rFonts w:hint="eastAsia"/>
        </w:rPr>
        <w:t>在</w:t>
      </w:r>
      <w:r w:rsidRPr="002522ED">
        <w:rPr>
          <w:position w:val="-10"/>
        </w:rPr>
        <w:object w:dxaOrig="919" w:dyaOrig="320">
          <v:shape id="_x0000_i1076" type="#_x0000_t75" style="width:65.25pt;height:22.5pt;mso-position-horizontal-relative:page;mso-position-vertical-relative:page" o:ole="">
            <v:imagedata r:id="rId95" o:title=""/>
          </v:shape>
          <o:OLEObject Type="Embed" ProgID="Equation.3" ShapeID="_x0000_i1076" DrawAspect="Content" ObjectID="_1676991810" r:id="rId96"/>
        </w:object>
      </w:r>
      <w:r>
        <w:rPr>
          <w:rFonts w:hint="eastAsia"/>
        </w:rPr>
        <w:t>内可导，且</w:t>
      </w:r>
      <w:r w:rsidRPr="002522ED">
        <w:rPr>
          <w:position w:val="-20"/>
        </w:rPr>
        <w:object w:dxaOrig="1301" w:dyaOrig="440">
          <v:shape id="_x0000_i1077" type="#_x0000_t75" style="width:88.5pt;height:30pt;mso-position-horizontal-relative:page;mso-position-vertical-relative:page" o:ole="">
            <v:imagedata r:id="rId97" o:title=""/>
          </v:shape>
          <o:OLEObject Type="Embed" ProgID="Equation.3" ShapeID="_x0000_i1077" DrawAspect="Content" ObjectID="_1676991811" r:id="rId98"/>
        </w:object>
      </w:r>
      <w:r>
        <w:rPr>
          <w:rFonts w:hint="eastAsia"/>
        </w:rPr>
        <w:t>，</w:t>
      </w:r>
      <w:r w:rsidRPr="002522ED">
        <w:object w:dxaOrig="3360" w:dyaOrig="620">
          <v:shape id="_x0000_i1078" type="#_x0000_t75" style="width:210.75pt;height:38.25pt;mso-position-horizontal-relative:page;mso-position-vertical-relative:page" o:ole="">
            <v:imagedata r:id="rId99" o:title=""/>
          </v:shape>
          <o:OLEObject Type="Embed" ProgID="Equation.3" ShapeID="_x0000_i1078" DrawAspect="Content" ObjectID="_1676991812" r:id="rId100"/>
        </w:object>
      </w:r>
      <w:r>
        <w:rPr>
          <w:rFonts w:hint="eastAsia"/>
        </w:rPr>
        <w:t>，求</w:t>
      </w:r>
      <w:r>
        <w:rPr>
          <w:rFonts w:hint="eastAsia"/>
          <w:i/>
        </w:rPr>
        <w:t>c</w:t>
      </w:r>
      <w:r>
        <w:rPr>
          <w:rFonts w:hint="eastAsia"/>
        </w:rPr>
        <w:t>的值。</w: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pPr>
        <w:pStyle w:val="4"/>
      </w:pPr>
      <w:r>
        <w:rPr>
          <w:rFonts w:hint="eastAsia"/>
        </w:rPr>
        <w:t>四、用洛必达法则求极限</w:t>
      </w:r>
    </w:p>
    <w:p w:rsidR="000A5AE7" w:rsidRDefault="000A5AE7" w:rsidP="00520ACE">
      <w:r>
        <w:rPr>
          <w:rFonts w:hint="eastAsia"/>
        </w:rPr>
        <w:t>洛必达法则主要处理七种待定型极限：“</w:t>
      </w:r>
      <w:r w:rsidRPr="002522ED">
        <w:rPr>
          <w:position w:val="-24"/>
        </w:rPr>
        <w:object w:dxaOrig="240" w:dyaOrig="620">
          <v:shape id="_x0000_i1079" type="#_x0000_t75" style="width:15.75pt;height:39pt;mso-position-horizontal-relative:page;mso-position-vertical-relative:page" o:ole="">
            <v:imagedata r:id="rId101" o:title=""/>
          </v:shape>
          <o:OLEObject Type="Embed" ProgID="Equation.3" ShapeID="_x0000_i1079" DrawAspect="Content" ObjectID="_1676991813" r:id="rId102"/>
        </w:object>
      </w:r>
      <w:r>
        <w:rPr>
          <w:rFonts w:hint="eastAsia"/>
        </w:rPr>
        <w:t>”型，“</w:t>
      </w:r>
      <w:r w:rsidRPr="002522ED">
        <w:rPr>
          <w:position w:val="-24"/>
        </w:rPr>
        <w:object w:dxaOrig="280" w:dyaOrig="619">
          <v:shape id="_x0000_i1080" type="#_x0000_t75" style="width:15.75pt;height:34.5pt;mso-position-horizontal-relative:page;mso-position-vertical-relative:page" o:ole="">
            <v:imagedata r:id="rId103" o:title=""/>
          </v:shape>
          <o:OLEObject Type="Embed" ProgID="Equation.3" ShapeID="_x0000_i1080" DrawAspect="Content" ObjectID="_1676991814" r:id="rId104"/>
        </w:object>
      </w:r>
      <w:r>
        <w:rPr>
          <w:rFonts w:hint="eastAsia"/>
        </w:rPr>
        <w:t>”型，“</w:t>
      </w:r>
      <w:r>
        <w:rPr>
          <w:rFonts w:hint="eastAsia"/>
        </w:rPr>
        <w:t>0</w:t>
      </w:r>
      <w:r>
        <w:rPr>
          <w:rFonts w:hint="eastAsia"/>
        </w:rPr>
        <w:t>·∞”型，“∞</w:t>
      </w:r>
      <w:r>
        <w:rPr>
          <w:rFonts w:hint="eastAsia"/>
        </w:rPr>
        <w:t>-</w:t>
      </w:r>
      <w:r>
        <w:rPr>
          <w:rFonts w:hint="eastAsia"/>
        </w:rPr>
        <w:t>∞”型，</w:t>
      </w:r>
    </w:p>
    <w:p w:rsidR="000A5AE7" w:rsidRDefault="000A5AE7" w:rsidP="00520ACE"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∞</w:t>
      </w:r>
      <w:r>
        <w:rPr>
          <w:rFonts w:hint="eastAsia"/>
        </w:rPr>
        <w:t>”型，“</w:t>
      </w:r>
      <w:r>
        <w:rPr>
          <w:rFonts w:hint="eastAsia"/>
        </w:rPr>
        <w:t>0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”型和“∞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”型</w:t>
      </w:r>
    </w:p>
    <w:p w:rsidR="000A5AE7" w:rsidRDefault="000A5AE7" w:rsidP="00520ACE">
      <w:r>
        <w:rPr>
          <w:rFonts w:hint="eastAsia"/>
        </w:rPr>
        <w:t>第一层次：直接用洛必达法则</w:t>
      </w:r>
    </w:p>
    <w:p w:rsidR="000A5AE7" w:rsidRDefault="000A5AE7" w:rsidP="00520ACE">
      <w:r>
        <w:rPr>
          <w:rFonts w:hint="eastAsia"/>
        </w:rPr>
        <w:t>“</w:t>
      </w:r>
      <w:r w:rsidRPr="002522ED">
        <w:rPr>
          <w:position w:val="-24"/>
        </w:rPr>
        <w:object w:dxaOrig="240" w:dyaOrig="620">
          <v:shape id="_x0000_i1081" type="#_x0000_t75" style="width:13.5pt;height:33.75pt;mso-position-horizontal-relative:page;mso-position-vertical-relative:page" o:ole="">
            <v:imagedata r:id="rId105" o:title=""/>
          </v:shape>
          <o:OLEObject Type="Embed" ProgID="Equation.3" ShapeID="_x0000_i1081" DrawAspect="Content" ObjectID="_1676991815" r:id="rId106"/>
        </w:object>
      </w:r>
      <w:r>
        <w:rPr>
          <w:rFonts w:hint="eastAsia"/>
        </w:rPr>
        <w:t>”型</w:t>
      </w:r>
      <w:r>
        <w:rPr>
          <w:rFonts w:hint="eastAsia"/>
        </w:rPr>
        <w:t xml:space="preserve"> </w:t>
      </w:r>
      <w:r>
        <w:rPr>
          <w:rFonts w:hint="eastAsia"/>
        </w:rPr>
        <w:t>用洛必达法则Ⅰ</w:t>
      </w:r>
    </w:p>
    <w:p w:rsidR="000A5AE7" w:rsidRDefault="000A5AE7" w:rsidP="00520ACE">
      <w:r>
        <w:rPr>
          <w:rFonts w:hint="eastAsia"/>
        </w:rPr>
        <w:t>“</w:t>
      </w:r>
      <w:r w:rsidRPr="002522ED">
        <w:rPr>
          <w:position w:val="-24"/>
        </w:rPr>
        <w:object w:dxaOrig="280" w:dyaOrig="619">
          <v:shape id="_x0000_i1082" type="#_x0000_t75" style="width:15.75pt;height:34.5pt;mso-position-horizontal-relative:page;mso-position-vertical-relative:page" o:ole="">
            <v:imagedata r:id="rId103" o:title=""/>
          </v:shape>
          <o:OLEObject Type="Embed" ProgID="Equation.3" ShapeID="_x0000_i1082" DrawAspect="Content" ObjectID="_1676991816" r:id="rId107"/>
        </w:object>
      </w:r>
      <w:r>
        <w:rPr>
          <w:rFonts w:hint="eastAsia"/>
        </w:rPr>
        <w:t>”型</w:t>
      </w:r>
      <w:r>
        <w:rPr>
          <w:rFonts w:hint="eastAsia"/>
        </w:rPr>
        <w:t xml:space="preserve"> </w:t>
      </w:r>
      <w:r>
        <w:rPr>
          <w:rFonts w:hint="eastAsia"/>
        </w:rPr>
        <w:t>用洛必达法则Ⅱ</w:t>
      </w:r>
    </w:p>
    <w:p w:rsidR="000A5AE7" w:rsidRDefault="000A5AE7" w:rsidP="00520ACE">
      <w:r>
        <w:rPr>
          <w:rFonts w:hint="eastAsia"/>
        </w:rPr>
        <w:t>第二层次：间接用洛必达法则</w:t>
      </w:r>
    </w:p>
    <w:p w:rsidR="000A5AE7" w:rsidRDefault="000A5AE7" w:rsidP="00520ACE"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·∞”型</w:t>
      </w:r>
      <w:r>
        <w:rPr>
          <w:rFonts w:hint="eastAsia"/>
        </w:rPr>
        <w:t xml:space="preserve">  </w:t>
      </w:r>
      <w:r>
        <w:rPr>
          <w:rFonts w:hint="eastAsia"/>
        </w:rPr>
        <w:t>例</w:t>
      </w:r>
      <w:r w:rsidRPr="002522ED">
        <w:rPr>
          <w:position w:val="-24"/>
        </w:rPr>
        <w:object w:dxaOrig="2020" w:dyaOrig="620">
          <v:shape id="_x0000_i1083" type="#_x0000_t75" style="width:114pt;height:35.25pt;mso-position-horizontal-relative:page;mso-position-vertical-relative:page" o:ole="">
            <v:imagedata r:id="rId108" o:title=""/>
          </v:shape>
          <o:OLEObject Type="Embed" ProgID="Equation.3" ShapeID="_x0000_i1083" DrawAspect="Content" ObjectID="_1676991817" r:id="rId109"/>
        </w:object>
      </w:r>
      <w:r>
        <w:rPr>
          <w:rFonts w:hint="eastAsia"/>
        </w:rPr>
        <w:t>变为“</w:t>
      </w:r>
      <w:r w:rsidRPr="002522ED">
        <w:rPr>
          <w:position w:val="-24"/>
        </w:rPr>
        <w:object w:dxaOrig="280" w:dyaOrig="619">
          <v:shape id="_x0000_i1084" type="#_x0000_t75" style="width:15.75pt;height:34.5pt;mso-position-horizontal-relative:page;mso-position-vertical-relative:page" o:ole="">
            <v:imagedata r:id="rId110" o:title=""/>
          </v:shape>
          <o:OLEObject Type="Embed" ProgID="Equation.3" ShapeID="_x0000_i1084" DrawAspect="Content" ObjectID="_1676991818" r:id="rId111"/>
        </w:object>
      </w:r>
      <w:r>
        <w:rPr>
          <w:rFonts w:hint="eastAsia"/>
        </w:rPr>
        <w:t>”型</w:t>
      </w:r>
    </w:p>
    <w:p w:rsidR="000A5AE7" w:rsidRDefault="000A5AE7" w:rsidP="00520ACE">
      <w:r>
        <w:rPr>
          <w:rFonts w:hint="eastAsia"/>
        </w:rPr>
        <w:t>“∞</w:t>
      </w:r>
      <w:r>
        <w:rPr>
          <w:rFonts w:hint="eastAsia"/>
        </w:rPr>
        <w:t>-</w:t>
      </w:r>
      <w:r>
        <w:rPr>
          <w:rFonts w:hint="eastAsia"/>
        </w:rPr>
        <w:t>∞”型</w:t>
      </w:r>
      <w:r>
        <w:rPr>
          <w:rFonts w:hint="eastAsia"/>
        </w:rPr>
        <w:t xml:space="preserve">  </w:t>
      </w:r>
      <w:r>
        <w:rPr>
          <w:rFonts w:hint="eastAsia"/>
        </w:rPr>
        <w:t>例</w:t>
      </w:r>
      <w:r w:rsidRPr="002522ED">
        <w:rPr>
          <w:position w:val="-28"/>
        </w:rPr>
        <w:object w:dxaOrig="3140" w:dyaOrig="700">
          <v:shape id="_x0000_i1085" type="#_x0000_t75" style="width:186pt;height:41.25pt;mso-position-horizontal-relative:page;mso-position-vertical-relative:page" o:ole="">
            <v:imagedata r:id="rId112" o:title=""/>
          </v:shape>
          <o:OLEObject Type="Embed" ProgID="Equation.3" ShapeID="_x0000_i1085" DrawAspect="Content" ObjectID="_1676991819" r:id="rId113"/>
        </w:object>
      </w:r>
      <w:r>
        <w:rPr>
          <w:rFonts w:hint="eastAsia"/>
        </w:rPr>
        <w:t>变为“</w:t>
      </w:r>
      <w:r w:rsidRPr="002522ED">
        <w:rPr>
          <w:position w:val="-24"/>
        </w:rPr>
        <w:object w:dxaOrig="240" w:dyaOrig="620">
          <v:shape id="_x0000_i1086" type="#_x0000_t75" style="width:13.5pt;height:33.75pt;mso-position-horizontal-relative:page;mso-position-vertical-relative:page" o:ole="">
            <v:imagedata r:id="rId114" o:title=""/>
          </v:shape>
          <o:OLEObject Type="Embed" ProgID="Equation.3" ShapeID="_x0000_i1086" DrawAspect="Content" ObjectID="_1676991820" r:id="rId115"/>
        </w:object>
      </w:r>
      <w:r>
        <w:rPr>
          <w:rFonts w:hint="eastAsia"/>
        </w:rPr>
        <w:t>”型</w:t>
      </w:r>
    </w:p>
    <w:p w:rsidR="000A5AE7" w:rsidRDefault="000A5AE7" w:rsidP="00520ACE">
      <w:r>
        <w:rPr>
          <w:rFonts w:hint="eastAsia"/>
        </w:rPr>
        <w:t>第三层次：间接再间接用洛必达法则</w:t>
      </w:r>
    </w:p>
    <w:p w:rsidR="000A5AE7" w:rsidRDefault="000A5AE7" w:rsidP="00520ACE"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∞</w:t>
      </w:r>
      <w:r>
        <w:rPr>
          <w:rFonts w:hint="eastAsia"/>
        </w:rPr>
        <w:t>”型，“</w:t>
      </w:r>
      <w:r>
        <w:rPr>
          <w:rFonts w:hint="eastAsia"/>
        </w:rPr>
        <w:t>0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”型，“∞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”型均为</w:t>
      </w:r>
      <w:r w:rsidRPr="002522ED">
        <w:rPr>
          <w:position w:val="-22"/>
        </w:rPr>
        <w:object w:dxaOrig="1179" w:dyaOrig="480">
          <v:shape id="_x0000_i1087" type="#_x0000_t75" style="width:70.5pt;height:28.5pt;mso-position-horizontal-relative:page;mso-position-vertical-relative:page" o:ole="">
            <v:imagedata r:id="rId116" o:title=""/>
          </v:shape>
          <o:OLEObject Type="Embed" ProgID="Equation.3" ShapeID="_x0000_i1087" DrawAspect="Content" ObjectID="_1676991821" r:id="rId117"/>
        </w:object>
      </w:r>
      <w:r>
        <w:rPr>
          <w:rFonts w:hint="eastAsia"/>
        </w:rPr>
        <w:t>形式</w:t>
      </w:r>
    </w:p>
    <w:p w:rsidR="000A5AE7" w:rsidRDefault="000A5AE7" w:rsidP="00520ACE">
      <w:r>
        <w:rPr>
          <w:rFonts w:hint="eastAsia"/>
        </w:rPr>
        <w:t>而</w:t>
      </w:r>
      <w:r w:rsidRPr="002522ED">
        <w:rPr>
          <w:position w:val="-10"/>
        </w:rPr>
        <w:object w:dxaOrig="960" w:dyaOrig="360">
          <v:shape id="_x0000_i1088" type="#_x0000_t75" style="width:62.25pt;height:23.25pt;mso-position-horizontal-relative:page;mso-position-vertical-relative:page" o:ole="">
            <v:imagedata r:id="rId118" o:title=""/>
          </v:shape>
          <o:OLEObject Type="Embed" ProgID="Equation.3" ShapeID="_x0000_i1088" DrawAspect="Content" ObjectID="_1676991822" r:id="rId119"/>
        </w:object>
      </w:r>
      <w:r>
        <w:rPr>
          <w:rFonts w:hint="eastAsia"/>
        </w:rPr>
        <w:t>称为</w:t>
      </w:r>
      <w:proofErr w:type="gramStart"/>
      <w:r>
        <w:rPr>
          <w:rFonts w:hint="eastAsia"/>
        </w:rPr>
        <w:t>冪</w:t>
      </w:r>
      <w:proofErr w:type="gramEnd"/>
      <w:r>
        <w:rPr>
          <w:rFonts w:hint="eastAsia"/>
        </w:rPr>
        <w:t>指函数，比较复杂。</w:t>
      </w:r>
    </w:p>
    <w:p w:rsidR="000A5AE7" w:rsidRDefault="000A5AE7" w:rsidP="00520ACE">
      <w:r w:rsidRPr="002522ED">
        <w:rPr>
          <w:rFonts w:hint="eastAsia"/>
          <w:position w:val="-10"/>
        </w:rPr>
        <w:object w:dxaOrig="3197" w:dyaOrig="400">
          <v:shape id="_x0000_i1089" type="#_x0000_t75" style="width:210pt;height:26.25pt;mso-position-horizontal-relative:page;mso-position-vertical-relative:page" o:ole="">
            <v:imagedata r:id="rId120" o:title=""/>
          </v:shape>
          <o:OLEObject Type="Embed" ProgID="Equation.3" ShapeID="_x0000_i1089" DrawAspect="Content" ObjectID="_1676991823" r:id="rId121"/>
        </w:object>
      </w:r>
      <w:r>
        <w:rPr>
          <w:rFonts w:hint="eastAsia"/>
        </w:rPr>
        <w:t>,</w:t>
      </w:r>
    </w:p>
    <w:p w:rsidR="000A5AE7" w:rsidRDefault="000A5AE7" w:rsidP="00520ACE">
      <w:r>
        <w:rPr>
          <w:rFonts w:hint="eastAsia"/>
        </w:rPr>
        <w:t>而上面三种类型化为</w:t>
      </w:r>
      <w:r w:rsidRPr="002522ED">
        <w:rPr>
          <w:rFonts w:hint="eastAsia"/>
          <w:position w:val="-6"/>
        </w:rPr>
        <w:object w:dxaOrig="1139" w:dyaOrig="420">
          <v:shape id="_x0000_i1090" type="#_x0000_t75" style="width:75pt;height:27.75pt;mso-position-horizontal-relative:page;mso-position-vertical-relative:page" o:ole="">
            <v:imagedata r:id="rId122" o:title=""/>
          </v:shape>
          <o:OLEObject Type="Embed" ProgID="Equation.3" ShapeID="_x0000_i1090" DrawAspect="Content" ObjectID="_1676991824" r:id="rId123"/>
        </w:object>
      </w:r>
      <w:r>
        <w:rPr>
          <w:rFonts w:hint="eastAsia"/>
        </w:rPr>
        <w:t>,</w:t>
      </w:r>
    </w:p>
    <w:p w:rsidR="000A5AE7" w:rsidRDefault="000A5AE7" w:rsidP="00520ACE">
      <w:r>
        <w:rPr>
          <w:rFonts w:hint="eastAsia"/>
        </w:rPr>
        <w:t>这时</w:t>
      </w:r>
      <w:r w:rsidRPr="002522ED">
        <w:rPr>
          <w:rFonts w:hint="eastAsia"/>
          <w:position w:val="-22"/>
        </w:rPr>
        <w:object w:dxaOrig="1560" w:dyaOrig="460">
          <v:shape id="_x0000_i1091" type="#_x0000_t75" style="width:78pt;height:22.5pt;mso-position-horizontal-relative:page;mso-position-vertical-relative:page" o:ole="">
            <v:imagedata r:id="rId124" o:title=""/>
          </v:shape>
          <o:OLEObject Type="Embed" ProgID="Equation.3" ShapeID="_x0000_i1091" DrawAspect="Content" ObjectID="_1676991825" r:id="rId125"/>
        </w:object>
      </w:r>
      <w:r>
        <w:rPr>
          <w:rFonts w:hint="eastAsia"/>
        </w:rPr>
        <w:t>一定是“</w:t>
      </w:r>
      <w:r>
        <w:rPr>
          <w:rFonts w:hint="eastAsia"/>
        </w:rPr>
        <w:t>0</w:t>
      </w:r>
      <w:r>
        <w:rPr>
          <w:rFonts w:hint="eastAsia"/>
        </w:rPr>
        <w:t>·∞”型</w:t>
      </w:r>
    </w:p>
    <w:p w:rsidR="000A5AE7" w:rsidRDefault="000A5AE7" w:rsidP="00520ACE">
      <w:r>
        <w:rPr>
          <w:rFonts w:hint="eastAsia"/>
        </w:rPr>
        <w:t>再用第二层次的方法处理即可</w:t>
      </w:r>
    </w:p>
    <w:p w:rsidR="000A5AE7" w:rsidRDefault="000A5AE7" w:rsidP="00520ACE">
      <w:r>
        <w:rPr>
          <w:rFonts w:hint="eastAsia"/>
        </w:rPr>
        <w:lastRenderedPageBreak/>
        <w:t>例</w:t>
      </w:r>
      <w:r>
        <w:rPr>
          <w:rFonts w:hint="eastAsia"/>
        </w:rPr>
        <w:t xml:space="preserve">   </w:t>
      </w:r>
      <w:r w:rsidRPr="002522ED">
        <w:rPr>
          <w:position w:val="-22"/>
        </w:rPr>
        <w:object w:dxaOrig="2900" w:dyaOrig="520">
          <v:shape id="_x0000_i1092" type="#_x0000_t75" style="width:166.5pt;height:30pt;mso-position-horizontal-relative:page;mso-position-vertical-relative:page" o:ole="">
            <v:imagedata r:id="rId126" o:title=""/>
          </v:shape>
          <o:OLEObject Type="Embed" ProgID="Equation.3" ShapeID="_x0000_i1092" DrawAspect="Content" ObjectID="_1676991826" r:id="rId127"/>
        </w:object>
      </w:r>
    </w:p>
    <w:p w:rsidR="000A5AE7" w:rsidRDefault="000A5AE7" w:rsidP="00520ACE">
      <w:r>
        <w:rPr>
          <w:rFonts w:hint="eastAsia"/>
        </w:rPr>
        <w:t>=</w:t>
      </w:r>
      <w:r w:rsidRPr="002522ED">
        <w:rPr>
          <w:position w:val="-6"/>
        </w:rPr>
        <w:object w:dxaOrig="2480" w:dyaOrig="520">
          <v:shape id="_x0000_i1093" type="#_x0000_t75" style="width:177.75pt;height:36.75pt;mso-position-horizontal-relative:page;mso-position-vertical-relative:page" o:ole="">
            <v:imagedata r:id="rId128" o:title=""/>
          </v:shape>
          <o:OLEObject Type="Embed" ProgID="Equation.3" ShapeID="_x0000_i1093" DrawAspect="Content" ObjectID="_1676991827" r:id="rId129"/>
        </w:objec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1  </w:t>
      </w:r>
      <w:r>
        <w:rPr>
          <w:rFonts w:hint="eastAsia"/>
        </w:rPr>
        <w:t>求</w:t>
      </w:r>
      <w:r w:rsidRPr="002522ED">
        <w:rPr>
          <w:position w:val="-24"/>
        </w:rPr>
        <w:object w:dxaOrig="1980" w:dyaOrig="660">
          <v:shape id="_x0000_i1094" type="#_x0000_t75" style="width:121.5pt;height:40.5pt;mso-position-horizontal-relative:page;mso-position-vertical-relative:page" o:ole="">
            <v:imagedata r:id="rId130" o:title=""/>
          </v:shape>
          <o:OLEObject Type="Embed" ProgID="Equation.3" ShapeID="_x0000_i1094" DrawAspect="Content" ObjectID="_1676991828" r:id="rId131"/>
        </w:object>
      </w:r>
      <w:r>
        <w:rPr>
          <w:rFonts w:hint="eastAsia"/>
        </w:rPr>
        <w:t>。</w: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2  </w:t>
      </w:r>
      <w:r>
        <w:rPr>
          <w:rFonts w:hint="eastAsia"/>
        </w:rPr>
        <w:t>设函数</w:t>
      </w:r>
      <w:r w:rsidRPr="002522ED">
        <w:rPr>
          <w:position w:val="-10"/>
        </w:rPr>
        <w:object w:dxaOrig="540" w:dyaOrig="320">
          <v:shape id="_x0000_i1095" type="#_x0000_t75" style="width:27pt;height:15.75pt;mso-position-horizontal-relative:page;mso-position-vertical-relative:page" o:ole="">
            <v:imagedata r:id="rId132" o:title=""/>
          </v:shape>
          <o:OLEObject Type="Embed" ProgID="Equation.3" ShapeID="_x0000_i1095" DrawAspect="Content" ObjectID="_1676991829" r:id="rId133"/>
        </w:object>
      </w:r>
      <w:r>
        <w:rPr>
          <w:rFonts w:hint="eastAsia"/>
        </w:rPr>
        <w:t>连续，且</w:t>
      </w:r>
      <w:r w:rsidRPr="002522ED">
        <w:rPr>
          <w:position w:val="-10"/>
        </w:rPr>
        <w:object w:dxaOrig="900" w:dyaOrig="320">
          <v:shape id="_x0000_i1096" type="#_x0000_t75" style="width:45pt;height:15.75pt;mso-position-horizontal-relative:page;mso-position-vertical-relative:page" o:ole="">
            <v:imagedata r:id="rId134" o:title=""/>
          </v:shape>
          <o:OLEObject Type="Embed" ProgID="Equation.3" ShapeID="_x0000_i1096" DrawAspect="Content" ObjectID="_1676991830" r:id="rId135"/>
        </w:object>
      </w:r>
      <w:r>
        <w:rPr>
          <w:rFonts w:hint="eastAsia"/>
        </w:rPr>
        <w:t>，求</w:t>
      </w:r>
      <w:r w:rsidRPr="002522ED">
        <w:rPr>
          <w:position w:val="-44"/>
        </w:rPr>
        <w:object w:dxaOrig="1840" w:dyaOrig="1000">
          <v:shape id="_x0000_i1097" type="#_x0000_t75" style="width:105pt;height:57pt;mso-position-horizontal-relative:page;mso-position-vertical-relative:page" o:ole="">
            <v:imagedata r:id="rId136" o:title=""/>
          </v:shape>
          <o:OLEObject Type="Embed" ProgID="Equation.3" ShapeID="_x0000_i1097" DrawAspect="Content" ObjectID="_1676991831" r:id="rId137"/>
        </w:objec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r>
        <w:rPr>
          <w:rFonts w:hint="eastAsia"/>
        </w:rPr>
        <w:t>公式：</w:t>
      </w:r>
      <w:r>
        <w:rPr>
          <w:rFonts w:hint="eastAsia"/>
        </w:rPr>
        <w:t xml:space="preserve">  </w:t>
      </w:r>
      <w:r w:rsidRPr="002522ED">
        <w:rPr>
          <w:position w:val="-18"/>
        </w:rPr>
        <w:object w:dxaOrig="1740" w:dyaOrig="520">
          <v:shape id="_x0000_i1098" type="#_x0000_t75" style="width:114.75pt;height:34.5pt;mso-position-horizontal-relative:page;mso-position-vertical-relative:page" o:ole="">
            <v:imagedata r:id="rId138" o:title=""/>
          </v:shape>
          <o:OLEObject Type="Embed" ProgID="Equation.3" ShapeID="_x0000_i1098" DrawAspect="Content" ObjectID="_1676991832" r:id="rId139"/>
        </w:object>
      </w:r>
      <w:r>
        <w:rPr>
          <w:rFonts w:hint="eastAsia"/>
        </w:rPr>
        <w:t xml:space="preserve"> (</w:t>
      </w:r>
      <w:r>
        <w:rPr>
          <w:rFonts w:hint="eastAsia"/>
        </w:rPr>
        <w:t>当</w:t>
      </w:r>
      <w:r w:rsidRPr="002522ED">
        <w:rPr>
          <w:position w:val="-10"/>
        </w:rPr>
        <w:object w:dxaOrig="540" w:dyaOrig="320">
          <v:shape id="_x0000_i1099" type="#_x0000_t75" style="width:37.5pt;height:22.5pt;mso-position-horizontal-relative:page;mso-position-vertical-relative:page" o:ole="">
            <v:imagedata r:id="rId140" o:title=""/>
          </v:shape>
          <o:OLEObject Type="Embed" ProgID="Equation.3" ShapeID="_x0000_i1099" DrawAspect="Content" ObjectID="_1676991833" r:id="rId141"/>
        </w:object>
      </w:r>
      <w:r>
        <w:rPr>
          <w:rFonts w:hint="eastAsia"/>
        </w:rPr>
        <w:t>连续时</w:t>
      </w:r>
      <w:r>
        <w:rPr>
          <w:rFonts w:hint="eastAsia"/>
        </w:rPr>
        <w:t>)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3  </w:t>
      </w:r>
      <w:r>
        <w:rPr>
          <w:rFonts w:hint="eastAsia"/>
        </w:rPr>
        <w:t>高</w:t>
      </w:r>
      <w:r>
        <w:rPr>
          <w:rFonts w:hint="eastAsia"/>
        </w:rPr>
        <w:t>a&gt;0,b&gt;0</w:t>
      </w:r>
      <w:r>
        <w:rPr>
          <w:rFonts w:hint="eastAsia"/>
        </w:rPr>
        <w:t>常数，求</w:t>
      </w:r>
      <w:r w:rsidRPr="002522ED">
        <w:rPr>
          <w:position w:val="-34"/>
        </w:rPr>
        <w:object w:dxaOrig="1600" w:dyaOrig="840">
          <v:shape id="_x0000_i1100" type="#_x0000_t75" style="width:108.75pt;height:57pt;mso-position-horizontal-relative:page;mso-position-vertical-relative:page" o:ole="">
            <v:imagedata r:id="rId142" o:title=""/>
          </v:shape>
          <o:OLEObject Type="Embed" ProgID="Equation.3" ShapeID="_x0000_i1100" DrawAspect="Content" ObjectID="_1676991834" r:id="rId143"/>
        </w:objec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pPr>
        <w:pStyle w:val="4"/>
      </w:pPr>
      <w:r>
        <w:rPr>
          <w:rFonts w:hint="eastAsia"/>
        </w:rPr>
        <w:t>五、求分段函数的极限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求</w:t>
      </w:r>
      <w:r w:rsidRPr="002522ED">
        <w:object w:dxaOrig="2077" w:dyaOrig="1083">
          <v:shape id="_x0000_i1101" type="#_x0000_t75" style="width:2in;height:57pt;mso-position-horizontal-relative:page;mso-position-vertical-relative:page" o:ole="">
            <v:imagedata r:id="rId144" o:title=""/>
          </v:shape>
          <o:OLEObject Type="Embed" ProgID="Equation.3" ShapeID="_x0000_i1101" DrawAspect="Content" ObjectID="_1676991835" r:id="rId145"/>
        </w:object>
      </w:r>
      <w:r>
        <w:rPr>
          <w:rFonts w:hint="eastAsia"/>
        </w:rPr>
        <w:t>。</w:t>
      </w:r>
    </w:p>
    <w:p w:rsidR="000A5AE7" w:rsidRDefault="000A5AE7" w:rsidP="00942656">
      <w:r>
        <w:rPr>
          <w:rFonts w:hint="eastAsia"/>
        </w:rPr>
        <w:t xml:space="preserve"> </w:t>
      </w:r>
      <w:r w:rsidR="00942656">
        <w:rPr>
          <w:rFonts w:hint="eastAsia"/>
        </w:rPr>
        <w:t xml:space="preserve"> </w:t>
      </w:r>
    </w:p>
    <w:p w:rsidR="000A5AE7" w:rsidRDefault="000A5AE7" w:rsidP="00520ACE">
      <w:pPr>
        <w:pStyle w:val="4"/>
      </w:pPr>
      <w:r>
        <w:rPr>
          <w:rFonts w:hint="eastAsia"/>
        </w:rPr>
        <w:t>六</w:t>
      </w:r>
      <w:r>
        <w:rPr>
          <w:rFonts w:hint="eastAsia"/>
        </w:rPr>
        <w:t xml:space="preserve">  </w:t>
      </w:r>
      <w:r>
        <w:rPr>
          <w:rFonts w:hint="eastAsia"/>
        </w:rPr>
        <w:t>用导数定义求极限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设曲线</w:t>
      </w:r>
      <w:r w:rsidRPr="002522ED">
        <w:object w:dxaOrig="919" w:dyaOrig="320">
          <v:shape id="_x0000_i1102" type="#_x0000_t75" style="width:102pt;height:35.25pt;mso-position-horizontal-relative:page;mso-position-vertical-relative:page" o:ole="">
            <v:imagedata r:id="rId146" o:title=""/>
          </v:shape>
          <o:OLEObject Type="Embed" ProgID="Equation.3" ShapeID="_x0000_i1102" DrawAspect="Content" ObjectID="_1676991836" r:id="rId147"/>
        </w:object>
      </w:r>
      <w:r>
        <w:rPr>
          <w:rFonts w:hint="eastAsia"/>
        </w:rPr>
        <w:t>与</w:t>
      </w:r>
      <w:r w:rsidRPr="002522ED">
        <w:object w:dxaOrig="899" w:dyaOrig="320">
          <v:shape id="_x0000_i1103" type="#_x0000_t75" style="width:95.25pt;height:33.75pt;mso-position-horizontal-relative:page;mso-position-vertical-relative:page" o:ole="">
            <v:imagedata r:id="rId148" o:title=""/>
          </v:shape>
          <o:OLEObject Type="Embed" ProgID="Equation.3" ShapeID="_x0000_i1103" DrawAspect="Content" ObjectID="_1676991837" r:id="rId149"/>
        </w:object>
      </w:r>
      <w:r>
        <w:rPr>
          <w:rFonts w:hint="eastAsia"/>
        </w:rPr>
        <w:t>在原点相切，求</w:t>
      </w:r>
      <w:r w:rsidRPr="002522ED">
        <w:rPr>
          <w:position w:val="-24"/>
        </w:rPr>
        <w:object w:dxaOrig="1000" w:dyaOrig="620">
          <v:shape id="_x0000_i1104" type="#_x0000_t75" style="width:96.75pt;height:60pt;mso-position-horizontal-relative:page;mso-position-vertical-relative:page" o:ole="">
            <v:imagedata r:id="rId150" o:title=""/>
          </v:shape>
          <o:OLEObject Type="Embed" ProgID="Equation.3" ShapeID="_x0000_i1104" DrawAspect="Content" ObjectID="_1676991838" r:id="rId151"/>
        </w:objec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pPr>
        <w:pStyle w:val="4"/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  </w:t>
      </w:r>
      <w:r>
        <w:rPr>
          <w:rFonts w:hint="eastAsia"/>
        </w:rPr>
        <w:t>用定积分定义求极限</w:t>
      </w:r>
    </w:p>
    <w:p w:rsidR="000A5AE7" w:rsidRDefault="000A5AE7" w:rsidP="00520ACE">
      <w:r>
        <w:rPr>
          <w:rFonts w:hAnsi="宋体" w:hint="eastAsia"/>
        </w:rPr>
        <w:t>公式：</w:t>
      </w:r>
      <w:r>
        <w:rPr>
          <w:rFonts w:hint="eastAsia"/>
        </w:rPr>
        <w:t xml:space="preserve">  </w:t>
      </w:r>
      <w:r w:rsidRPr="002522ED">
        <w:rPr>
          <w:position w:val="-28"/>
        </w:rPr>
        <w:object w:dxaOrig="2540" w:dyaOrig="680">
          <v:shape id="_x0000_i1105" type="#_x0000_t75" style="width:159pt;height:42.75pt;mso-position-horizontal-relative:page;mso-position-vertical-relative:page" o:ole="">
            <v:imagedata r:id="rId152" o:title=""/>
          </v:shape>
          <o:OLEObject Type="Embed" ProgID="Equation.3" ShapeID="_x0000_i1105" DrawAspect="Content" ObjectID="_1676991839" r:id="rId153"/>
        </w:object>
      </w:r>
      <w:r>
        <w:rPr>
          <w:rFonts w:hint="eastAsia"/>
        </w:rPr>
        <w:t xml:space="preserve">   (</w:t>
      </w:r>
      <w:r w:rsidRPr="002522ED">
        <w:rPr>
          <w:position w:val="-10"/>
        </w:rPr>
        <w:object w:dxaOrig="540" w:dyaOrig="320">
          <v:shape id="_x0000_i1106" type="#_x0000_t75" style="width:41.25pt;height:24pt;mso-position-horizontal-relative:page;mso-position-vertical-relative:page" o:ole="">
            <v:imagedata r:id="rId154" o:title=""/>
          </v:shape>
          <o:OLEObject Type="Embed" ProgID="Equation.3" ShapeID="_x0000_i1106" DrawAspect="Content" ObjectID="_1676991840" r:id="rId155"/>
        </w:object>
      </w:r>
      <w:r>
        <w:rPr>
          <w:rFonts w:hint="eastAsia"/>
        </w:rPr>
        <w:t>连续</w:t>
      </w:r>
      <w:r>
        <w:rPr>
          <w:rFonts w:hint="eastAsia"/>
        </w:rPr>
        <w:t>)</w:t>
      </w:r>
    </w:p>
    <w:p w:rsidR="000A5AE7" w:rsidRDefault="000A5AE7" w:rsidP="00520ACE">
      <w:pPr>
        <w:rPr>
          <w:rFonts w:hAnsi="宋体"/>
        </w:rPr>
      </w:pPr>
      <w:r>
        <w:rPr>
          <w:rFonts w:hint="eastAsia"/>
        </w:rPr>
        <w:t>例</w:t>
      </w:r>
      <w:r>
        <w:rPr>
          <w:rFonts w:hint="eastAsia"/>
        </w:rPr>
        <w:t xml:space="preserve">1  </w:t>
      </w:r>
      <w:r>
        <w:rPr>
          <w:rFonts w:hint="eastAsia"/>
        </w:rPr>
        <w:t>求</w:t>
      </w:r>
      <w:r w:rsidRPr="002522ED">
        <w:rPr>
          <w:rFonts w:hAnsi="宋体"/>
          <w:position w:val="-28"/>
        </w:rPr>
        <w:object w:dxaOrig="1440" w:dyaOrig="680">
          <v:shape id="_x0000_i1107" type="#_x0000_t75" style="width:99pt;height:47.25pt;mso-position-horizontal-relative:page;mso-position-vertical-relative:page" o:ole="">
            <v:imagedata r:id="rId156" o:title=""/>
          </v:shape>
          <o:OLEObject Type="Embed" ProgID="Equation.3" ShapeID="_x0000_i1107" DrawAspect="Content" ObjectID="_1676991841" r:id="rId157"/>
        </w:object>
      </w:r>
      <w:r>
        <w:rPr>
          <w:rFonts w:hAnsi="宋体" w:hint="eastAsia"/>
        </w:rPr>
        <w:t>。</w:t>
      </w:r>
    </w:p>
    <w:p w:rsidR="000A5AE7" w:rsidRDefault="00942656" w:rsidP="00520ACE">
      <w:pPr>
        <w:rPr>
          <w:rFonts w:hAnsi="宋体"/>
        </w:rPr>
      </w:pPr>
      <w:r>
        <w:rPr>
          <w:rFonts w:hint="eastAsia"/>
        </w:rPr>
        <w:t xml:space="preserve"> </w:t>
      </w:r>
    </w:p>
    <w:p w:rsidR="000A5AE7" w:rsidRDefault="000A5AE7" w:rsidP="00520ACE">
      <w:pPr>
        <w:rPr>
          <w:rFonts w:hAnsi="宋体"/>
        </w:rPr>
      </w:pPr>
      <w:r>
        <w:rPr>
          <w:rFonts w:hint="eastAsia"/>
        </w:rPr>
        <w:t>例</w:t>
      </w:r>
      <w:r>
        <w:rPr>
          <w:rFonts w:hint="eastAsia"/>
        </w:rPr>
        <w:t xml:space="preserve">2  </w:t>
      </w:r>
      <w:r>
        <w:rPr>
          <w:rFonts w:hint="eastAsia"/>
        </w:rPr>
        <w:t>求</w:t>
      </w:r>
      <w:r w:rsidRPr="002522ED">
        <w:rPr>
          <w:rFonts w:hAnsi="宋体"/>
          <w:position w:val="-54"/>
        </w:rPr>
        <w:object w:dxaOrig="1100" w:dyaOrig="1200">
          <v:shape id="_x0000_i1108" type="#_x0000_t75" style="width:84.75pt;height:92.25pt;mso-position-horizontal-relative:page;mso-position-vertical-relative:page" o:ole="">
            <v:imagedata r:id="rId158" o:title=""/>
          </v:shape>
          <o:OLEObject Type="Embed" ProgID="Equation.3" ShapeID="_x0000_i1108" DrawAspect="Content" ObjectID="_1676991842" r:id="rId159"/>
        </w:object>
      </w:r>
      <w:r>
        <w:rPr>
          <w:rFonts w:hAnsi="宋体" w:hint="eastAsia"/>
        </w:rPr>
        <w:t>。</w:t>
      </w:r>
    </w:p>
    <w:p w:rsidR="000A5AE7" w:rsidRDefault="00942656" w:rsidP="00520ACE">
      <w:pPr>
        <w:rPr>
          <w:rFonts w:hAnsi="宋体"/>
        </w:rPr>
      </w:pPr>
      <w:r>
        <w:rPr>
          <w:rFonts w:hint="eastAsia"/>
        </w:rPr>
        <w:t xml:space="preserve"> </w:t>
      </w:r>
    </w:p>
    <w:p w:rsidR="000A5AE7" w:rsidRDefault="000A5AE7" w:rsidP="00520ACE">
      <w:pPr>
        <w:rPr>
          <w:rFonts w:ascii="方正黑体简体" w:eastAsia="方正黑体简体" w:hAnsi="宋体"/>
          <w:sz w:val="28"/>
          <w:szCs w:val="28"/>
        </w:rPr>
      </w:pPr>
    </w:p>
    <w:p w:rsidR="000A5AE7" w:rsidRDefault="000A5AE7" w:rsidP="00520ACE">
      <w:pPr>
        <w:pStyle w:val="4"/>
      </w:pPr>
      <w:r>
        <w:rPr>
          <w:rFonts w:hint="eastAsia"/>
        </w:rPr>
        <w:t>八、求极限的反问题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1  </w:t>
      </w:r>
      <w:r>
        <w:rPr>
          <w:rFonts w:hint="eastAsia"/>
        </w:rPr>
        <w:t>设</w:t>
      </w:r>
      <w:r w:rsidRPr="002522ED">
        <w:rPr>
          <w:position w:val="-30"/>
        </w:rPr>
        <w:object w:dxaOrig="1821" w:dyaOrig="720">
          <v:shape id="_x0000_i1109" type="#_x0000_t75" style="width:115.5pt;height:45pt;mso-position-horizontal-relative:page;mso-position-vertical-relative:page" o:ole="">
            <v:imagedata r:id="rId160" o:title=""/>
          </v:shape>
          <o:OLEObject Type="Embed" ProgID="Equation.3" ShapeID="_x0000_i1109" DrawAspect="Content" ObjectID="_1676991843" r:id="rId161"/>
        </w:object>
      </w:r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b.</w: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设</w:t>
      </w:r>
      <w:r w:rsidRPr="002522ED">
        <w:rPr>
          <w:position w:val="-10"/>
        </w:rPr>
        <w:object w:dxaOrig="540" w:dyaOrig="320">
          <v:shape id="_x0000_i1110" type="#_x0000_t75" style="width:45pt;height:27pt;mso-position-horizontal-relative:page;mso-position-vertical-relative:page" o:ole="">
            <v:imagedata r:id="rId162" o:title=""/>
          </v:shape>
          <o:OLEObject Type="Embed" ProgID="Equation.3" ShapeID="_x0000_i1110" DrawAspect="Content" ObjectID="_1676991844" r:id="rId163"/>
        </w:object>
      </w:r>
      <w:r>
        <w:rPr>
          <w:rFonts w:hint="eastAsia"/>
        </w:rPr>
        <w:t>在</w:t>
      </w:r>
      <w:r>
        <w:rPr>
          <w:rFonts w:hint="eastAsia"/>
        </w:rPr>
        <w:t>(0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内可导，</w:t>
      </w:r>
      <w:r>
        <w:t xml:space="preserve"> </w:t>
      </w:r>
      <w:r w:rsidRPr="002522ED">
        <w:rPr>
          <w:position w:val="-10"/>
        </w:rPr>
        <w:object w:dxaOrig="540" w:dyaOrig="320">
          <v:shape id="_x0000_i1111" type="#_x0000_t75" style="width:45pt;height:27pt;mso-position-horizontal-relative:page;mso-position-vertical-relative:page" o:ole="">
            <v:imagedata r:id="rId162" o:title=""/>
          </v:shape>
          <o:OLEObject Type="Embed" ProgID="Equation.3" ShapeID="_x0000_i1111" DrawAspect="Content" ObjectID="_1676991845" r:id="rId164"/>
        </w:object>
      </w:r>
      <w:r>
        <w:rPr>
          <w:rFonts w:hint="eastAsia"/>
        </w:rPr>
        <w:t>&gt;0</w:t>
      </w:r>
      <w:r>
        <w:rPr>
          <w:rFonts w:hint="eastAsia"/>
        </w:rPr>
        <w:t>，</w:t>
      </w:r>
      <w:r>
        <w:t xml:space="preserve"> </w:t>
      </w:r>
      <w:r w:rsidRPr="002522ED">
        <w:rPr>
          <w:position w:val="-20"/>
        </w:rPr>
        <w:object w:dxaOrig="1301" w:dyaOrig="440">
          <v:shape id="_x0000_i1112" type="#_x0000_t75" style="width:89.25pt;height:30pt;mso-position-horizontal-relative:page;mso-position-vertical-relative:page" o:ole="">
            <v:imagedata r:id="rId165" o:title=""/>
          </v:shape>
          <o:OLEObject Type="Embed" ProgID="Equation.3" ShapeID="_x0000_i1112" DrawAspect="Content" ObjectID="_1676991846" r:id="rId166"/>
        </w:object>
      </w:r>
    </w:p>
    <w:p w:rsidR="000A5AE7" w:rsidRDefault="000A5AE7" w:rsidP="00520ACE">
      <w:r>
        <w:rPr>
          <w:rFonts w:hint="eastAsia"/>
        </w:rPr>
        <w:t>且满足</w:t>
      </w:r>
      <w:r w:rsidRPr="002522ED">
        <w:rPr>
          <w:position w:val="-30"/>
        </w:rPr>
        <w:object w:dxaOrig="2166" w:dyaOrig="771">
          <v:shape id="_x0000_i1113" type="#_x0000_t75" style="width:171pt;height:48pt;mso-position-horizontal-relative:page;mso-position-vertical-relative:page" o:ole="">
            <v:imagedata r:id="rId167" o:title=""/>
          </v:shape>
          <o:OLEObject Type="Embed" ProgID="Equation.3" ShapeID="_x0000_i1113" DrawAspect="Content" ObjectID="_1676991847" r:id="rId168"/>
        </w:object>
      </w:r>
      <w:r>
        <w:rPr>
          <w:rFonts w:hint="eastAsia"/>
        </w:rPr>
        <w:t>，求</w:t>
      </w:r>
      <w:r w:rsidRPr="002522ED">
        <w:rPr>
          <w:position w:val="-10"/>
        </w:rPr>
        <w:object w:dxaOrig="540" w:dyaOrig="320">
          <v:shape id="_x0000_i1114" type="#_x0000_t75" style="width:45pt;height:27pt;mso-position-horizontal-relative:page;mso-position-vertical-relative:page" o:ole="">
            <v:imagedata r:id="rId162" o:title=""/>
          </v:shape>
          <o:OLEObject Type="Embed" ProgID="Equation.3" ShapeID="_x0000_i1114" DrawAspect="Content" ObjectID="_1676991848" r:id="rId169"/>
        </w:object>
      </w:r>
    </w:p>
    <w:p w:rsidR="000A5AE7" w:rsidRDefault="000A5AE7" w:rsidP="00520ACE"/>
    <w:p w:rsidR="000A5AE7" w:rsidRDefault="000A5AE7" w:rsidP="00520ACE"/>
    <w:p w:rsidR="000A5AE7" w:rsidRDefault="000A5AE7" w:rsidP="00520ACE"/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pPr>
        <w:pStyle w:val="3"/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lastRenderedPageBreak/>
        <w:t>§1.3    连续</w:t>
      </w:r>
    </w:p>
    <w:p w:rsidR="000A5AE7" w:rsidRDefault="000A5AE7" w:rsidP="00520ACE">
      <w:pPr>
        <w:pStyle w:val="4"/>
      </w:pPr>
      <w:r>
        <w:rPr>
          <w:rFonts w:hint="eastAsia"/>
        </w:rPr>
        <w:t>一、连续与间断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1    </w:t>
      </w:r>
      <w:r>
        <w:rPr>
          <w:rFonts w:hint="eastAsia"/>
        </w:rPr>
        <w:t>设</w:t>
      </w:r>
      <w:r w:rsidRPr="002522ED">
        <w:object w:dxaOrig="540" w:dyaOrig="320">
          <v:shape id="_x0000_i1115" type="#_x0000_t75" style="width:35.25pt;height:21pt;mso-position-horizontal-relative:page;mso-position-vertical-relative:page" o:ole="">
            <v:imagedata r:id="rId170" o:title=""/>
          </v:shape>
          <o:OLEObject Type="Embed" ProgID="Equation.3" ShapeID="_x0000_i1115" DrawAspect="Content" ObjectID="_1676991849" r:id="rId171"/>
        </w:object>
      </w:r>
      <w:r>
        <w:rPr>
          <w:rFonts w:hint="eastAsia"/>
        </w:rPr>
        <w:t>，</w:t>
      </w:r>
      <w:r w:rsidRPr="002522ED">
        <w:object w:dxaOrig="520" w:dyaOrig="320">
          <v:shape id="_x0000_i1116" type="#_x0000_t75" style="width:33.75pt;height:21pt;mso-position-horizontal-relative:page;mso-position-vertical-relative:page" o:ole="">
            <v:imagedata r:id="rId172" o:title=""/>
          </v:shape>
          <o:OLEObject Type="Embed" ProgID="Equation.3" ShapeID="_x0000_i1116" DrawAspect="Content" ObjectID="_1676991850" r:id="rId173"/>
        </w:object>
      </w:r>
      <w:r>
        <w:rPr>
          <w:rFonts w:hint="eastAsia"/>
        </w:rPr>
        <w:t>在</w:t>
      </w:r>
      <w:r w:rsidRPr="002522ED">
        <w:object w:dxaOrig="920" w:dyaOrig="320">
          <v:shape id="_x0000_i1117" type="#_x0000_t75" style="width:60pt;height:21pt;mso-position-horizontal-relative:page;mso-position-vertical-relative:page" o:ole="">
            <v:imagedata r:id="rId174" o:title=""/>
          </v:shape>
          <o:OLEObject Type="Embed" ProgID="Equation.3" ShapeID="_x0000_i1117" DrawAspect="Content" ObjectID="_1676991851" r:id="rId175"/>
        </w:object>
      </w:r>
      <w:r>
        <w:rPr>
          <w:rFonts w:hint="eastAsia"/>
        </w:rPr>
        <w:t>内有定义，</w:t>
      </w:r>
      <w:r w:rsidRPr="002522ED">
        <w:object w:dxaOrig="540" w:dyaOrig="320">
          <v:shape id="_x0000_i1118" type="#_x0000_t75" style="width:31.5pt;height:19.5pt;mso-position-horizontal-relative:page;mso-position-vertical-relative:page" o:ole="">
            <v:imagedata r:id="rId176" o:title=""/>
          </v:shape>
          <o:OLEObject Type="Embed" ProgID="Equation.3" ShapeID="_x0000_i1118" DrawAspect="Content" ObjectID="_1676991852" r:id="rId177"/>
        </w:object>
      </w:r>
      <w:r>
        <w:rPr>
          <w:rFonts w:hint="eastAsia"/>
        </w:rPr>
        <w:t>为连续，且</w:t>
      </w:r>
      <w:r w:rsidRPr="002522ED">
        <w:object w:dxaOrig="899" w:dyaOrig="320">
          <v:shape id="_x0000_i1119" type="#_x0000_t75" style="width:57.75pt;height:20.25pt;mso-position-horizontal-relative:page;mso-position-vertical-relative:page" o:ole="">
            <v:imagedata r:id="rId178" o:title=""/>
          </v:shape>
          <o:OLEObject Type="Embed" ProgID="Equation.3" ShapeID="_x0000_i1119" DrawAspect="Content" ObjectID="_1676991853" r:id="rId179"/>
        </w:object>
      </w:r>
      <w:r>
        <w:rPr>
          <w:rFonts w:hint="eastAsia"/>
        </w:rPr>
        <w:t>，</w:t>
      </w:r>
      <w:r w:rsidRPr="002522ED">
        <w:object w:dxaOrig="520" w:dyaOrig="320">
          <v:shape id="_x0000_i1120" type="#_x0000_t75" style="width:34.5pt;height:21pt;mso-position-horizontal-relative:page;mso-position-vertical-relative:page" o:ole="">
            <v:imagedata r:id="rId180" o:title=""/>
          </v:shape>
          <o:OLEObject Type="Embed" ProgID="Equation.3" ShapeID="_x0000_i1120" DrawAspect="Content" ObjectID="_1676991854" r:id="rId181"/>
        </w:object>
      </w:r>
      <w:r>
        <w:rPr>
          <w:rFonts w:hint="eastAsia"/>
        </w:rPr>
        <w:t>有间断点，则下列函数中必有间断点为</w:t>
      </w:r>
    </w:p>
    <w:p w:rsidR="000A5AE7" w:rsidRDefault="000A5AE7" w:rsidP="00520ACE">
      <w:r>
        <w:rPr>
          <w:rFonts w:hint="eastAsia"/>
        </w:rPr>
        <w:t>(A)</w:t>
      </w:r>
      <w:r w:rsidRPr="002522ED">
        <w:object w:dxaOrig="819" w:dyaOrig="320">
          <v:shape id="_x0000_i1121" type="#_x0000_t75" style="width:50.25pt;height:19.5pt;mso-position-horizontal-relative:page;mso-position-vertical-relative:page" o:ole="">
            <v:imagedata r:id="rId182" o:title=""/>
          </v:shape>
          <o:OLEObject Type="Embed" ProgID="Equation.3" ShapeID="_x0000_i1121" DrawAspect="Content" ObjectID="_1676991855" r:id="rId183"/>
        </w:object>
      </w:r>
      <w:r>
        <w:rPr>
          <w:rFonts w:hint="eastAsia"/>
        </w:rPr>
        <w:t xml:space="preserve">         (B)</w:t>
      </w:r>
      <w:r w:rsidRPr="002522ED">
        <w:object w:dxaOrig="740" w:dyaOrig="360">
          <v:shape id="_x0000_i1122" type="#_x0000_t75" style="width:44.25pt;height:21.75pt;mso-position-horizontal-relative:page;mso-position-vertical-relative:page" o:ole="">
            <v:imagedata r:id="rId184" o:title=""/>
          </v:shape>
          <o:OLEObject Type="Embed" ProgID="Equation.3" ShapeID="_x0000_i1122" DrawAspect="Content" ObjectID="_1676991856" r:id="rId185"/>
        </w:object>
      </w:r>
    </w:p>
    <w:p w:rsidR="000A5AE7" w:rsidRDefault="000A5AE7" w:rsidP="00520ACE">
      <w:r>
        <w:rPr>
          <w:rFonts w:hint="eastAsia"/>
        </w:rPr>
        <w:t>(C)</w:t>
      </w:r>
      <w:r w:rsidRPr="002522ED">
        <w:object w:dxaOrig="819" w:dyaOrig="320">
          <v:shape id="_x0000_i1123" type="#_x0000_t75" style="width:57.75pt;height:22.5pt;mso-position-horizontal-relative:page;mso-position-vertical-relative:page" o:ole="">
            <v:imagedata r:id="rId186" o:title=""/>
          </v:shape>
          <o:OLEObject Type="Embed" ProgID="Equation.3" ShapeID="_x0000_i1123" DrawAspect="Content" ObjectID="_1676991857" r:id="rId187"/>
        </w:object>
      </w:r>
      <w:r>
        <w:rPr>
          <w:rFonts w:hint="eastAsia"/>
        </w:rPr>
        <w:t xml:space="preserve">         (D)</w:t>
      </w:r>
      <w:r w:rsidRPr="002522ED">
        <w:rPr>
          <w:position w:val="-28"/>
        </w:rPr>
        <w:object w:dxaOrig="580" w:dyaOrig="660">
          <v:shape id="_x0000_i1124" type="#_x0000_t75" style="width:40.5pt;height:45pt;mso-position-horizontal-relative:page;mso-position-vertical-relative:page" o:ole="">
            <v:imagedata r:id="rId188" o:title=""/>
          </v:shape>
          <o:OLEObject Type="Embed" ProgID="Equation.3" ShapeID="_x0000_i1124" DrawAspect="Content" ObjectID="_1676991858" r:id="rId189"/>
        </w:objec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2    </w:t>
      </w:r>
      <w:r>
        <w:rPr>
          <w:rFonts w:hint="eastAsia"/>
        </w:rPr>
        <w:t>求</w:t>
      </w:r>
      <w:r w:rsidRPr="002522ED">
        <w:rPr>
          <w:position w:val="-24"/>
        </w:rPr>
        <w:object w:dxaOrig="2380" w:dyaOrig="680">
          <v:shape id="_x0000_i1125" type="#_x0000_t75" style="width:152.25pt;height:43.5pt;mso-position-horizontal-relative:page;mso-position-vertical-relative:page" o:ole="">
            <v:imagedata r:id="rId190" o:title=""/>
          </v:shape>
          <o:OLEObject Type="Embed" ProgID="Equation.3" ShapeID="_x0000_i1125" DrawAspect="Content" ObjectID="_1676991859" r:id="rId191"/>
        </w:object>
      </w:r>
      <w:r>
        <w:rPr>
          <w:rFonts w:hint="eastAsia"/>
        </w:rPr>
        <w:t>的间断点，并判别其类型。</w:t>
      </w:r>
    </w:p>
    <w:p w:rsidR="000A5AE7" w:rsidRDefault="00942656" w:rsidP="00520ACE">
      <w:pPr>
        <w:rPr>
          <w:rFonts w:ascii="方正黑体简体" w:eastAsia="方正黑体简体"/>
          <w:sz w:val="28"/>
          <w:szCs w:val="28"/>
        </w:rPr>
      </w:pPr>
      <w:r>
        <w:rPr>
          <w:rFonts w:hint="eastAsia"/>
        </w:rPr>
        <w:t xml:space="preserve"> </w:t>
      </w:r>
    </w:p>
    <w:p w:rsidR="000A5AE7" w:rsidRDefault="000A5AE7" w:rsidP="00520ACE">
      <w:pPr>
        <w:pStyle w:val="4"/>
      </w:pPr>
      <w:r>
        <w:rPr>
          <w:rFonts w:hint="eastAsia"/>
        </w:rPr>
        <w:t>二、闭区间上连续函数的性质（重点为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值定理及其推论）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1    </w:t>
      </w:r>
      <w:r>
        <w:rPr>
          <w:rFonts w:hint="eastAsia"/>
        </w:rPr>
        <w:t>设</w:t>
      </w:r>
      <w:r w:rsidRPr="002522ED">
        <w:object w:dxaOrig="540" w:dyaOrig="320">
          <v:shape id="_x0000_i1126" type="#_x0000_t75" style="width:35.25pt;height:21pt;mso-position-horizontal-relative:page;mso-position-vertical-relative:page" o:ole="">
            <v:imagedata r:id="rId192" o:title=""/>
          </v:shape>
          <o:OLEObject Type="Embed" ProgID="Equation.3" ShapeID="_x0000_i1126" DrawAspect="Content" ObjectID="_1676991860" r:id="rId193"/>
        </w:object>
      </w:r>
      <w:r>
        <w:rPr>
          <w:rFonts w:hint="eastAsia"/>
        </w:rPr>
        <w:t>在</w:t>
      </w:r>
      <w:r w:rsidRPr="002522ED">
        <w:object w:dxaOrig="460" w:dyaOrig="320">
          <v:shape id="_x0000_i1127" type="#_x0000_t75" style="width:30.75pt;height:21.75pt;mso-position-horizontal-relative:page;mso-position-vertical-relative:page" o:ole="">
            <v:imagedata r:id="rId194" o:title=""/>
          </v:shape>
          <o:OLEObject Type="Embed" ProgID="Equation.3" ShapeID="_x0000_i1127" DrawAspect="Content" ObjectID="_1676991861" r:id="rId195"/>
        </w:object>
      </w:r>
      <w:r>
        <w:rPr>
          <w:rFonts w:hint="eastAsia"/>
        </w:rPr>
        <w:t>上连续，且</w:t>
      </w:r>
      <w:r w:rsidRPr="002522ED">
        <w:object w:dxaOrig="880" w:dyaOrig="320">
          <v:shape id="_x0000_i1128" type="#_x0000_t75" style="width:57pt;height:21pt;mso-position-horizontal-relative:page;mso-position-vertical-relative:page" o:ole="">
            <v:imagedata r:id="rId196" o:title=""/>
          </v:shape>
          <o:OLEObject Type="Embed" ProgID="Equation.3" ShapeID="_x0000_i1128" DrawAspect="Content" ObjectID="_1676991862" r:id="rId197"/>
        </w:object>
      </w:r>
      <w:r>
        <w:rPr>
          <w:rFonts w:hint="eastAsia"/>
        </w:rPr>
        <w:t>，</w:t>
      </w:r>
      <w:r w:rsidRPr="002522ED">
        <w:object w:dxaOrig="800" w:dyaOrig="320">
          <v:shape id="_x0000_i1129" type="#_x0000_t75" style="width:52.5pt;height:21pt;mso-position-horizontal-relative:page;mso-position-vertical-relative:page" o:ole="">
            <v:imagedata r:id="rId198" o:title=""/>
          </v:shape>
          <o:OLEObject Type="Embed" ProgID="Equation.3" ShapeID="_x0000_i1129" DrawAspect="Content" ObjectID="_1676991863" r:id="rId199"/>
        </w:object>
      </w:r>
      <w:r>
        <w:rPr>
          <w:rFonts w:hint="eastAsia"/>
        </w:rPr>
        <w:t>，证明存在</w:t>
      </w:r>
      <w:r w:rsidRPr="002522ED">
        <w:object w:dxaOrig="860" w:dyaOrig="320">
          <v:shape id="_x0000_i1130" type="#_x0000_t75" style="width:57.75pt;height:21.75pt;mso-position-horizontal-relative:page;mso-position-vertical-relative:page" o:ole="">
            <v:imagedata r:id="rId200" o:title=""/>
          </v:shape>
          <o:OLEObject Type="Embed" ProgID="Equation.3" ShapeID="_x0000_i1130" DrawAspect="Content" ObjectID="_1676991864" r:id="rId201"/>
        </w:object>
      </w:r>
      <w:r>
        <w:rPr>
          <w:rFonts w:hint="eastAsia"/>
        </w:rPr>
        <w:t>，使得</w:t>
      </w:r>
      <w:r w:rsidRPr="002522ED">
        <w:object w:dxaOrig="1220" w:dyaOrig="320">
          <v:shape id="_x0000_i1131" type="#_x0000_t75" style="width:93pt;height:24pt;mso-position-horizontal-relative:page;mso-position-vertical-relative:page" o:ole="">
            <v:imagedata r:id="rId202" o:title=""/>
          </v:shape>
          <o:OLEObject Type="Embed" ProgID="Equation.3" ShapeID="_x0000_i1131" DrawAspect="Content" ObjectID="_1676991865" r:id="rId203"/>
        </w:object>
      </w:r>
    </w:p>
    <w:p w:rsidR="000A5AE7" w:rsidRDefault="00942656" w:rsidP="00520ACE">
      <w:r>
        <w:rPr>
          <w:rFonts w:hint="eastAsia"/>
        </w:rPr>
        <w:t xml:space="preserve"> </w:t>
      </w:r>
    </w:p>
    <w:p w:rsidR="000A5AE7" w:rsidRDefault="000A5AE7" w:rsidP="00520ACE">
      <w:r>
        <w:rPr>
          <w:rFonts w:hint="eastAsia"/>
        </w:rPr>
        <w:t>例</w:t>
      </w:r>
      <w:r>
        <w:rPr>
          <w:rFonts w:hint="eastAsia"/>
        </w:rPr>
        <w:t xml:space="preserve">2    </w:t>
      </w:r>
      <w:r>
        <w:rPr>
          <w:rFonts w:hint="eastAsia"/>
        </w:rPr>
        <w:t>设</w:t>
      </w:r>
      <w:r w:rsidRPr="002522ED">
        <w:object w:dxaOrig="540" w:dyaOrig="320">
          <v:shape id="_x0000_i1132" type="#_x0000_t75" style="width:44.25pt;height:27pt;mso-position-horizontal-relative:page;mso-position-vertical-relative:page" o:ole="">
            <v:imagedata r:id="rId192" o:title=""/>
          </v:shape>
          <o:OLEObject Type="Embed" ProgID="Equation.3" ShapeID="_x0000_i1132" DrawAspect="Content" ObjectID="_1676991866" r:id="rId204"/>
        </w:object>
      </w:r>
      <w:r>
        <w:rPr>
          <w:rFonts w:hint="eastAsia"/>
        </w:rPr>
        <w:t>在</w:t>
      </w:r>
      <w:r w:rsidRPr="002522ED">
        <w:object w:dxaOrig="500" w:dyaOrig="320">
          <v:shape id="_x0000_i1133" type="#_x0000_t75" style="width:36pt;height:23.25pt;mso-position-horizontal-relative:page;mso-position-vertical-relative:page" o:ole="">
            <v:imagedata r:id="rId205" o:title=""/>
          </v:shape>
          <o:OLEObject Type="Embed" ProgID="Equation.3" ShapeID="_x0000_i1133" DrawAspect="Content" ObjectID="_1676991867" r:id="rId206"/>
        </w:object>
      </w:r>
      <w:r>
        <w:rPr>
          <w:rFonts w:hint="eastAsia"/>
        </w:rPr>
        <w:t>上连续，且</w:t>
      </w:r>
      <w:r w:rsidRPr="002522ED">
        <w:object w:dxaOrig="2200" w:dyaOrig="320">
          <v:shape id="_x0000_i1134" type="#_x0000_t75" style="width:137.25pt;height:20.25pt;mso-position-horizontal-relative:page;mso-position-vertical-relative:page" o:ole="">
            <v:imagedata r:id="rId207" o:title=""/>
          </v:shape>
          <o:OLEObject Type="Embed" ProgID="Equation.3" ShapeID="_x0000_i1134" DrawAspect="Content" ObjectID="_1676991868" r:id="rId208"/>
        </w:object>
      </w:r>
      <w:r>
        <w:rPr>
          <w:rFonts w:hint="eastAsia"/>
        </w:rPr>
        <w:t>，求证：存在</w:t>
      </w:r>
      <w:r w:rsidRPr="002522ED">
        <w:object w:dxaOrig="879" w:dyaOrig="320">
          <v:shape id="_x0000_i1135" type="#_x0000_t75" style="width:58.5pt;height:21.75pt;mso-position-horizontal-relative:page;mso-position-vertical-relative:page" o:ole="">
            <v:imagedata r:id="rId209" o:title=""/>
          </v:shape>
          <o:OLEObject Type="Embed" ProgID="Equation.3" ShapeID="_x0000_i1135" DrawAspect="Content" ObjectID="_1676991869" r:id="rId210"/>
        </w:object>
      </w:r>
      <w:r>
        <w:rPr>
          <w:rFonts w:hint="eastAsia"/>
        </w:rPr>
        <w:t>，使</w:t>
      </w:r>
      <w:r w:rsidRPr="002522ED">
        <w:object w:dxaOrig="860" w:dyaOrig="320">
          <v:shape id="_x0000_i1136" type="#_x0000_t75" style="width:65.25pt;height:24pt;mso-position-horizontal-relative:page;mso-position-vertical-relative:page" o:ole="">
            <v:imagedata r:id="rId211" o:title=""/>
          </v:shape>
          <o:OLEObject Type="Embed" ProgID="Equation.3" ShapeID="_x0000_i1136" DrawAspect="Content" ObjectID="_1676991870" r:id="rId212"/>
        </w:object>
      </w:r>
      <w:r>
        <w:rPr>
          <w:rFonts w:hint="eastAsia"/>
        </w:rPr>
        <w:t>。</w:t>
      </w:r>
    </w:p>
    <w:p w:rsidR="005D40A9" w:rsidRPr="000A5AE7" w:rsidRDefault="000A5AE7" w:rsidP="00942656">
      <w:pPr>
        <w:ind w:firstLineChars="50" w:firstLine="105"/>
      </w:pPr>
      <w:r>
        <w:rPr>
          <w:rFonts w:hint="eastAsia"/>
        </w:rPr>
        <w:t>.</w:t>
      </w:r>
    </w:p>
    <w:sectPr w:rsidR="005D40A9" w:rsidRPr="000A5AE7" w:rsidSect="0052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1C7" w:rsidRDefault="005B61C7" w:rsidP="000A5AE7">
      <w:r>
        <w:separator/>
      </w:r>
    </w:p>
  </w:endnote>
  <w:endnote w:type="continuationSeparator" w:id="0">
    <w:p w:rsidR="005B61C7" w:rsidRDefault="005B61C7" w:rsidP="000A5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1C7" w:rsidRDefault="005B61C7" w:rsidP="000A5AE7">
      <w:r>
        <w:separator/>
      </w:r>
    </w:p>
  </w:footnote>
  <w:footnote w:type="continuationSeparator" w:id="0">
    <w:p w:rsidR="005B61C7" w:rsidRDefault="005B61C7" w:rsidP="000A5A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1365"/>
        </w:tabs>
        <w:ind w:left="136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5"/>
    <w:multiLevelType w:val="multilevel"/>
    <w:tmpl w:val="00000005"/>
    <w:lvl w:ilvl="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japaneseCounting"/>
      <w:lvlText w:val="第%2章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例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例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4"/>
      <w:numFmt w:val="decimal"/>
      <w:lvlText w:val="例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0F"/>
    <w:multiLevelType w:val="multilevel"/>
    <w:tmpl w:val="0000000F"/>
    <w:lvl w:ilvl="0">
      <w:start w:val="1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0"/>
    <w:multiLevelType w:val="multilevel"/>
    <w:tmpl w:val="00000010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0000015"/>
    <w:multiLevelType w:val="multilevel"/>
    <w:tmpl w:val="00000015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0000016"/>
    <w:multiLevelType w:val="multilevel"/>
    <w:tmpl w:val="00000016"/>
    <w:lvl w:ilvl="0">
      <w:start w:val="2"/>
      <w:numFmt w:val="decimal"/>
      <w:lvlText w:val="例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japaneseCounting"/>
      <w:lvlText w:val="第%2章"/>
      <w:lvlJc w:val="left"/>
      <w:pPr>
        <w:tabs>
          <w:tab w:val="num" w:pos="1470"/>
        </w:tabs>
        <w:ind w:left="1470" w:hanging="10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2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A"/>
    <w:multiLevelType w:val="multilevel"/>
    <w:tmpl w:val="0000001A"/>
    <w:lvl w:ilvl="0">
      <w:start w:val="1"/>
      <w:numFmt w:val="decimal"/>
      <w:lvlText w:val="例%1"/>
      <w:lvlJc w:val="left"/>
      <w:pPr>
        <w:tabs>
          <w:tab w:val="num" w:pos="761"/>
        </w:tabs>
        <w:ind w:left="761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6"/>
        </w:tabs>
        <w:ind w:left="1016" w:hanging="420"/>
      </w:pPr>
    </w:lvl>
    <w:lvl w:ilvl="2">
      <w:start w:val="1"/>
      <w:numFmt w:val="lowerRoman"/>
      <w:lvlText w:val="%3."/>
      <w:lvlJc w:val="right"/>
      <w:pPr>
        <w:tabs>
          <w:tab w:val="num" w:pos="1436"/>
        </w:tabs>
        <w:ind w:left="1436" w:hanging="420"/>
      </w:pPr>
    </w:lvl>
    <w:lvl w:ilvl="3">
      <w:start w:val="1"/>
      <w:numFmt w:val="decimal"/>
      <w:lvlText w:val="%4."/>
      <w:lvlJc w:val="left"/>
      <w:pPr>
        <w:tabs>
          <w:tab w:val="num" w:pos="1856"/>
        </w:tabs>
        <w:ind w:left="1856" w:hanging="420"/>
      </w:pPr>
    </w:lvl>
    <w:lvl w:ilvl="4">
      <w:start w:val="1"/>
      <w:numFmt w:val="lowerLetter"/>
      <w:lvlText w:val="%5)"/>
      <w:lvlJc w:val="left"/>
      <w:pPr>
        <w:tabs>
          <w:tab w:val="num" w:pos="2276"/>
        </w:tabs>
        <w:ind w:left="2276" w:hanging="420"/>
      </w:pPr>
    </w:lvl>
    <w:lvl w:ilvl="5">
      <w:start w:val="1"/>
      <w:numFmt w:val="lowerRoman"/>
      <w:lvlText w:val="%6."/>
      <w:lvlJc w:val="right"/>
      <w:pPr>
        <w:tabs>
          <w:tab w:val="num" w:pos="2696"/>
        </w:tabs>
        <w:ind w:left="2696" w:hanging="420"/>
      </w:pPr>
    </w:lvl>
    <w:lvl w:ilvl="6">
      <w:start w:val="1"/>
      <w:numFmt w:val="decimal"/>
      <w:lvlText w:val="%7."/>
      <w:lvlJc w:val="left"/>
      <w:pPr>
        <w:tabs>
          <w:tab w:val="num" w:pos="3116"/>
        </w:tabs>
        <w:ind w:left="3116" w:hanging="420"/>
      </w:pPr>
    </w:lvl>
    <w:lvl w:ilvl="7">
      <w:start w:val="1"/>
      <w:numFmt w:val="lowerLetter"/>
      <w:lvlText w:val="%8)"/>
      <w:lvlJc w:val="left"/>
      <w:pPr>
        <w:tabs>
          <w:tab w:val="num" w:pos="3536"/>
        </w:tabs>
        <w:ind w:left="3536" w:hanging="420"/>
      </w:pPr>
    </w:lvl>
    <w:lvl w:ilvl="8">
      <w:start w:val="1"/>
      <w:numFmt w:val="lowerRoman"/>
      <w:lvlText w:val="%9."/>
      <w:lvlJc w:val="right"/>
      <w:pPr>
        <w:tabs>
          <w:tab w:val="num" w:pos="3956"/>
        </w:tabs>
        <w:ind w:left="3956" w:hanging="420"/>
      </w:pPr>
    </w:lvl>
  </w:abstractNum>
  <w:abstractNum w:abstractNumId="17">
    <w:nsid w:val="0000001B"/>
    <w:multiLevelType w:val="multilevel"/>
    <w:tmpl w:val="0000001B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0000001C"/>
    <w:multiLevelType w:val="multilevel"/>
    <w:tmpl w:val="0000001C"/>
    <w:lvl w:ilvl="0">
      <w:start w:val="1"/>
      <w:numFmt w:val="decimal"/>
      <w:lvlText w:val="例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0000001D"/>
    <w:multiLevelType w:val="multilevel"/>
    <w:tmpl w:val="0000001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0000001E"/>
    <w:multiLevelType w:val="multilevel"/>
    <w:tmpl w:val="0000001E"/>
    <w:lvl w:ilvl="0">
      <w:start w:val="1"/>
      <w:numFmt w:val="decimal"/>
      <w:lvlText w:val="（%1）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2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00000022"/>
    <w:multiLevelType w:val="multilevel"/>
    <w:tmpl w:val="00000022"/>
    <w:lvl w:ilvl="0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4">
    <w:nsid w:val="00000023"/>
    <w:multiLevelType w:val="multilevel"/>
    <w:tmpl w:val="00000023"/>
    <w:lvl w:ilvl="0">
      <w:start w:val="1"/>
      <w:numFmt w:val="japaneseCounting"/>
      <w:lvlText w:val="%1、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5">
    <w:nsid w:val="00000024"/>
    <w:multiLevelType w:val="multilevel"/>
    <w:tmpl w:val="00000024"/>
    <w:lvl w:ilvl="0">
      <w:start w:val="1"/>
      <w:numFmt w:val="japaneseCounting"/>
      <w:lvlText w:val="%1、"/>
      <w:lvlJc w:val="left"/>
      <w:pPr>
        <w:tabs>
          <w:tab w:val="num" w:pos="945"/>
        </w:tabs>
        <w:ind w:left="945" w:hanging="42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6">
    <w:nsid w:val="00000025"/>
    <w:multiLevelType w:val="multilevel"/>
    <w:tmpl w:val="00000025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00000029"/>
    <w:multiLevelType w:val="multilevel"/>
    <w:tmpl w:val="00000029"/>
    <w:lvl w:ilvl="0">
      <w:start w:val="1"/>
      <w:numFmt w:val="decimal"/>
      <w:lvlText w:val="例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1F2213C3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decimal"/>
      <w:lvlText w:val="例%2"/>
      <w:lvlJc w:val="left"/>
      <w:pPr>
        <w:tabs>
          <w:tab w:val="num" w:pos="1425"/>
        </w:tabs>
        <w:ind w:left="1425" w:hanging="58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33C41DE3"/>
    <w:multiLevelType w:val="singleLevel"/>
    <w:tmpl w:val="8B86335E"/>
    <w:lvl w:ilvl="0">
      <w:start w:val="1"/>
      <w:numFmt w:val="decimal"/>
      <w:lvlText w:val="%1、"/>
      <w:lvlJc w:val="left"/>
      <w:pPr>
        <w:tabs>
          <w:tab w:val="num" w:pos="645"/>
        </w:tabs>
        <w:ind w:left="645" w:hanging="315"/>
      </w:pPr>
      <w:rPr>
        <w:rFonts w:hint="eastAsia"/>
      </w:rPr>
    </w:lvl>
  </w:abstractNum>
  <w:abstractNum w:abstractNumId="30">
    <w:nsid w:val="4B647E03"/>
    <w:multiLevelType w:val="singleLevel"/>
    <w:tmpl w:val="21B0E438"/>
    <w:lvl w:ilvl="0">
      <w:start w:val="1"/>
      <w:numFmt w:val="japaneseCounting"/>
      <w:lvlText w:val="第%1章"/>
      <w:lvlJc w:val="left"/>
      <w:pPr>
        <w:tabs>
          <w:tab w:val="num" w:pos="5093"/>
        </w:tabs>
        <w:ind w:left="5093" w:hanging="840"/>
      </w:pPr>
      <w:rPr>
        <w:rFonts w:hint="eastAsia"/>
      </w:rPr>
    </w:lvl>
  </w:abstractNum>
  <w:abstractNum w:abstractNumId="31">
    <w:nsid w:val="50D30079"/>
    <w:multiLevelType w:val="singleLevel"/>
    <w:tmpl w:val="BEE2977E"/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315"/>
      </w:pPr>
      <w:rPr>
        <w:rFonts w:hint="eastAsia"/>
      </w:rPr>
    </w:lvl>
  </w:abstractNum>
  <w:abstractNum w:abstractNumId="32">
    <w:nsid w:val="6040537E"/>
    <w:multiLevelType w:val="multilevel"/>
    <w:tmpl w:val="1BF4B336"/>
    <w:lvl w:ilvl="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>
      <w:start w:val="1"/>
      <w:numFmt w:val="japaneseCounting"/>
      <w:lvlText w:val="（%2）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635"/>
        </w:tabs>
        <w:ind w:left="163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5"/>
  </w:num>
  <w:num w:numId="2">
    <w:abstractNumId w:val="28"/>
  </w:num>
  <w:num w:numId="3">
    <w:abstractNumId w:val="9"/>
  </w:num>
  <w:num w:numId="4">
    <w:abstractNumId w:val="22"/>
  </w:num>
  <w:num w:numId="5">
    <w:abstractNumId w:val="3"/>
  </w:num>
  <w:num w:numId="6">
    <w:abstractNumId w:val="13"/>
  </w:num>
  <w:num w:numId="7">
    <w:abstractNumId w:val="25"/>
  </w:num>
  <w:num w:numId="8">
    <w:abstractNumId w:val="16"/>
  </w:num>
  <w:num w:numId="9">
    <w:abstractNumId w:val="14"/>
  </w:num>
  <w:num w:numId="10">
    <w:abstractNumId w:val="10"/>
  </w:num>
  <w:num w:numId="11">
    <w:abstractNumId w:val="23"/>
  </w:num>
  <w:num w:numId="12">
    <w:abstractNumId w:val="0"/>
  </w:num>
  <w:num w:numId="13">
    <w:abstractNumId w:val="1"/>
  </w:num>
  <w:num w:numId="14">
    <w:abstractNumId w:val="20"/>
  </w:num>
  <w:num w:numId="15">
    <w:abstractNumId w:val="19"/>
  </w:num>
  <w:num w:numId="16">
    <w:abstractNumId w:val="24"/>
  </w:num>
  <w:num w:numId="17">
    <w:abstractNumId w:val="21"/>
  </w:num>
  <w:num w:numId="18">
    <w:abstractNumId w:val="7"/>
  </w:num>
  <w:num w:numId="19">
    <w:abstractNumId w:val="4"/>
  </w:num>
  <w:num w:numId="20">
    <w:abstractNumId w:val="18"/>
  </w:num>
  <w:num w:numId="21">
    <w:abstractNumId w:val="8"/>
  </w:num>
  <w:num w:numId="22">
    <w:abstractNumId w:val="11"/>
  </w:num>
  <w:num w:numId="23">
    <w:abstractNumId w:val="12"/>
  </w:num>
  <w:num w:numId="24">
    <w:abstractNumId w:val="26"/>
  </w:num>
  <w:num w:numId="25">
    <w:abstractNumId w:val="2"/>
  </w:num>
  <w:num w:numId="26">
    <w:abstractNumId w:val="27"/>
  </w:num>
  <w:num w:numId="27">
    <w:abstractNumId w:val="15"/>
  </w:num>
  <w:num w:numId="28">
    <w:abstractNumId w:val="17"/>
  </w:num>
  <w:num w:numId="29">
    <w:abstractNumId w:val="6"/>
  </w:num>
  <w:num w:numId="30">
    <w:abstractNumId w:val="30"/>
  </w:num>
  <w:num w:numId="31">
    <w:abstractNumId w:val="32"/>
  </w:num>
  <w:num w:numId="32">
    <w:abstractNumId w:val="31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AE7"/>
    <w:rsid w:val="000A5AE7"/>
    <w:rsid w:val="00161E3D"/>
    <w:rsid w:val="00264064"/>
    <w:rsid w:val="00520ACE"/>
    <w:rsid w:val="00594ED9"/>
    <w:rsid w:val="005B61C7"/>
    <w:rsid w:val="005D40A9"/>
    <w:rsid w:val="00654D3C"/>
    <w:rsid w:val="00942656"/>
    <w:rsid w:val="00B62FA4"/>
    <w:rsid w:val="00C35485"/>
    <w:rsid w:val="00CF13A9"/>
    <w:rsid w:val="00D5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A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A5AE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0A5AE7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5A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A5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AE7"/>
    <w:rPr>
      <w:sz w:val="18"/>
      <w:szCs w:val="18"/>
    </w:rPr>
  </w:style>
  <w:style w:type="paragraph" w:styleId="a4">
    <w:name w:val="footer"/>
    <w:basedOn w:val="a"/>
    <w:link w:val="Char0"/>
    <w:unhideWhenUsed/>
    <w:rsid w:val="000A5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AE7"/>
    <w:rPr>
      <w:sz w:val="18"/>
      <w:szCs w:val="18"/>
    </w:rPr>
  </w:style>
  <w:style w:type="character" w:customStyle="1" w:styleId="1Char">
    <w:name w:val="标题 1 Char"/>
    <w:basedOn w:val="a0"/>
    <w:link w:val="1"/>
    <w:rsid w:val="000A5A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0A5AE7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rsid w:val="000A5AE7"/>
  </w:style>
  <w:style w:type="paragraph" w:styleId="a6">
    <w:name w:val="Document Map"/>
    <w:basedOn w:val="a"/>
    <w:link w:val="Char1"/>
    <w:rsid w:val="000A5AE7"/>
    <w:pPr>
      <w:shd w:val="clear" w:color="auto" w:fill="000080"/>
    </w:pPr>
  </w:style>
  <w:style w:type="character" w:customStyle="1" w:styleId="Char1">
    <w:name w:val="文档结构图 Char"/>
    <w:basedOn w:val="a0"/>
    <w:link w:val="a6"/>
    <w:rsid w:val="000A5AE7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7">
    <w:name w:val="Balloon Text"/>
    <w:basedOn w:val="a"/>
    <w:link w:val="Char2"/>
    <w:uiPriority w:val="99"/>
    <w:semiHidden/>
    <w:unhideWhenUsed/>
    <w:rsid w:val="000A5AE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A5AE7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A5A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2.wmf"/><Relationship Id="rId84" Type="http://schemas.openxmlformats.org/officeDocument/2006/relationships/oleObject" Target="embeddings/oleObject46.bin"/><Relationship Id="rId138" Type="http://schemas.openxmlformats.org/officeDocument/2006/relationships/image" Target="media/image59.wmf"/><Relationship Id="rId159" Type="http://schemas.openxmlformats.org/officeDocument/2006/relationships/oleObject" Target="embeddings/oleObject84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1.bin"/><Relationship Id="rId205" Type="http://schemas.openxmlformats.org/officeDocument/2006/relationships/image" Target="media/image91.wmf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2.wmf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28" Type="http://schemas.openxmlformats.org/officeDocument/2006/relationships/image" Target="media/image54.wmf"/><Relationship Id="rId144" Type="http://schemas.openxmlformats.org/officeDocument/2006/relationships/image" Target="media/image62.wmf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8.wmf"/><Relationship Id="rId160" Type="http://schemas.openxmlformats.org/officeDocument/2006/relationships/image" Target="media/image70.wmf"/><Relationship Id="rId165" Type="http://schemas.openxmlformats.org/officeDocument/2006/relationships/image" Target="media/image72.wmf"/><Relationship Id="rId181" Type="http://schemas.openxmlformats.org/officeDocument/2006/relationships/oleObject" Target="embeddings/oleObject96.bin"/><Relationship Id="rId186" Type="http://schemas.openxmlformats.org/officeDocument/2006/relationships/image" Target="media/image82.wmf"/><Relationship Id="rId211" Type="http://schemas.openxmlformats.org/officeDocument/2006/relationships/image" Target="media/image9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5.wmf"/><Relationship Id="rId113" Type="http://schemas.openxmlformats.org/officeDocument/2006/relationships/oleObject" Target="embeddings/oleObject61.bin"/><Relationship Id="rId118" Type="http://schemas.openxmlformats.org/officeDocument/2006/relationships/image" Target="media/image49.wmf"/><Relationship Id="rId134" Type="http://schemas.openxmlformats.org/officeDocument/2006/relationships/image" Target="media/image57.wmf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3.wmf"/><Relationship Id="rId150" Type="http://schemas.openxmlformats.org/officeDocument/2006/relationships/image" Target="media/image65.wmf"/><Relationship Id="rId155" Type="http://schemas.openxmlformats.org/officeDocument/2006/relationships/oleObject" Target="embeddings/oleObject82.bin"/><Relationship Id="rId171" Type="http://schemas.openxmlformats.org/officeDocument/2006/relationships/oleObject" Target="embeddings/oleObject91.bin"/><Relationship Id="rId176" Type="http://schemas.openxmlformats.org/officeDocument/2006/relationships/image" Target="media/image77.wmf"/><Relationship Id="rId192" Type="http://schemas.openxmlformats.org/officeDocument/2006/relationships/image" Target="media/image85.wmf"/><Relationship Id="rId197" Type="http://schemas.openxmlformats.org/officeDocument/2006/relationships/oleObject" Target="embeddings/oleObject104.bin"/><Relationship Id="rId206" Type="http://schemas.openxmlformats.org/officeDocument/2006/relationships/oleObject" Target="embeddings/oleObject109.bin"/><Relationship Id="rId201" Type="http://schemas.openxmlformats.org/officeDocument/2006/relationships/oleObject" Target="embeddings/oleObject106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0.wmf"/><Relationship Id="rId103" Type="http://schemas.openxmlformats.org/officeDocument/2006/relationships/image" Target="media/image42.wmf"/><Relationship Id="rId108" Type="http://schemas.openxmlformats.org/officeDocument/2006/relationships/image" Target="media/image44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18.wmf"/><Relationship Id="rId70" Type="http://schemas.openxmlformats.org/officeDocument/2006/relationships/oleObject" Target="embeddings/oleObject39.bin"/><Relationship Id="rId75" Type="http://schemas.openxmlformats.org/officeDocument/2006/relationships/image" Target="media/image28.wmf"/><Relationship Id="rId91" Type="http://schemas.openxmlformats.org/officeDocument/2006/relationships/image" Target="media/image36.wmf"/><Relationship Id="rId96" Type="http://schemas.openxmlformats.org/officeDocument/2006/relationships/oleObject" Target="embeddings/oleObject52.bin"/><Relationship Id="rId140" Type="http://schemas.openxmlformats.org/officeDocument/2006/relationships/image" Target="media/image60.wmf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5.bin"/><Relationship Id="rId166" Type="http://schemas.openxmlformats.org/officeDocument/2006/relationships/oleObject" Target="embeddings/oleObject88.bin"/><Relationship Id="rId182" Type="http://schemas.openxmlformats.org/officeDocument/2006/relationships/image" Target="media/image80.wmf"/><Relationship Id="rId187" Type="http://schemas.openxmlformats.org/officeDocument/2006/relationships/oleObject" Target="embeddings/oleObject9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2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47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3.wmf"/><Relationship Id="rId81" Type="http://schemas.openxmlformats.org/officeDocument/2006/relationships/image" Target="media/image31.wmf"/><Relationship Id="rId86" Type="http://schemas.openxmlformats.org/officeDocument/2006/relationships/oleObject" Target="embeddings/oleObject47.bin"/><Relationship Id="rId130" Type="http://schemas.openxmlformats.org/officeDocument/2006/relationships/image" Target="media/image55.wmf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0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4.bin"/><Relationship Id="rId198" Type="http://schemas.openxmlformats.org/officeDocument/2006/relationships/image" Target="media/image88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2.bin"/><Relationship Id="rId202" Type="http://schemas.openxmlformats.org/officeDocument/2006/relationships/image" Target="media/image90.wmf"/><Relationship Id="rId207" Type="http://schemas.openxmlformats.org/officeDocument/2006/relationships/image" Target="media/image9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2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6.bin"/><Relationship Id="rId120" Type="http://schemas.openxmlformats.org/officeDocument/2006/relationships/image" Target="media/image50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188" Type="http://schemas.openxmlformats.org/officeDocument/2006/relationships/image" Target="media/image83.wmf"/><Relationship Id="rId7" Type="http://schemas.openxmlformats.org/officeDocument/2006/relationships/image" Target="media/image1.wmf"/><Relationship Id="rId71" Type="http://schemas.openxmlformats.org/officeDocument/2006/relationships/image" Target="media/image26.wmf"/><Relationship Id="rId92" Type="http://schemas.openxmlformats.org/officeDocument/2006/relationships/oleObject" Target="embeddings/oleObject50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97.bin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3.bin"/><Relationship Id="rId178" Type="http://schemas.openxmlformats.org/officeDocument/2006/relationships/image" Target="media/image78.wmf"/><Relationship Id="rId61" Type="http://schemas.openxmlformats.org/officeDocument/2006/relationships/image" Target="media/image21.wmf"/><Relationship Id="rId82" Type="http://schemas.openxmlformats.org/officeDocument/2006/relationships/oleObject" Target="embeddings/oleObject45.bin"/><Relationship Id="rId152" Type="http://schemas.openxmlformats.org/officeDocument/2006/relationships/image" Target="media/image66.wmf"/><Relationship Id="rId173" Type="http://schemas.openxmlformats.org/officeDocument/2006/relationships/oleObject" Target="embeddings/oleObject92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oleObject" Target="embeddings/oleObject110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56" Type="http://schemas.openxmlformats.org/officeDocument/2006/relationships/oleObject" Target="embeddings/oleObject32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3.wmf"/><Relationship Id="rId126" Type="http://schemas.openxmlformats.org/officeDocument/2006/relationships/image" Target="media/image53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0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0.bin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4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5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0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3.wmf"/><Relationship Id="rId190" Type="http://schemas.openxmlformats.org/officeDocument/2006/relationships/image" Target="media/image84.wmf"/><Relationship Id="rId204" Type="http://schemas.openxmlformats.org/officeDocument/2006/relationships/oleObject" Target="embeddings/oleObject10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52" Type="http://schemas.openxmlformats.org/officeDocument/2006/relationships/image" Target="media/image17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51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9.wmf"/><Relationship Id="rId210" Type="http://schemas.openxmlformats.org/officeDocument/2006/relationships/oleObject" Target="embeddings/oleObject111.bin"/><Relationship Id="rId26" Type="http://schemas.openxmlformats.org/officeDocument/2006/relationships/oleObject" Target="embeddings/oleObject12.bin"/><Relationship Id="rId47" Type="http://schemas.openxmlformats.org/officeDocument/2006/relationships/image" Target="media/image16.wmf"/><Relationship Id="rId68" Type="http://schemas.openxmlformats.org/officeDocument/2006/relationships/oleObject" Target="embeddings/oleObject38.bin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3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588</Words>
  <Characters>3352</Characters>
  <Application>Microsoft Office Word</Application>
  <DocSecurity>0</DocSecurity>
  <Lines>27</Lines>
  <Paragraphs>7</Paragraphs>
  <ScaleCrop>false</ScaleCrop>
  <Company>Microsoft</Company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cp:lastPrinted>2021-03-10T23:29:00Z</cp:lastPrinted>
  <dcterms:created xsi:type="dcterms:W3CDTF">2021-03-10T14:06:00Z</dcterms:created>
  <dcterms:modified xsi:type="dcterms:W3CDTF">2021-03-11T10:12:00Z</dcterms:modified>
</cp:coreProperties>
</file>