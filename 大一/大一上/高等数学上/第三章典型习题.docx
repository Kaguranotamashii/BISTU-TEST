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390" w:rsidRDefault="00A83390" w:rsidP="00A83390">
      <w:pPr>
        <w:pStyle w:val="1"/>
        <w:jc w:val="center"/>
        <w:rPr>
          <w:rFonts w:ascii="方正黑体简体" w:eastAsia="方正黑体简体" w:hAnsi="方正黑体简体"/>
          <w:sz w:val="28"/>
        </w:rPr>
      </w:pPr>
      <w:r>
        <w:rPr>
          <w:rFonts w:ascii="方正黑体简体" w:eastAsia="方正黑体简体" w:hAnsi="方正黑体简体" w:hint="eastAsia"/>
          <w:sz w:val="28"/>
        </w:rPr>
        <w:t>第三章    一元函数积分学</w:t>
      </w:r>
    </w:p>
    <w:p w:rsidR="00A83390" w:rsidRDefault="00A83390" w:rsidP="00A83390">
      <w:pPr>
        <w:pStyle w:val="3"/>
        <w:jc w:val="center"/>
        <w:rPr>
          <w:rFonts w:ascii="方正黑体简体" w:eastAsia="方正黑体简体" w:hAnsi="方正黑体简体"/>
          <w:sz w:val="28"/>
        </w:rPr>
      </w:pPr>
      <w:r>
        <w:rPr>
          <w:rFonts w:ascii="方正黑体简体" w:eastAsia="方正黑体简体" w:hAnsi="方正黑体简体" w:hint="eastAsia"/>
          <w:sz w:val="28"/>
        </w:rPr>
        <w:t>§3.1  积分的概念与计算</w:t>
      </w:r>
    </w:p>
    <w:p w:rsidR="00A83390" w:rsidRDefault="00A83390" w:rsidP="00A83390">
      <w:pPr>
        <w:ind w:left="1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 一般方法</w:t>
      </w:r>
    </w:p>
    <w:p w:rsidR="00A83390" w:rsidRDefault="00A83390" w:rsidP="00A8339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例1设</w:t>
      </w:r>
      <w:r w:rsidRPr="004A12DB">
        <w:rPr>
          <w:rFonts w:ascii="宋体" w:hAnsi="宋体" w:cs="宋体"/>
          <w:position w:val="-12"/>
          <w:sz w:val="24"/>
        </w:rPr>
        <w:object w:dxaOrig="6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9.25pt;mso-position-horizontal-relative:page;mso-position-vertical-relative:page" o:ole="">
            <v:imagedata r:id="rId7" o:title=""/>
          </v:shape>
          <o:OLEObject Type="Embed" ProgID="Equation.3" ShapeID="_x0000_i1025" DrawAspect="Content" ObjectID="_1678171741" r:id="rId8"/>
        </w:object>
      </w:r>
      <w:r>
        <w:rPr>
          <w:rFonts w:ascii="宋体" w:hAnsi="宋体" w:cs="宋体" w:hint="eastAsia"/>
          <w:sz w:val="24"/>
        </w:rPr>
        <w:t>的一个原函数</w:t>
      </w:r>
      <w:r w:rsidRPr="004A12DB">
        <w:rPr>
          <w:rFonts w:ascii="宋体" w:hAnsi="宋体" w:cs="宋体"/>
          <w:position w:val="-12"/>
          <w:sz w:val="24"/>
        </w:rPr>
        <w:object w:dxaOrig="3019" w:dyaOrig="460">
          <v:shape id="_x0000_i1026" type="#_x0000_t75" style="width:150.7pt;height:22.6pt;mso-position-horizontal-relative:page;mso-position-vertical-relative:page" o:ole="">
            <v:imagedata r:id="rId9" o:title=""/>
          </v:shape>
          <o:OLEObject Type="Embed" ProgID="Equation.3" ShapeID="_x0000_i1026" DrawAspect="Content" ObjectID="_1678171742" r:id="rId10"/>
        </w:object>
      </w:r>
      <w:r>
        <w:rPr>
          <w:rFonts w:ascii="宋体" w:hAnsi="宋体" w:cs="宋体" w:hint="eastAsia"/>
          <w:sz w:val="24"/>
        </w:rPr>
        <w:t>,求</w:t>
      </w:r>
      <w:r w:rsidRPr="004A12DB">
        <w:rPr>
          <w:rFonts w:ascii="宋体" w:hAnsi="宋体" w:cs="宋体"/>
          <w:position w:val="-16"/>
          <w:sz w:val="24"/>
        </w:rPr>
        <w:object w:dxaOrig="1700" w:dyaOrig="460">
          <v:shape id="_x0000_i1027" type="#_x0000_t75" style="width:85.4pt;height:22.6pt;mso-position-horizontal-relative:page;mso-position-vertical-relative:page" o:ole="">
            <v:imagedata r:id="rId11" o:title=""/>
          </v:shape>
          <o:OLEObject Type="Embed" ProgID="Equation.3" ShapeID="_x0000_i1027" DrawAspect="Content" ObjectID="_1678171743" r:id="rId12"/>
        </w:object>
      </w:r>
      <w:r>
        <w:rPr>
          <w:rFonts w:ascii="宋体" w:hAnsi="宋体" w:cs="宋体" w:hint="eastAsia"/>
          <w:sz w:val="24"/>
        </w:rPr>
        <w:t>。</w:t>
      </w:r>
    </w:p>
    <w:p w:rsidR="00A83390" w:rsidRDefault="002A0860" w:rsidP="00A8339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:rsidR="00A83390" w:rsidRDefault="00A83390" w:rsidP="00A8339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例2 设</w:t>
      </w:r>
      <w:r w:rsidRPr="004A12DB">
        <w:rPr>
          <w:rFonts w:ascii="宋体" w:hAnsi="宋体" w:cs="宋体"/>
          <w:position w:val="-12"/>
          <w:sz w:val="24"/>
        </w:rPr>
        <w:object w:dxaOrig="1680" w:dyaOrig="380">
          <v:shape id="_x0000_i1028" type="#_x0000_t75" style="width:83.7pt;height:19.25pt;mso-position-horizontal-relative:page;mso-position-vertical-relative:page" o:ole="">
            <v:imagedata r:id="rId13" o:title=""/>
          </v:shape>
          <o:OLEObject Type="Embed" ProgID="Equation.3" ShapeID="_x0000_i1028" DrawAspect="Content" ObjectID="_1678171744" r:id="rId14"/>
        </w:object>
      </w:r>
      <w:r w:rsidRPr="004A12DB">
        <w:rPr>
          <w:rFonts w:ascii="宋体" w:hAnsi="宋体" w:cs="宋体"/>
          <w:position w:val="-34"/>
          <w:sz w:val="24"/>
        </w:rPr>
        <w:object w:dxaOrig="3960" w:dyaOrig="820">
          <v:shape id="_x0000_i1029" type="#_x0000_t75" style="width:198.4pt;height:41pt;mso-position-horizontal-relative:page;mso-position-vertical-relative:page" o:ole="">
            <v:imagedata r:id="rId15" o:title=""/>
          </v:shape>
          <o:OLEObject Type="Embed" ProgID="Equation.3" ShapeID="_x0000_i1029" DrawAspect="Content" ObjectID="_1678171745" r:id="rId16"/>
        </w:object>
      </w:r>
      <w:r>
        <w:rPr>
          <w:rFonts w:ascii="宋体" w:hAnsi="宋体" w:cs="宋体" w:hint="eastAsia"/>
          <w:sz w:val="24"/>
        </w:rPr>
        <w:t>，又</w:t>
      </w:r>
    </w:p>
    <w:p w:rsidR="00A83390" w:rsidRDefault="00A83390" w:rsidP="00A83390">
      <w:pPr>
        <w:rPr>
          <w:rFonts w:ascii="宋体" w:hAnsi="宋体" w:cs="宋体"/>
          <w:sz w:val="24"/>
        </w:rPr>
      </w:pPr>
      <w:r w:rsidRPr="004A12DB">
        <w:rPr>
          <w:rFonts w:ascii="宋体" w:hAnsi="宋体" w:cs="宋体"/>
          <w:position w:val="-12"/>
          <w:sz w:val="24"/>
        </w:rPr>
        <w:object w:dxaOrig="3896" w:dyaOrig="420">
          <v:shape id="_x0000_i1030" type="#_x0000_t75" style="width:195.05pt;height:20.95pt;mso-position-horizontal-relative:page;mso-position-vertical-relative:page" o:ole="">
            <v:imagedata r:id="rId17" o:title=""/>
          </v:shape>
          <o:OLEObject Type="Embed" ProgID="Equation.3" ShapeID="_x0000_i1030" DrawAspect="Content" ObjectID="_1678171746" r:id="rId18"/>
        </w:object>
      </w:r>
    </w:p>
    <w:p w:rsidR="00A83390" w:rsidRDefault="002A0860" w:rsidP="00A8339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:rsidR="00A83390" w:rsidRDefault="00A83390" w:rsidP="00A83390">
      <w:pPr>
        <w:rPr>
          <w:rFonts w:ascii="宋体" w:hAnsi="宋体" w:cs="宋体"/>
          <w:sz w:val="24"/>
        </w:rPr>
      </w:pPr>
      <w:r>
        <w:rPr>
          <w:rFonts w:ascii="方正黑体简体" w:eastAsia="方正黑体简体" w:hAnsi="宋体" w:cs="宋体" w:hint="eastAsia"/>
          <w:sz w:val="24"/>
        </w:rPr>
        <w:t>例3 设</w:t>
      </w:r>
      <w:r w:rsidRPr="004A12DB">
        <w:rPr>
          <w:rFonts w:ascii="宋体" w:hAnsi="宋体" w:cs="宋体"/>
          <w:position w:val="-32"/>
          <w:sz w:val="24"/>
        </w:rPr>
        <w:object w:dxaOrig="4700" w:dyaOrig="840">
          <v:shape id="_x0000_i1031" type="#_x0000_t75" style="width:235.25pt;height:41.85pt;mso-position-horizontal-relative:page;mso-position-vertical-relative:page" o:ole="">
            <v:imagedata r:id="rId19" o:title=""/>
          </v:shape>
          <o:OLEObject Type="Embed" ProgID="Equation.3" ShapeID="_x0000_i1031" DrawAspect="Content" ObjectID="_1678171747" r:id="rId20"/>
        </w:object>
      </w:r>
    </w:p>
    <w:p w:rsidR="00A83390" w:rsidRDefault="002A0860" w:rsidP="00A8339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:rsidR="00A83390" w:rsidRDefault="00A83390" w:rsidP="00A83390">
      <w:pPr>
        <w:rPr>
          <w:rFonts w:ascii="宋体" w:hAnsi="宋体" w:cs="宋体"/>
          <w:sz w:val="24"/>
        </w:rPr>
      </w:pPr>
      <w:r>
        <w:rPr>
          <w:rFonts w:ascii="方正黑体简体" w:eastAsia="方正黑体简体" w:hAnsi="宋体" w:cs="宋体" w:hint="eastAsia"/>
          <w:sz w:val="24"/>
        </w:rPr>
        <w:t>例4 设连续函数</w:t>
      </w:r>
      <w:r w:rsidRPr="004A12DB">
        <w:rPr>
          <w:rFonts w:ascii="宋体" w:hAnsi="宋体" w:cs="宋体"/>
          <w:position w:val="-12"/>
          <w:sz w:val="24"/>
        </w:rPr>
        <w:object w:dxaOrig="640" w:dyaOrig="380">
          <v:shape id="_x0000_i1032" type="#_x0000_t75" style="width:31.8pt;height:19.25pt;mso-position-horizontal-relative:page;mso-position-vertical-relative:page" o:ole="">
            <v:imagedata r:id="rId21" o:title=""/>
          </v:shape>
          <o:OLEObject Type="Embed" ProgID="Equation.3" ShapeID="_x0000_i1032" DrawAspect="Content" ObjectID="_1678171748" r:id="rId22"/>
        </w:object>
      </w:r>
      <w:r>
        <w:rPr>
          <w:rFonts w:ascii="方正黑体简体" w:eastAsia="方正黑体简体" w:hAnsi="宋体" w:cs="宋体" w:hint="eastAsia"/>
          <w:sz w:val="24"/>
        </w:rPr>
        <w:t>满足</w:t>
      </w:r>
      <w:r w:rsidRPr="004A12DB">
        <w:rPr>
          <w:rFonts w:ascii="宋体" w:hAnsi="宋体" w:cs="宋体"/>
          <w:position w:val="-16"/>
          <w:sz w:val="24"/>
        </w:rPr>
        <w:object w:dxaOrig="4180" w:dyaOrig="500">
          <v:shape id="_x0000_i1033" type="#_x0000_t75" style="width:209.3pt;height:25.1pt;mso-position-horizontal-relative:page;mso-position-vertical-relative:page" o:ole="">
            <v:imagedata r:id="rId23" o:title=""/>
          </v:shape>
          <o:OLEObject Type="Embed" ProgID="Equation.3" ShapeID="_x0000_i1033" DrawAspect="Content" ObjectID="_1678171749" r:id="rId24"/>
        </w:object>
      </w:r>
    </w:p>
    <w:p w:rsidR="00A83390" w:rsidRDefault="00A83390" w:rsidP="00A83390">
      <w:pPr>
        <w:rPr>
          <w:rFonts w:ascii="宋体" w:hAnsi="宋体" w:cs="宋体"/>
          <w:sz w:val="24"/>
        </w:rPr>
      </w:pPr>
      <w:r>
        <w:rPr>
          <w:rFonts w:ascii="方正黑体简体" w:eastAsia="方正黑体简体" w:hAnsi="宋体" w:cs="宋体" w:hint="eastAsia"/>
          <w:sz w:val="24"/>
        </w:rPr>
        <w:t>例5 设</w:t>
      </w:r>
      <w:r w:rsidRPr="004A12DB">
        <w:rPr>
          <w:rFonts w:ascii="宋体" w:hAnsi="宋体" w:cs="宋体"/>
          <w:position w:val="-12"/>
          <w:sz w:val="24"/>
        </w:rPr>
        <w:object w:dxaOrig="640" w:dyaOrig="380">
          <v:shape id="_x0000_i1034" type="#_x0000_t75" style="width:31.8pt;height:19.25pt;mso-position-horizontal-relative:page;mso-position-vertical-relative:page" o:ole="">
            <v:imagedata r:id="rId25" o:title=""/>
          </v:shape>
          <o:OLEObject Type="Embed" ProgID="Equation.3" ShapeID="_x0000_i1034" DrawAspect="Content" ObjectID="_1678171750" r:id="rId26"/>
        </w:object>
      </w:r>
      <w:r>
        <w:rPr>
          <w:rFonts w:ascii="方正黑体简体" w:eastAsia="方正黑体简体" w:hAnsi="宋体" w:cs="宋体" w:hint="eastAsia"/>
          <w:sz w:val="24"/>
        </w:rPr>
        <w:t>连续</w:t>
      </w:r>
      <w:r>
        <w:rPr>
          <w:rFonts w:ascii="宋体" w:hAnsi="宋体" w:cs="宋体" w:hint="eastAsia"/>
          <w:sz w:val="24"/>
        </w:rPr>
        <w:t>，且</w:t>
      </w:r>
      <w:r w:rsidRPr="004A12DB">
        <w:rPr>
          <w:rFonts w:ascii="宋体" w:hAnsi="宋体" w:cs="宋体"/>
          <w:position w:val="-28"/>
          <w:sz w:val="24"/>
        </w:rPr>
        <w:object w:dxaOrig="5740" w:dyaOrig="740">
          <v:shape id="_x0000_i1035" type="#_x0000_t75" style="width:287.15pt;height:36.85pt;mso-position-horizontal-relative:page;mso-position-vertical-relative:page" o:ole="">
            <v:imagedata r:id="rId27" o:title=""/>
          </v:shape>
          <o:OLEObject Type="Embed" ProgID="Equation.3" ShapeID="_x0000_i1035" DrawAspect="Content" ObjectID="_1678171751" r:id="rId28"/>
        </w:object>
      </w:r>
      <w:r>
        <w:rPr>
          <w:rFonts w:ascii="宋体" w:hAnsi="宋体" w:cs="宋体" w:hint="eastAsia"/>
          <w:sz w:val="24"/>
        </w:rPr>
        <w:t>。</w:t>
      </w:r>
    </w:p>
    <w:p w:rsidR="00A83390" w:rsidRDefault="002A0860" w:rsidP="00A83390">
      <w:pPr>
        <w:ind w:left="945"/>
        <w:rPr>
          <w:rFonts w:ascii="宋体" w:hAnsi="宋体" w:cs="宋体"/>
          <w:sz w:val="24"/>
        </w:rPr>
      </w:pPr>
      <w:r>
        <w:rPr>
          <w:rFonts w:ascii="方正黑体简体" w:eastAsia="方正黑体简体" w:hAnsi="宋体" w:cs="宋体" w:hint="eastAsia"/>
          <w:sz w:val="24"/>
        </w:rPr>
        <w:t xml:space="preserve"> </w:t>
      </w:r>
    </w:p>
    <w:p w:rsidR="00A83390" w:rsidRDefault="00A83390" w:rsidP="00A83390">
      <w:pPr>
        <w:rPr>
          <w:rFonts w:ascii="宋体" w:hAnsi="宋体" w:cs="宋体"/>
          <w:sz w:val="24"/>
        </w:rPr>
      </w:pPr>
    </w:p>
    <w:p w:rsidR="00A83390" w:rsidRDefault="00A83390" w:rsidP="00A83390">
      <w:pPr>
        <w:rPr>
          <w:rFonts w:ascii="宋体" w:hAnsi="宋体" w:cs="宋体"/>
          <w:sz w:val="24"/>
        </w:rPr>
      </w:pPr>
    </w:p>
    <w:p w:rsidR="00A83390" w:rsidRDefault="00A83390" w:rsidP="00A83390">
      <w:pPr>
        <w:rPr>
          <w:rFonts w:ascii="宋体" w:hAnsi="宋体" w:cs="宋体"/>
          <w:sz w:val="24"/>
        </w:rPr>
      </w:pPr>
    </w:p>
    <w:p w:rsidR="00A83390" w:rsidRDefault="00A83390" w:rsidP="002A0860">
      <w:pPr>
        <w:tabs>
          <w:tab w:val="left" w:pos="1365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p w:rsidR="00A83390" w:rsidRDefault="00A83390" w:rsidP="00A83390">
      <w:pPr>
        <w:numPr>
          <w:ilvl w:val="0"/>
          <w:numId w:val="7"/>
        </w:numPr>
        <w:tabs>
          <w:tab w:val="clear" w:pos="945"/>
          <w:tab w:val="left" w:pos="600"/>
          <w:tab w:val="left" w:pos="1239"/>
        </w:tabs>
        <w:ind w:left="600"/>
        <w:rPr>
          <w:rFonts w:ascii="方正黑体简体" w:eastAsia="方正黑体简体" w:hAnsi="宋体" w:cs="宋体"/>
          <w:sz w:val="24"/>
        </w:rPr>
      </w:pPr>
      <w:bookmarkStart w:id="0" w:name="OLE_LINK3"/>
      <w:r>
        <w:rPr>
          <w:rFonts w:ascii="方正黑体简体" w:eastAsia="方正黑体简体" w:hAnsi="宋体" w:cs="宋体" w:hint="eastAsia"/>
          <w:sz w:val="24"/>
        </w:rPr>
        <w:t>递推方法</w:t>
      </w:r>
    </w:p>
    <w:bookmarkEnd w:id="0"/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 1 设</w:t>
      </w:r>
      <w:r w:rsidRPr="004A12DB">
        <w:rPr>
          <w:rFonts w:ascii="宋体" w:hAnsi="宋体" w:cs="宋体"/>
          <w:position w:val="-16"/>
          <w:sz w:val="24"/>
        </w:rPr>
        <w:object w:dxaOrig="3340" w:dyaOrig="600">
          <v:shape id="_x0000_i1036" type="#_x0000_t75" style="width:166.6pt;height:30.15pt;mso-position-horizontal-relative:page;mso-position-vertical-relative:page" o:ole="">
            <v:imagedata r:id="rId29" o:title=""/>
          </v:shape>
          <o:OLEObject Type="Embed" ProgID="Equation.3" ShapeID="_x0000_i1036" DrawAspect="Content" ObjectID="_1678171752" r:id="rId30"/>
        </w:objec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（1）求证当</w:t>
      </w:r>
      <w:r w:rsidRPr="004A12DB">
        <w:rPr>
          <w:rFonts w:ascii="宋体" w:hAnsi="宋体" w:cs="宋体"/>
          <w:position w:val="-8"/>
          <w:sz w:val="24"/>
        </w:rPr>
        <w:object w:dxaOrig="940" w:dyaOrig="360">
          <v:shape id="_x0000_i1037" type="#_x0000_t75" style="width:46.9pt;height:18.4pt;mso-position-horizontal-relative:page;mso-position-vertical-relative:page" o:ole="">
            <v:imagedata r:id="rId31" o:title=""/>
          </v:shape>
          <o:OLEObject Type="Embed" ProgID="Equation.3" ShapeID="_x0000_i1037" DrawAspect="Content" ObjectID="_1678171753" r:id="rId32"/>
        </w:object>
      </w:r>
      <w:r>
        <w:rPr>
          <w:rFonts w:ascii="宋体" w:hAnsi="宋体" w:cs="宋体" w:hint="eastAsia"/>
          <w:sz w:val="24"/>
        </w:rPr>
        <w:t>，</w:t>
      </w:r>
      <w:r w:rsidRPr="004A12DB">
        <w:rPr>
          <w:rFonts w:ascii="宋体" w:hAnsi="宋体" w:cs="宋体"/>
          <w:position w:val="-28"/>
          <w:sz w:val="24"/>
        </w:rPr>
        <w:object w:dxaOrig="1579" w:dyaOrig="740">
          <v:shape id="_x0000_i1038" type="#_x0000_t75" style="width:78.7pt;height:36.85pt;mso-position-horizontal-relative:page;mso-position-vertical-relative:page" o:ole="">
            <v:imagedata r:id="rId33" o:title=""/>
          </v:shape>
          <o:OLEObject Type="Embed" ProgID="Equation.3" ShapeID="_x0000_i1038" DrawAspect="Content" ObjectID="_1678171754" r:id="rId34"/>
        </w:objec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（2）求</w:t>
      </w:r>
      <w:r w:rsidRPr="004A12DB">
        <w:rPr>
          <w:rFonts w:ascii="宋体" w:hAnsi="宋体" w:cs="宋体"/>
          <w:position w:val="-12"/>
          <w:sz w:val="24"/>
        </w:rPr>
        <w:object w:dxaOrig="280" w:dyaOrig="400">
          <v:shape id="_x0000_i1039" type="#_x0000_t75" style="width:14.25pt;height:20.1pt;mso-position-horizontal-relative:page;mso-position-vertical-relative:page" o:ole="">
            <v:imagedata r:id="rId35" o:title=""/>
          </v:shape>
          <o:OLEObject Type="Embed" ProgID="Equation.3" ShapeID="_x0000_i1039" DrawAspect="Content" ObjectID="_1678171755" r:id="rId36"/>
        </w:object>
      </w:r>
    </w:p>
    <w:p w:rsidR="00A83390" w:rsidRDefault="002A086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 2  设</w:t>
      </w:r>
      <w:r w:rsidRPr="004A12DB">
        <w:rPr>
          <w:rFonts w:ascii="宋体" w:hAnsi="宋体" w:cs="宋体"/>
          <w:position w:val="-16"/>
          <w:sz w:val="24"/>
        </w:rPr>
        <w:object w:dxaOrig="3420" w:dyaOrig="600">
          <v:shape id="_x0000_i1040" type="#_x0000_t75" style="width:170.8pt;height:30.15pt;mso-position-horizontal-relative:page;mso-position-vertical-relative:page" o:ole="">
            <v:imagedata r:id="rId37" o:title=""/>
          </v:shape>
          <o:OLEObject Type="Embed" ProgID="Equation.3" ShapeID="_x0000_i1040" DrawAspect="Content" ObjectID="_1678171756" r:id="rId38"/>
        </w:object>
      </w:r>
      <w:r>
        <w:rPr>
          <w:rFonts w:ascii="宋体" w:hAnsi="宋体" w:cs="宋体" w:hint="eastAsia"/>
          <w:sz w:val="24"/>
        </w:rPr>
        <w:t>求证：</w:t>
      </w:r>
      <w:r w:rsidRPr="004A12DB">
        <w:rPr>
          <w:rFonts w:ascii="宋体" w:hAnsi="宋体" w:cs="宋体"/>
          <w:position w:val="-12"/>
          <w:sz w:val="24"/>
        </w:rPr>
        <w:object w:dxaOrig="2480" w:dyaOrig="400">
          <v:shape id="_x0000_i1041" type="#_x0000_t75" style="width:123.9pt;height:20.1pt;mso-position-horizontal-relative:page;mso-position-vertical-relative:page" o:ole="">
            <v:imagedata r:id="rId39" o:title=""/>
          </v:shape>
          <o:OLEObject Type="Embed" ProgID="Equation.3" ShapeID="_x0000_i1041" DrawAspect="Content" ObjectID="_1678171757" r:id="rId40"/>
        </w:object>
      </w:r>
    </w:p>
    <w:p w:rsidR="00A83390" w:rsidRDefault="002A086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例 3 设</w:t>
      </w:r>
      <w:r w:rsidRPr="004A12DB">
        <w:rPr>
          <w:rFonts w:ascii="宋体" w:hAnsi="宋体" w:cs="宋体"/>
          <w:position w:val="-16"/>
          <w:sz w:val="24"/>
        </w:rPr>
        <w:object w:dxaOrig="3600" w:dyaOrig="600">
          <v:shape id="_x0000_i1042" type="#_x0000_t75" style="width:180pt;height:30.15pt;mso-position-horizontal-relative:page;mso-position-vertical-relative:page" o:ole="">
            <v:imagedata r:id="rId41" o:title=""/>
          </v:shape>
          <o:OLEObject Type="Embed" ProgID="Equation.3" ShapeID="_x0000_i1042" DrawAspect="Content" ObjectID="_1678171758" r:id="rId42"/>
        </w:objec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求证：</w:t>
      </w:r>
      <w:r w:rsidRPr="004A12DB">
        <w:rPr>
          <w:rFonts w:ascii="宋体" w:hAnsi="宋体" w:cs="宋体"/>
          <w:position w:val="-16"/>
          <w:sz w:val="24"/>
        </w:rPr>
        <w:object w:dxaOrig="3580" w:dyaOrig="600">
          <v:shape id="_x0000_i1043" type="#_x0000_t75" style="width:179.15pt;height:30.15pt;mso-position-horizontal-relative:page;mso-position-vertical-relative:page" o:ole="">
            <v:imagedata r:id="rId43" o:title=""/>
          </v:shape>
          <o:OLEObject Type="Embed" ProgID="Equation.3" ShapeID="_x0000_i1043" DrawAspect="Content" ObjectID="_1678171759" r:id="rId44"/>
        </w:objec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 w:rsidRPr="004A12DB">
        <w:rPr>
          <w:rFonts w:ascii="宋体" w:hAnsi="宋体" w:cs="宋体"/>
          <w:position w:val="-16"/>
          <w:sz w:val="24"/>
        </w:rPr>
        <w:object w:dxaOrig="3140" w:dyaOrig="600">
          <v:shape id="_x0000_i1044" type="#_x0000_t75" style="width:157.4pt;height:30.15pt;mso-position-horizontal-relative:page;mso-position-vertical-relative:page" o:ole="">
            <v:imagedata r:id="rId45" o:title=""/>
          </v:shape>
          <o:OLEObject Type="Embed" ProgID="Equation.3" ShapeID="_x0000_i1044" DrawAspect="Content" ObjectID="_1678171760" r:id="rId46"/>
        </w:objec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 w:rsidRPr="004A12DB">
        <w:rPr>
          <w:rFonts w:ascii="宋体" w:hAnsi="宋体" w:cs="宋体"/>
          <w:position w:val="-28"/>
          <w:sz w:val="24"/>
        </w:rPr>
        <w:object w:dxaOrig="1740" w:dyaOrig="740">
          <v:shape id="_x0000_i1045" type="#_x0000_t75" style="width:87.05pt;height:36.85pt;mso-position-horizontal-relative:page;mso-position-vertical-relative:page" o:ole="">
            <v:imagedata r:id="rId47" o:title=""/>
          </v:shape>
          <o:OLEObject Type="Embed" ProgID="Equation.3" ShapeID="_x0000_i1045" DrawAspect="Content" ObjectID="_1678171761" r:id="rId48"/>
        </w:object>
      </w:r>
    </w:p>
    <w:p w:rsidR="00A83390" w:rsidRDefault="00A83390" w:rsidP="00A83390">
      <w:pPr>
        <w:numPr>
          <w:ilvl w:val="0"/>
          <w:numId w:val="7"/>
        </w:numPr>
        <w:tabs>
          <w:tab w:val="clear" w:pos="945"/>
          <w:tab w:val="left" w:pos="600"/>
          <w:tab w:val="left" w:pos="1239"/>
        </w:tabs>
        <w:ind w:left="6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反常积分</w: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方正黑体简体" w:eastAsia="方正黑体简体" w:hAnsi="宋体" w:cs="宋体" w:hint="eastAsia"/>
          <w:sz w:val="24"/>
        </w:rPr>
        <w:t>例1 计算</w:t>
      </w:r>
      <w:r w:rsidRPr="004A12DB">
        <w:rPr>
          <w:rFonts w:ascii="宋体" w:hAnsi="宋体" w:cs="宋体"/>
          <w:position w:val="-34"/>
          <w:sz w:val="24"/>
        </w:rPr>
        <w:object w:dxaOrig="2220" w:dyaOrig="820">
          <v:shape id="_x0000_i1046" type="#_x0000_t75" style="width:111.35pt;height:41pt;mso-position-horizontal-relative:page;mso-position-vertical-relative:page" o:ole="">
            <v:imagedata r:id="rId49" o:title=""/>
          </v:shape>
          <o:OLEObject Type="Embed" ProgID="Equation.3" ShapeID="_x0000_i1046" DrawAspect="Content" ObjectID="_1678171762" r:id="rId50"/>
        </w:object>
      </w:r>
    </w:p>
    <w:p w:rsidR="00A83390" w:rsidRDefault="002A086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:rsidR="00A83390" w:rsidRDefault="00A83390" w:rsidP="00A83390">
      <w:pPr>
        <w:tabs>
          <w:tab w:val="left" w:pos="1239"/>
        </w:tabs>
        <w:ind w:left="525"/>
        <w:rPr>
          <w:rFonts w:ascii="宋体" w:hAnsi="宋体" w:cs="宋体"/>
          <w:sz w:val="24"/>
        </w:rPr>
      </w:pPr>
      <w:r w:rsidRPr="004A12DB">
        <w:rPr>
          <w:rFonts w:ascii="宋体" w:hAnsi="宋体" w:cs="宋体"/>
          <w:position w:val="-12"/>
          <w:sz w:val="24"/>
        </w:rPr>
        <w:object w:dxaOrig="200" w:dyaOrig="399">
          <v:shape id="_x0000_i1047" type="#_x0000_t75" style="width:10.05pt;height:20.1pt;mso-position-horizontal-relative:page;mso-position-vertical-relative:page" o:ole="">
            <v:imagedata r:id="rId51" o:title=""/>
          </v:shape>
          <o:OLEObject Type="Embed" ProgID="Equation.3" ShapeID="_x0000_i1047" DrawAspect="Content" ObjectID="_1678171763" r:id="rId52"/>
        </w:object>
      </w:r>
      <w:r>
        <w:rPr>
          <w:rFonts w:ascii="宋体" w:hAnsi="宋体" w:cs="宋体" w:hint="eastAsia"/>
          <w:sz w:val="24"/>
        </w:rPr>
        <w:t xml:space="preserve">例2 </w:t>
      </w:r>
      <w:r w:rsidRPr="004A12DB">
        <w:rPr>
          <w:rFonts w:ascii="宋体" w:hAnsi="宋体" w:cs="宋体"/>
          <w:position w:val="-16"/>
          <w:sz w:val="24"/>
        </w:rPr>
        <w:object w:dxaOrig="3400" w:dyaOrig="500">
          <v:shape id="_x0000_i1048" type="#_x0000_t75" style="width:169.95pt;height:25.1pt;mso-position-horizontal-relative:page;mso-position-vertical-relative:page" o:ole="">
            <v:imagedata r:id="rId53" o:title=""/>
          </v:shape>
          <o:OLEObject Type="Embed" ProgID="Equation.3" ShapeID="_x0000_i1048" DrawAspect="Content" ObjectID="_1678171764" r:id="rId54"/>
        </w:object>
      </w:r>
    </w:p>
    <w:p w:rsidR="00A83390" w:rsidRDefault="00A83390" w:rsidP="00A83390">
      <w:pPr>
        <w:numPr>
          <w:ilvl w:val="0"/>
          <w:numId w:val="1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求证：</w:t>
      </w:r>
      <w:r w:rsidRPr="004A12DB">
        <w:rPr>
          <w:rFonts w:ascii="宋体" w:hAnsi="宋体" w:cs="宋体"/>
          <w:position w:val="-12"/>
          <w:sz w:val="24"/>
        </w:rPr>
        <w:object w:dxaOrig="1120" w:dyaOrig="400">
          <v:shape id="_x0000_i1049" type="#_x0000_t75" style="width:56.1pt;height:20.1pt;mso-position-horizontal-relative:page;mso-position-vertical-relative:page" o:ole="">
            <v:imagedata r:id="rId55" o:title=""/>
          </v:shape>
          <o:OLEObject Type="Embed" ProgID="Equation.3" ShapeID="_x0000_i1049" DrawAspect="Content" ObjectID="_1678171765" r:id="rId56"/>
        </w:object>
      </w:r>
      <w:r>
        <w:rPr>
          <w:rFonts w:ascii="宋体" w:hAnsi="宋体" w:cs="宋体" w:hint="eastAsia"/>
          <w:sz w:val="24"/>
        </w:rPr>
        <w:t>（n为整数）</w:t>
      </w:r>
    </w:p>
    <w:p w:rsidR="00A83390" w:rsidRDefault="00A83390" w:rsidP="00A83390">
      <w:pPr>
        <w:numPr>
          <w:ilvl w:val="0"/>
          <w:numId w:val="1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求</w:t>
      </w:r>
      <w:r w:rsidRPr="004A12DB">
        <w:rPr>
          <w:rFonts w:ascii="宋体" w:hAnsi="宋体" w:cs="宋体"/>
          <w:position w:val="-12"/>
          <w:sz w:val="24"/>
        </w:rPr>
        <w:object w:dxaOrig="280" w:dyaOrig="400">
          <v:shape id="_x0000_i1050" type="#_x0000_t75" style="width:14.25pt;height:20.1pt;mso-position-horizontal-relative:page;mso-position-vertical-relative:page" o:ole="">
            <v:imagedata r:id="rId57" o:title=""/>
          </v:shape>
          <o:OLEObject Type="Embed" ProgID="Equation.3" ShapeID="_x0000_i1050" DrawAspect="Content" ObjectID="_1678171766" r:id="rId58"/>
        </w:object>
      </w:r>
    </w:p>
    <w:p w:rsidR="00A83390" w:rsidRDefault="002A0860" w:rsidP="00A83390">
      <w:pPr>
        <w:tabs>
          <w:tab w:val="left" w:pos="1239"/>
        </w:tabs>
        <w:ind w:leftChars="250" w:left="525"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</w:p>
    <w:p w:rsidR="00A83390" w:rsidRDefault="00A83390" w:rsidP="00A83390">
      <w:pPr>
        <w:pStyle w:val="3"/>
        <w:jc w:val="center"/>
      </w:pPr>
      <w:r>
        <w:rPr>
          <w:rFonts w:hint="eastAsia"/>
        </w:rPr>
        <w:t>§</w:t>
      </w:r>
      <w:r>
        <w:rPr>
          <w:rFonts w:hint="eastAsia"/>
        </w:rPr>
        <w:t xml:space="preserve">3.2    </w:t>
      </w:r>
      <w:r>
        <w:rPr>
          <w:rFonts w:hint="eastAsia"/>
        </w:rPr>
        <w:t>有关变上（下）限积分和积分证明题</w:t>
      </w:r>
    </w:p>
    <w:p w:rsidR="00A83390" w:rsidRDefault="00A83390" w:rsidP="00A83390">
      <w:pPr>
        <w:numPr>
          <w:ilvl w:val="0"/>
          <w:numId w:val="12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有关变上（下）限积分</w:t>
      </w:r>
    </w:p>
    <w:p w:rsidR="00A83390" w:rsidRDefault="00A83390" w:rsidP="00A83390">
      <w:pPr>
        <w:ind w:left="945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基本公式：(1)  设</w:t>
      </w:r>
      <w:r w:rsidRPr="004A12DB">
        <w:rPr>
          <w:rFonts w:ascii="宋体" w:hAnsi="宋体" w:cs="宋体"/>
          <w:position w:val="-16"/>
          <w:sz w:val="28"/>
          <w:szCs w:val="28"/>
        </w:rPr>
        <w:object w:dxaOrig="1960" w:dyaOrig="500">
          <v:shape id="_x0000_i1051" type="#_x0000_t75" style="width:97.95pt;height:25.1pt;mso-position-horizontal-relative:page;mso-position-vertical-relative:page" o:ole="">
            <v:imagedata r:id="rId59" o:title=""/>
          </v:shape>
          <o:OLEObject Type="Embed" ProgID="Equation.3" ShapeID="_x0000_i1051" DrawAspect="Content" ObjectID="_1678171767" r:id="rId60"/>
        </w:object>
      </w:r>
      <w:r>
        <w:rPr>
          <w:rFonts w:ascii="宋体" w:hAnsi="宋体" w:cs="宋体" w:hint="eastAsia"/>
          <w:sz w:val="28"/>
          <w:szCs w:val="28"/>
        </w:rPr>
        <w:t>，f连续</w:t>
      </w:r>
    </w:p>
    <w:p w:rsidR="00A83390" w:rsidRDefault="00A83390" w:rsidP="00A83390">
      <w:pPr>
        <w:ind w:left="945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则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4640" w:dyaOrig="400">
          <v:shape id="_x0000_i1052" type="#_x0000_t75" style="width:231.9pt;height:20.1pt;mso-position-horizontal-relative:page;mso-position-vertical-relative:page" o:ole="">
            <v:imagedata r:id="rId61" o:title=""/>
          </v:shape>
          <o:OLEObject Type="Embed" ProgID="Equation.3" ShapeID="_x0000_i1052" DrawAspect="Content" ObjectID="_1678171768" r:id="rId62"/>
        </w:object>
      </w:r>
    </w:p>
    <w:p w:rsidR="00A83390" w:rsidRDefault="00A83390" w:rsidP="00A83390">
      <w:pPr>
        <w:ind w:left="1245"/>
        <w:rPr>
          <w:rFonts w:ascii="方正黑体简体" w:eastAsia="方正黑体简体" w:hAnsi="宋体" w:cs="宋体"/>
          <w:sz w:val="28"/>
          <w:szCs w:val="28"/>
        </w:rPr>
      </w:pPr>
    </w:p>
    <w:p w:rsidR="00A83390" w:rsidRDefault="00A83390" w:rsidP="00A83390">
      <w:pPr>
        <w:ind w:left="1245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例1设</w:t>
      </w:r>
      <w:r w:rsidRPr="004A12DB">
        <w:rPr>
          <w:rFonts w:ascii="宋体" w:hAnsi="宋体" w:cs="宋体"/>
          <w:position w:val="-16"/>
          <w:sz w:val="28"/>
          <w:szCs w:val="28"/>
        </w:rPr>
        <w:object w:dxaOrig="2238" w:dyaOrig="500">
          <v:shape id="_x0000_i1053" type="#_x0000_t75" style="width:120.55pt;height:26.8pt;mso-position-horizontal-relative:page;mso-position-vertical-relative:page" o:ole="">
            <v:imagedata r:id="rId63" o:title=""/>
          </v:shape>
          <o:OLEObject Type="Embed" ProgID="Equation.3" ShapeID="_x0000_i1053" DrawAspect="Content" ObjectID="_1678171769" r:id="rId64"/>
        </w:object>
      </w:r>
      <w:r>
        <w:rPr>
          <w:rFonts w:ascii="宋体" w:hAnsi="宋体" w:cs="宋体" w:hint="eastAsia"/>
          <w:sz w:val="28"/>
          <w:szCs w:val="28"/>
        </w:rPr>
        <w:t>（a为常数）求</w:t>
      </w:r>
      <w:r w:rsidRPr="004A12DB">
        <w:rPr>
          <w:rFonts w:ascii="宋体" w:hAnsi="宋体" w:cs="宋体"/>
          <w:position w:val="-16"/>
          <w:sz w:val="28"/>
          <w:szCs w:val="28"/>
        </w:rPr>
        <w:object w:dxaOrig="1600" w:dyaOrig="500">
          <v:shape id="_x0000_i1054" type="#_x0000_t75" style="width:80.35pt;height:25.1pt;mso-position-horizontal-relative:page;mso-position-vertical-relative:page" o:ole="">
            <v:imagedata r:id="rId65" o:title=""/>
          </v:shape>
          <o:OLEObject Type="Embed" ProgID="Equation.3" ShapeID="_x0000_i1054" DrawAspect="Content" ObjectID="_1678171770" r:id="rId66"/>
        </w:object>
      </w:r>
    </w:p>
    <w:p w:rsidR="00A83390" w:rsidRDefault="00A83390" w:rsidP="00A83390">
      <w:pPr>
        <w:ind w:left="945"/>
        <w:rPr>
          <w:rFonts w:ascii="宋体" w:hAnsi="宋体" w:cs="宋体"/>
          <w:sz w:val="28"/>
          <w:szCs w:val="28"/>
        </w:rPr>
      </w:pPr>
    </w:p>
    <w:p w:rsidR="00A83390" w:rsidRDefault="002A0860" w:rsidP="002A0860">
      <w:pPr>
        <w:tabs>
          <w:tab w:val="left" w:pos="1239"/>
        </w:tabs>
        <w:ind w:leftChars="250" w:left="525" w:firstLineChars="400" w:firstLine="1120"/>
        <w:rPr>
          <w:rFonts w:ascii="宋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:rsidR="00A83390" w:rsidRDefault="00A83390" w:rsidP="00A83390">
      <w:pPr>
        <w:tabs>
          <w:tab w:val="left" w:pos="1239"/>
        </w:tabs>
        <w:ind w:leftChars="250" w:left="525"/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例2 </w:t>
      </w:r>
      <w:r>
        <w:rPr>
          <w:rFonts w:ascii="方正黑体简体" w:eastAsia="方正黑体简体" w:hAnsi="宋体" w:cs="宋体" w:hint="eastAsia"/>
          <w:sz w:val="28"/>
          <w:szCs w:val="28"/>
        </w:rPr>
        <w:t>设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40" w:dyaOrig="380">
          <v:shape id="_x0000_i1055" type="#_x0000_t75" style="width:31.8pt;height:19.25pt;mso-position-horizontal-relative:page;mso-position-vertical-relative:page" o:ole="">
            <v:imagedata r:id="rId67" o:title=""/>
          </v:shape>
          <o:OLEObject Type="Embed" ProgID="Equation.3" ShapeID="_x0000_i1055" DrawAspect="Content" ObjectID="_1678171771" r:id="rId68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在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880" w:dyaOrig="380">
          <v:shape id="_x0000_i1056" type="#_x0000_t75" style="width:44.35pt;height:19.25pt;mso-position-horizontal-relative:page;mso-position-vertical-relative:page" o:ole="">
            <v:imagedata r:id="rId69" o:title=""/>
          </v:shape>
          <o:OLEObject Type="Embed" ProgID="Equation.3" ShapeID="_x0000_i1056" DrawAspect="Content" ObjectID="_1678171772" r:id="rId70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内可导，</w:t>
      </w:r>
      <w:r w:rsidRPr="004A12DB">
        <w:rPr>
          <w:rFonts w:ascii="方正黑体简体" w:eastAsia="方正黑体简体" w:hAnsi="宋体" w:cs="宋体"/>
          <w:position w:val="-28"/>
          <w:sz w:val="28"/>
          <w:szCs w:val="28"/>
        </w:rPr>
        <w:object w:dxaOrig="1080" w:dyaOrig="740">
          <v:shape id="_x0000_i1057" type="#_x0000_t75" style="width:54.4pt;height:36.85pt;mso-position-horizontal-relative:page;mso-position-vertical-relative:page" o:ole="">
            <v:imagedata r:id="rId71" o:title=""/>
          </v:shape>
          <o:OLEObject Type="Embed" ProgID="Equation.3" ShapeID="_x0000_i1057" DrawAspect="Content" ObjectID="_1678171773" r:id="rId72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，对所有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2620" w:dyaOrig="380">
          <v:shape id="_x0000_i1058" type="#_x0000_t75" style="width:130.6pt;height:19.25pt;mso-position-horizontal-relative:page;mso-position-vertical-relative:page" o:ole="">
            <v:imagedata r:id="rId73" o:title=""/>
          </v:shape>
          <o:OLEObject Type="Embed" ProgID="Equation.3" ShapeID="_x0000_i1058" DrawAspect="Content" ObjectID="_1678171774" r:id="rId74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，均有</w:t>
      </w:r>
      <w:r w:rsidRPr="004A12DB">
        <w:rPr>
          <w:rFonts w:ascii="方正黑体简体" w:eastAsia="方正黑体简体" w:hAnsi="宋体" w:cs="宋体"/>
          <w:position w:val="-16"/>
          <w:sz w:val="28"/>
          <w:szCs w:val="28"/>
        </w:rPr>
        <w:object w:dxaOrig="4280" w:dyaOrig="500">
          <v:shape id="_x0000_i1059" type="#_x0000_t75" style="width:214.35pt;height:25.1pt;mso-position-horizontal-relative:page;mso-position-vertical-relative:page" o:ole="">
            <v:imagedata r:id="rId75" o:title=""/>
          </v:shape>
          <o:OLEObject Type="Embed" ProgID="Equation.3" ShapeID="_x0000_i1059" DrawAspect="Content" ObjectID="_1678171775" r:id="rId76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</w:t>
      </w:r>
      <w:r>
        <w:rPr>
          <w:rFonts w:ascii="方正黑体简体" w:eastAsia="方正黑体简体" w:hAnsi="宋体" w:cs="宋体" w:hint="eastAsia"/>
          <w:sz w:val="28"/>
          <w:szCs w:val="28"/>
        </w:rPr>
        <w:lastRenderedPageBreak/>
        <w:t>求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40" w:dyaOrig="380">
          <v:shape id="_x0000_i1060" type="#_x0000_t75" style="width:31.8pt;height:19.25pt;mso-position-horizontal-relative:page;mso-position-vertical-relative:page" o:ole="">
            <v:imagedata r:id="rId77" o:title=""/>
          </v:shape>
          <o:OLEObject Type="Embed" ProgID="Equation.3" ShapeID="_x0000_i1060" DrawAspect="Content" ObjectID="_1678171776" r:id="rId78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。</w:t>
      </w:r>
    </w:p>
    <w:p w:rsidR="00A83390" w:rsidRDefault="002A0860" w:rsidP="00A83390">
      <w:pPr>
        <w:tabs>
          <w:tab w:val="left" w:pos="1239"/>
        </w:tabs>
        <w:ind w:leftChars="250" w:left="525" w:firstLineChars="450" w:firstLine="1260"/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 xml:space="preserve"> </w:t>
      </w:r>
    </w:p>
    <w:p w:rsidR="00A83390" w:rsidRDefault="00A83390" w:rsidP="00A83390">
      <w:pPr>
        <w:tabs>
          <w:tab w:val="left" w:pos="1239"/>
        </w:tabs>
        <w:ind w:leftChars="250" w:left="525"/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>例3设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40" w:dyaOrig="380">
          <v:shape id="_x0000_i1061" type="#_x0000_t75" style="width:31.8pt;height:19.25pt;mso-position-horizontal-relative:page;mso-position-vertical-relative:page" o:ole="">
            <v:imagedata r:id="rId67" o:title=""/>
          </v:shape>
          <o:OLEObject Type="Embed" ProgID="Equation.3" ShapeID="_x0000_i1061" DrawAspect="Content" ObjectID="_1678171777" r:id="rId79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在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880" w:dyaOrig="380">
          <v:shape id="_x0000_i1062" type="#_x0000_t75" style="width:44.35pt;height:19.25pt;mso-position-horizontal-relative:page;mso-position-vertical-relative:page" o:ole="">
            <v:imagedata r:id="rId69" o:title=""/>
          </v:shape>
          <o:OLEObject Type="Embed" ProgID="Equation.3" ShapeID="_x0000_i1062" DrawAspect="Content" ObjectID="_1678171778" r:id="rId80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内可导，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100" w:dyaOrig="380">
          <v:shape id="_x0000_i1063" type="#_x0000_t75" style="width:55.25pt;height:19.25pt;mso-position-horizontal-relative:page;mso-position-vertical-relative:page" o:ole="">
            <v:imagedata r:id="rId81" o:title=""/>
          </v:shape>
          <o:OLEObject Type="Embed" ProgID="Equation.3" ShapeID="_x0000_i1063" DrawAspect="Content" ObjectID="_1678171779" r:id="rId82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，反函数为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20" w:dyaOrig="380">
          <v:shape id="_x0000_i1064" type="#_x0000_t75" style="width:31pt;height:19.25pt;mso-position-horizontal-relative:page;mso-position-vertical-relative:page" o:ole="">
            <v:imagedata r:id="rId83" o:title=""/>
          </v:shape>
          <o:OLEObject Type="Embed" ProgID="Equation.3" ShapeID="_x0000_i1064" DrawAspect="Content" ObjectID="_1678171780" r:id="rId84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，且</w:t>
      </w:r>
      <w:r w:rsidRPr="004A12DB">
        <w:rPr>
          <w:rFonts w:ascii="方正黑体简体" w:eastAsia="方正黑体简体" w:hAnsi="宋体" w:cs="宋体"/>
          <w:position w:val="-16"/>
          <w:sz w:val="28"/>
          <w:szCs w:val="28"/>
        </w:rPr>
        <w:object w:dxaOrig="2180" w:dyaOrig="500">
          <v:shape id="_x0000_i1065" type="#_x0000_t75" style="width:126.4pt;height:29.3pt;mso-position-horizontal-relative:page;mso-position-vertical-relative:page" o:ole="">
            <v:imagedata r:id="rId85" o:title=""/>
          </v:shape>
          <o:OLEObject Type="Embed" ProgID="Equation.3" ShapeID="_x0000_i1065" DrawAspect="Content" ObjectID="_1678171781" r:id="rId86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求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40" w:dyaOrig="380">
          <v:shape id="_x0000_i1066" type="#_x0000_t75" style="width:31.8pt;height:19.25pt;mso-position-horizontal-relative:page;mso-position-vertical-relative:page" o:ole="">
            <v:imagedata r:id="rId77" o:title=""/>
          </v:shape>
          <o:OLEObject Type="Embed" ProgID="Equation.3" ShapeID="_x0000_i1066" DrawAspect="Content" ObjectID="_1678171782" r:id="rId87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。</w:t>
      </w:r>
    </w:p>
    <w:p w:rsidR="00A83390" w:rsidRDefault="002A0860" w:rsidP="00A83390">
      <w:pPr>
        <w:tabs>
          <w:tab w:val="left" w:pos="1239"/>
        </w:tabs>
        <w:ind w:leftChars="250" w:left="525"/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 xml:space="preserve"> </w:t>
      </w:r>
    </w:p>
    <w:p w:rsidR="00A83390" w:rsidRDefault="00A83390" w:rsidP="00A83390">
      <w:pPr>
        <w:ind w:left="900"/>
        <w:rPr>
          <w:rFonts w:ascii="方正黑体简体" w:eastAsia="方正黑体简体" w:hAnsi="宋体" w:cs="宋体"/>
          <w:sz w:val="28"/>
          <w:szCs w:val="28"/>
        </w:rPr>
      </w:pPr>
    </w:p>
    <w:p w:rsidR="00A83390" w:rsidRDefault="00A83390" w:rsidP="00A83390">
      <w:pPr>
        <w:numPr>
          <w:ilvl w:val="0"/>
          <w:numId w:val="12"/>
        </w:numPr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>积分证明题</w:t>
      </w:r>
    </w:p>
    <w:p w:rsidR="00A83390" w:rsidRDefault="00A83390" w:rsidP="00A83390">
      <w:pPr>
        <w:ind w:left="945"/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>例1 设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300" w:dyaOrig="380">
          <v:shape id="_x0000_i1067" type="#_x0000_t75" style="width:65.3pt;height:19.25pt;mso-position-horizontal-relative:page;mso-position-vertical-relative:page" o:ole="">
            <v:imagedata r:id="rId88" o:title=""/>
          </v:shape>
          <o:OLEObject Type="Embed" ProgID="Equation.3" ShapeID="_x0000_i1067" DrawAspect="Content" ObjectID="_1678171783" r:id="rId89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在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60" w:dyaOrig="380">
          <v:shape id="_x0000_i1068" type="#_x0000_t75" style="width:32.65pt;height:19.25pt;mso-position-horizontal-relative:page;mso-position-vertical-relative:page" o:ole="">
            <v:imagedata r:id="rId90" o:title=""/>
          </v:shape>
          <o:OLEObject Type="Embed" ProgID="Equation.3" ShapeID="_x0000_i1068" DrawAspect="Content" ObjectID="_1678171784" r:id="rId91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上连续，且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2200" w:dyaOrig="380">
          <v:shape id="_x0000_i1069" type="#_x0000_t75" style="width:109.65pt;height:19.25pt;mso-position-horizontal-relative:page;mso-position-vertical-relative:page" o:ole="">
            <v:imagedata r:id="rId92" o:title=""/>
          </v:shape>
          <o:OLEObject Type="Embed" ProgID="Equation.3" ShapeID="_x0000_i1069" DrawAspect="Content" ObjectID="_1678171785" r:id="rId93"/>
        </w:object>
      </w:r>
    </w:p>
    <w:p w:rsidR="00A83390" w:rsidRDefault="00A83390" w:rsidP="00A83390">
      <w:pPr>
        <w:ind w:left="945"/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>试证：存在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140" w:dyaOrig="380">
          <v:shape id="_x0000_i1070" type="#_x0000_t75" style="width:56.95pt;height:19.25pt;mso-position-horizontal-relative:page;mso-position-vertical-relative:page" o:ole="">
            <v:imagedata r:id="rId94" o:title=""/>
          </v:shape>
          <o:OLEObject Type="Embed" ProgID="Equation.3" ShapeID="_x0000_i1070" DrawAspect="Content" ObjectID="_1678171786" r:id="rId95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使</w:t>
      </w:r>
      <w:r w:rsidRPr="004A12DB">
        <w:rPr>
          <w:rFonts w:ascii="方正黑体简体" w:eastAsia="方正黑体简体" w:hAnsi="宋体" w:cs="宋体"/>
          <w:position w:val="-16"/>
          <w:sz w:val="28"/>
          <w:szCs w:val="28"/>
        </w:rPr>
        <w:object w:dxaOrig="3700" w:dyaOrig="500">
          <v:shape id="_x0000_i1071" type="#_x0000_t75" style="width:185pt;height:25.1pt;mso-position-horizontal-relative:page;mso-position-vertical-relative:page" o:ole="">
            <v:imagedata r:id="rId96" o:title=""/>
          </v:shape>
          <o:OLEObject Type="Embed" ProgID="Equation.3" ShapeID="_x0000_i1071" DrawAspect="Content" ObjectID="_1678171787" r:id="rId97"/>
        </w:object>
      </w:r>
    </w:p>
    <w:p w:rsidR="00A83390" w:rsidRDefault="002A0860" w:rsidP="00A83390">
      <w:pPr>
        <w:tabs>
          <w:tab w:val="left" w:pos="1239"/>
        </w:tabs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 xml:space="preserve"> </w:t>
      </w:r>
    </w:p>
    <w:p w:rsidR="00A83390" w:rsidRDefault="00A83390" w:rsidP="00A83390">
      <w:pPr>
        <w:tabs>
          <w:tab w:val="left" w:pos="1239"/>
        </w:tabs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>例 2设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300" w:dyaOrig="380">
          <v:shape id="_x0000_i1072" type="#_x0000_t75" style="width:65.3pt;height:19.25pt;mso-position-horizontal-relative:page;mso-position-vertical-relative:page" o:ole="">
            <v:imagedata r:id="rId98" o:title=""/>
          </v:shape>
          <o:OLEObject Type="Embed" ProgID="Equation.3" ShapeID="_x0000_i1072" DrawAspect="Content" ObjectID="_1678171788" r:id="rId99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在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560" w:dyaOrig="380">
          <v:shape id="_x0000_i1073" type="#_x0000_t75" style="width:27.65pt;height:19.25pt;mso-position-horizontal-relative:page;mso-position-vertical-relative:page" o:ole="">
            <v:imagedata r:id="rId100" o:title=""/>
          </v:shape>
          <o:OLEObject Type="Embed" ProgID="Equation.3" ShapeID="_x0000_i1073" DrawAspect="Content" ObjectID="_1678171789" r:id="rId101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上的导数连续，且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2280" w:dyaOrig="380">
          <v:shape id="_x0000_i1074" type="#_x0000_t75" style="width:113.85pt;height:19.25pt;mso-position-horizontal-relative:page;mso-position-vertical-relative:page" o:ole="">
            <v:imagedata r:id="rId102" o:title=""/>
          </v:shape>
          <o:OLEObject Type="Embed" ProgID="Equation.3" ShapeID="_x0000_i1074" DrawAspect="Content" ObjectID="_1678171790" r:id="rId103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140" w:dyaOrig="380">
          <v:shape id="_x0000_i1075" type="#_x0000_t75" style="width:56.95pt;height:19.25pt;mso-position-horizontal-relative:page;mso-position-vertical-relative:page" o:ole="">
            <v:imagedata r:id="rId104" o:title=""/>
          </v:shape>
          <o:OLEObject Type="Embed" ProgID="Equation.3" ShapeID="_x0000_i1075" DrawAspect="Content" ObjectID="_1678171791" r:id="rId105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。证明 对任何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000" w:dyaOrig="380">
          <v:shape id="_x0000_i1076" type="#_x0000_t75" style="width:50.25pt;height:19.25pt;mso-position-horizontal-relative:page;mso-position-vertical-relative:page" o:ole="">
            <v:imagedata r:id="rId106" o:title=""/>
          </v:shape>
          <o:OLEObject Type="Embed" ProgID="Equation.3" ShapeID="_x0000_i1076" DrawAspect="Content" ObjectID="_1678171792" r:id="rId107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有</w:t>
      </w:r>
      <w:r w:rsidRPr="004A12DB">
        <w:rPr>
          <w:rFonts w:ascii="方正黑体简体" w:eastAsia="方正黑体简体" w:hAnsi="宋体" w:cs="宋体"/>
          <w:position w:val="-16"/>
          <w:sz w:val="28"/>
          <w:szCs w:val="28"/>
        </w:rPr>
        <w:object w:dxaOrig="5140" w:dyaOrig="500">
          <v:shape id="_x0000_i1077" type="#_x0000_t75" style="width:257pt;height:25.1pt;mso-position-horizontal-relative:page;mso-position-vertical-relative:page" o:ole="">
            <v:imagedata r:id="rId108" o:title=""/>
          </v:shape>
          <o:OLEObject Type="Embed" ProgID="Equation.3" ShapeID="_x0000_i1077" DrawAspect="Content" ObjectID="_1678171793" r:id="rId109"/>
        </w:object>
      </w:r>
    </w:p>
    <w:p w:rsidR="00A83390" w:rsidRDefault="002A0860" w:rsidP="00A83390">
      <w:pPr>
        <w:tabs>
          <w:tab w:val="left" w:pos="1239"/>
        </w:tabs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 xml:space="preserve"> </w:t>
      </w:r>
    </w:p>
    <w:p w:rsidR="00A83390" w:rsidRDefault="00A83390" w:rsidP="00A83390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3.3  </w:t>
      </w:r>
      <w:r>
        <w:rPr>
          <w:rFonts w:hint="eastAsia"/>
          <w:sz w:val="28"/>
          <w:szCs w:val="28"/>
        </w:rPr>
        <w:t>定积分的应用</w:t>
      </w:r>
    </w:p>
    <w:p w:rsidR="00A83390" w:rsidRDefault="00A83390" w:rsidP="00A83390">
      <w:pPr>
        <w:tabs>
          <w:tab w:val="center" w:pos="4805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一、几何方面</w:t>
      </w:r>
    </w:p>
    <w:p w:rsidR="00A83390" w:rsidRDefault="00A83390" w:rsidP="00A83390">
      <w:pPr>
        <w:tabs>
          <w:tab w:val="left" w:pos="1239"/>
        </w:tabs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>例1 设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40" w:dyaOrig="380">
          <v:shape id="_x0000_i1078" type="#_x0000_t75" style="width:31.8pt;height:19.25pt;mso-position-horizontal-relative:page;mso-position-vertical-relative:page" o:ole="">
            <v:imagedata r:id="rId110" o:title=""/>
          </v:shape>
          <o:OLEObject Type="Embed" ProgID="Equation.3" ShapeID="_x0000_i1078" DrawAspect="Content" ObjectID="_1678171794" r:id="rId111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在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60" w:dyaOrig="380">
          <v:shape id="_x0000_i1079" type="#_x0000_t75" style="width:32.65pt;height:19.25pt;mso-position-horizontal-relative:page;mso-position-vertical-relative:page" o:ole="">
            <v:imagedata r:id="rId112" o:title=""/>
          </v:shape>
          <o:OLEObject Type="Embed" ProgID="Equation.3" ShapeID="_x0000_i1079" DrawAspect="Content" ObjectID="_1678171795" r:id="rId113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上连续，在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680" w:dyaOrig="380">
          <v:shape id="_x0000_i1080" type="#_x0000_t75" style="width:34.35pt;height:19.25pt;mso-position-horizontal-relative:page;mso-position-vertical-relative:page" o:ole="">
            <v:imagedata r:id="rId114" o:title=""/>
          </v:shape>
          <o:OLEObject Type="Embed" ProgID="Equation.3" ShapeID="_x0000_i1080" DrawAspect="Content" ObjectID="_1678171796" r:id="rId115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内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160" w:dyaOrig="380">
          <v:shape id="_x0000_i1081" type="#_x0000_t75" style="width:57.75pt;height:19.25pt;mso-position-horizontal-relative:page;mso-position-vertical-relative:page" o:ole="">
            <v:imagedata r:id="rId116" o:title=""/>
          </v:shape>
          <o:OLEObject Type="Embed" ProgID="Equation.3" ShapeID="_x0000_i1081" DrawAspect="Content" ObjectID="_1678171797" r:id="rId117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，证明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320" w:dyaOrig="380">
          <v:shape id="_x0000_i1082" type="#_x0000_t75" style="width:66.15pt;height:19.25pt;mso-position-horizontal-relative:page;mso-position-vertical-relative:page" o:ole="">
            <v:imagedata r:id="rId118" o:title=""/>
          </v:shape>
          <o:OLEObject Type="Embed" ProgID="Equation.3" ShapeID="_x0000_i1082" DrawAspect="Content" ObjectID="_1678171798" r:id="rId119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，且唯一，使得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2360" w:dyaOrig="380">
          <v:shape id="_x0000_i1083" type="#_x0000_t75" style="width:118.05pt;height:19.25pt;mso-position-horizontal-relative:page;mso-position-vertical-relative:page" o:ole="">
            <v:imagedata r:id="rId120" o:title=""/>
          </v:shape>
          <o:OLEObject Type="Embed" ProgID="Equation.3" ShapeID="_x0000_i1083" DrawAspect="Content" ObjectID="_1678171799" r:id="rId121"/>
        </w:object>
      </w:r>
      <w:r w:rsidRPr="004A12DB">
        <w:rPr>
          <w:rFonts w:ascii="方正黑体简体" w:eastAsia="方正黑体简体" w:hAnsi="宋体" w:cs="宋体"/>
          <w:position w:val="-6"/>
          <w:sz w:val="28"/>
          <w:szCs w:val="28"/>
        </w:rPr>
        <w:object w:dxaOrig="680" w:dyaOrig="240">
          <v:shape id="_x0000_i1084" type="#_x0000_t75" style="width:34.35pt;height:11.7pt;mso-position-horizontal-relative:page;mso-position-vertical-relative:page" o:ole="">
            <v:imagedata r:id="rId122" o:title=""/>
          </v:shape>
          <o:OLEObject Type="Embed" ProgID="Equation.3" ShapeID="_x0000_i1084" DrawAspect="Content" ObjectID="_1678171800" r:id="rId123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，所围面积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300" w:dyaOrig="400">
          <v:shape id="_x0000_i1085" type="#_x0000_t75" style="width:15.05pt;height:20.1pt;mso-position-horizontal-relative:page;mso-position-vertical-relative:page" o:ole="">
            <v:imagedata r:id="rId124" o:title=""/>
          </v:shape>
          <o:OLEObject Type="Embed" ProgID="Equation.3" ShapeID="_x0000_i1085" DrawAspect="Content" ObjectID="_1678171801" r:id="rId125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是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2980" w:dyaOrig="380">
          <v:shape id="_x0000_i1086" type="#_x0000_t75" style="width:149pt;height:19.25pt;mso-position-horizontal-relative:page;mso-position-vertical-relative:page" o:ole="">
            <v:imagedata r:id="rId126" o:title=""/>
          </v:shape>
          <o:OLEObject Type="Embed" ProgID="Equation.3" ShapeID="_x0000_i1086" DrawAspect="Content" ObjectID="_1678171802" r:id="rId127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所围面积的三倍。</w:t>
      </w:r>
    </w:p>
    <w:p w:rsidR="00A83390" w:rsidRDefault="002A0860" w:rsidP="00A83390">
      <w:pPr>
        <w:tabs>
          <w:tab w:val="left" w:pos="1239"/>
        </w:tabs>
        <w:rPr>
          <w:rFonts w:ascii="宋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 xml:space="preserve"> </w:t>
      </w:r>
    </w:p>
    <w:p w:rsidR="00A83390" w:rsidRDefault="00A83390" w:rsidP="00A83390">
      <w:pPr>
        <w:tabs>
          <w:tab w:val="left" w:pos="1239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例2 设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1120" w:dyaOrig="380">
          <v:shape id="_x0000_i1087" type="#_x0000_t75" style="width:56.1pt;height:19.25pt;mso-position-horizontal-relative:page;mso-position-vertical-relative:page" o:ole="">
            <v:imagedata r:id="rId128" o:title=""/>
          </v:shape>
          <o:OLEObject Type="Embed" ProgID="Equation.3" ShapeID="_x0000_i1087" DrawAspect="Content" ObjectID="_1678171803" r:id="rId129"/>
        </w:object>
      </w:r>
      <w:r>
        <w:rPr>
          <w:rFonts w:ascii="宋体" w:hAnsi="宋体" w:cs="宋体" w:hint="eastAsia"/>
          <w:sz w:val="28"/>
          <w:szCs w:val="28"/>
        </w:rPr>
        <w:t>在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560" w:dyaOrig="380">
          <v:shape id="_x0000_i1088" type="#_x0000_t75" style="width:27.65pt;height:19.25pt;mso-position-horizontal-relative:page;mso-position-vertical-relative:page" o:ole="">
            <v:imagedata r:id="rId130" o:title=""/>
          </v:shape>
          <o:OLEObject Type="Embed" ProgID="Equation.3" ShapeID="_x0000_i1088" DrawAspect="Content" ObjectID="_1678171804" r:id="rId131"/>
        </w:object>
      </w:r>
      <w:r>
        <w:rPr>
          <w:rFonts w:ascii="宋体" w:hAnsi="宋体" w:cs="宋体" w:hint="eastAsia"/>
          <w:sz w:val="28"/>
          <w:szCs w:val="28"/>
        </w:rPr>
        <w:t>上为任</w:t>
      </w:r>
      <w:proofErr w:type="gramStart"/>
      <w:r>
        <w:rPr>
          <w:rFonts w:ascii="宋体" w:hAnsi="宋体" w:cs="宋体" w:hint="eastAsia"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sz w:val="28"/>
          <w:szCs w:val="28"/>
        </w:rPr>
        <w:t>非负连续函数，</w:t>
      </w:r>
    </w:p>
    <w:p w:rsidR="00A83390" w:rsidRDefault="00A83390" w:rsidP="00A83390">
      <w:pPr>
        <w:numPr>
          <w:ilvl w:val="0"/>
          <w:numId w:val="13"/>
        </w:numPr>
        <w:tabs>
          <w:tab w:val="left" w:pos="1080"/>
          <w:tab w:val="left" w:pos="1239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试证：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1280" w:dyaOrig="400">
          <v:shape id="_x0000_i1089" type="#_x0000_t75" style="width:63.65pt;height:20.1pt;mso-position-horizontal-relative:page;mso-position-vertical-relative:page" o:ole="">
            <v:imagedata r:id="rId132" o:title=""/>
          </v:shape>
          <o:OLEObject Type="Embed" ProgID="Equation.3" ShapeID="_x0000_i1089" DrawAspect="Content" ObjectID="_1678171805" r:id="rId133"/>
        </w:object>
      </w:r>
      <w:r>
        <w:rPr>
          <w:rFonts w:ascii="宋体" w:hAnsi="宋体" w:cs="宋体" w:hint="eastAsia"/>
          <w:sz w:val="28"/>
          <w:szCs w:val="28"/>
        </w:rPr>
        <w:t>，使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760" w:dyaOrig="400">
          <v:shape id="_x0000_i1090" type="#_x0000_t75" style="width:37.65pt;height:20.1pt;mso-position-horizontal-relative:page;mso-position-vertical-relative:page" o:ole="">
            <v:imagedata r:id="rId134" o:title=""/>
          </v:shape>
          <o:OLEObject Type="Embed" ProgID="Equation.3" ShapeID="_x0000_i1090" DrawAspect="Content" ObjectID="_1678171806" r:id="rId135"/>
        </w:object>
      </w:r>
      <w:r>
        <w:rPr>
          <w:rFonts w:ascii="宋体" w:hAnsi="宋体" w:cs="宋体" w:hint="eastAsia"/>
          <w:sz w:val="28"/>
          <w:szCs w:val="28"/>
        </w:rPr>
        <w:t>上以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760" w:dyaOrig="400">
          <v:shape id="_x0000_i1091" type="#_x0000_t75" style="width:37.65pt;height:20.1pt;mso-position-horizontal-relative:page;mso-position-vertical-relative:page" o:ole="">
            <v:imagedata r:id="rId136" o:title=""/>
          </v:shape>
          <o:OLEObject Type="Embed" ProgID="Equation.3" ShapeID="_x0000_i1091" DrawAspect="Content" ObjectID="_1678171807" r:id="rId137"/>
        </w:object>
      </w:r>
      <w:r>
        <w:rPr>
          <w:rFonts w:ascii="宋体" w:hAnsi="宋体" w:cs="宋体" w:hint="eastAsia"/>
          <w:sz w:val="28"/>
          <w:szCs w:val="28"/>
        </w:rPr>
        <w:t>为高的矩形面积等于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680" w:dyaOrig="400">
          <v:shape id="_x0000_i1092" type="#_x0000_t75" style="width:34.35pt;height:20.1pt;mso-position-horizontal-relative:page;mso-position-vertical-relative:page" o:ole="">
            <v:imagedata r:id="rId138" o:title=""/>
          </v:shape>
          <o:OLEObject Type="Embed" ProgID="Equation.3" ShapeID="_x0000_i1092" DrawAspect="Content" ObjectID="_1678171808" r:id="rId139"/>
        </w:object>
      </w:r>
      <w:r>
        <w:rPr>
          <w:rFonts w:ascii="宋体" w:hAnsi="宋体" w:cs="宋体" w:hint="eastAsia"/>
          <w:sz w:val="28"/>
          <w:szCs w:val="28"/>
        </w:rPr>
        <w:t>上以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1120" w:dyaOrig="380">
          <v:shape id="_x0000_i1093" type="#_x0000_t75" style="width:56.1pt;height:19.25pt;mso-position-horizontal-relative:page;mso-position-vertical-relative:page" o:ole="">
            <v:imagedata r:id="rId140" o:title=""/>
          </v:shape>
          <o:OLEObject Type="Embed" ProgID="Equation.3" ShapeID="_x0000_i1093" DrawAspect="Content" ObjectID="_1678171809" r:id="rId141"/>
        </w:object>
      </w:r>
      <w:r>
        <w:rPr>
          <w:rFonts w:ascii="宋体" w:hAnsi="宋体" w:cs="宋体" w:hint="eastAsia"/>
          <w:sz w:val="28"/>
          <w:szCs w:val="28"/>
        </w:rPr>
        <w:t>为曲边的曲边梯形面积；</w:t>
      </w:r>
    </w:p>
    <w:p w:rsidR="00A83390" w:rsidRDefault="00A83390" w:rsidP="00A83390">
      <w:pPr>
        <w:numPr>
          <w:ilvl w:val="0"/>
          <w:numId w:val="13"/>
        </w:numPr>
        <w:tabs>
          <w:tab w:val="left" w:pos="1080"/>
          <w:tab w:val="left" w:pos="1239"/>
        </w:tabs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又设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640" w:dyaOrig="380">
          <v:shape id="_x0000_i1094" type="#_x0000_t75" style="width:31.8pt;height:19.25pt;mso-position-horizontal-relative:page;mso-position-vertical-relative:page" o:ole="">
            <v:imagedata r:id="rId142" o:title=""/>
          </v:shape>
          <o:OLEObject Type="Embed" ProgID="Equation.3" ShapeID="_x0000_i1094" DrawAspect="Content" ObjectID="_1678171810" r:id="rId143"/>
        </w:object>
      </w:r>
      <w:r>
        <w:rPr>
          <w:rFonts w:ascii="宋体" w:hAnsi="宋体" w:cs="宋体" w:hint="eastAsia"/>
          <w:sz w:val="28"/>
          <w:szCs w:val="28"/>
        </w:rPr>
        <w:t>在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600" w:dyaOrig="380">
          <v:shape id="_x0000_i1095" type="#_x0000_t75" style="width:30.15pt;height:19.25pt;mso-position-horizontal-relative:page;mso-position-vertical-relative:page" o:ole="">
            <v:imagedata r:id="rId144" o:title=""/>
          </v:shape>
          <o:OLEObject Type="Embed" ProgID="Equation.3" ShapeID="_x0000_i1095" DrawAspect="Content" ObjectID="_1678171811" r:id="rId145"/>
        </w:object>
      </w:r>
      <w:r>
        <w:rPr>
          <w:rFonts w:ascii="宋体" w:hAnsi="宋体" w:cs="宋体" w:hint="eastAsia"/>
          <w:sz w:val="28"/>
          <w:szCs w:val="28"/>
        </w:rPr>
        <w:t>内可导，且</w:t>
      </w:r>
      <w:r w:rsidRPr="004A12DB">
        <w:rPr>
          <w:rFonts w:ascii="宋体" w:hAnsi="宋体" w:cs="宋体"/>
          <w:position w:val="-28"/>
          <w:sz w:val="28"/>
          <w:szCs w:val="28"/>
        </w:rPr>
        <w:object w:dxaOrig="2079" w:dyaOrig="740">
          <v:shape id="_x0000_i1096" type="#_x0000_t75" style="width:103.8pt;height:36.85pt;mso-position-horizontal-relative:page;mso-position-vertical-relative:page" o:ole="">
            <v:imagedata r:id="rId146" o:title=""/>
          </v:shape>
          <o:OLEObject Type="Embed" ProgID="Equation.3" ShapeID="_x0000_i1096" DrawAspect="Content" ObjectID="_1678171812" r:id="rId147"/>
        </w:object>
      </w:r>
      <w:r>
        <w:rPr>
          <w:rFonts w:ascii="宋体" w:hAnsi="宋体" w:cs="宋体" w:hint="eastAsia"/>
          <w:sz w:val="28"/>
          <w:szCs w:val="28"/>
        </w:rPr>
        <w:t>证明（1）</w:t>
      </w:r>
    </w:p>
    <w:p w:rsidR="00A83390" w:rsidRDefault="00A83390" w:rsidP="00A83390">
      <w:pPr>
        <w:tabs>
          <w:tab w:val="left" w:pos="1239"/>
        </w:tabs>
        <w:ind w:leftChars="171" w:left="359"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中</w:t>
      </w:r>
      <w:r w:rsidRPr="004A12DB">
        <w:rPr>
          <w:rFonts w:ascii="宋体" w:hAnsi="宋体" w:cs="宋体"/>
          <w:position w:val="-12"/>
          <w:sz w:val="28"/>
          <w:szCs w:val="28"/>
        </w:rPr>
        <w:object w:dxaOrig="300" w:dyaOrig="400">
          <v:shape id="_x0000_i1097" type="#_x0000_t75" style="width:15.05pt;height:20.1pt;mso-position-horizontal-relative:page;mso-position-vertical-relative:page" o:ole="">
            <v:imagedata r:id="rId148" o:title=""/>
          </v:shape>
          <o:OLEObject Type="Embed" ProgID="Equation.3" ShapeID="_x0000_i1097" DrawAspect="Content" ObjectID="_1678171813" r:id="rId149"/>
        </w:object>
      </w:r>
      <w:r>
        <w:rPr>
          <w:rFonts w:ascii="宋体" w:hAnsi="宋体" w:cs="宋体" w:hint="eastAsia"/>
          <w:sz w:val="28"/>
          <w:szCs w:val="28"/>
        </w:rPr>
        <w:t>惟一。</w:t>
      </w:r>
    </w:p>
    <w:p w:rsidR="00A83390" w:rsidRDefault="002A0860" w:rsidP="00A83390">
      <w:pPr>
        <w:tabs>
          <w:tab w:val="left" w:pos="1239"/>
        </w:tabs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:rsidR="00A83390" w:rsidRDefault="00A83390" w:rsidP="00A83390">
      <w:pPr>
        <w:tabs>
          <w:tab w:val="left" w:pos="123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 xml:space="preserve">3 </w:t>
      </w:r>
      <w:r w:rsidRPr="004A12DB">
        <w:rPr>
          <w:position w:val="-12"/>
          <w:sz w:val="28"/>
          <w:szCs w:val="28"/>
        </w:rPr>
        <w:object w:dxaOrig="340" w:dyaOrig="400">
          <v:shape id="_x0000_i1098" type="#_x0000_t75" style="width:16.75pt;height:20.1pt;mso-position-horizontal-relative:page;mso-position-vertical-relative:page" o:ole="">
            <v:imagedata r:id="rId150" o:title=""/>
          </v:shape>
          <o:OLEObject Type="Embed" ProgID="Equation.3" ShapeID="_x0000_i1098" DrawAspect="Content" ObjectID="_1678171814" r:id="rId151"/>
        </w:object>
      </w:r>
      <w:r>
        <w:rPr>
          <w:rFonts w:hint="eastAsia"/>
          <w:sz w:val="28"/>
          <w:szCs w:val="28"/>
        </w:rPr>
        <w:t>是由抛物线</w:t>
      </w:r>
      <w:r w:rsidRPr="004A12DB">
        <w:rPr>
          <w:position w:val="-12"/>
          <w:sz w:val="28"/>
          <w:szCs w:val="28"/>
        </w:rPr>
        <w:object w:dxaOrig="939" w:dyaOrig="420">
          <v:shape id="_x0000_i1099" type="#_x0000_t75" style="width:46.9pt;height:20.95pt;mso-position-horizontal-relative:page;mso-position-vertical-relative:page" o:ole="">
            <v:imagedata r:id="rId152" o:title=""/>
          </v:shape>
          <o:OLEObject Type="Embed" ProgID="Equation.3" ShapeID="_x0000_i1099" DrawAspect="Content" ObjectID="_1678171815" r:id="rId153"/>
        </w:object>
      </w:r>
      <w:r>
        <w:rPr>
          <w:rFonts w:hint="eastAsia"/>
          <w:sz w:val="28"/>
          <w:szCs w:val="28"/>
        </w:rPr>
        <w:t>和直线</w:t>
      </w:r>
      <w:r w:rsidRPr="004A12DB">
        <w:rPr>
          <w:position w:val="-10"/>
          <w:sz w:val="28"/>
          <w:szCs w:val="28"/>
        </w:rPr>
        <w:object w:dxaOrig="1400" w:dyaOrig="360">
          <v:shape id="_x0000_i1100" type="#_x0000_t75" style="width:70.35pt;height:18.4pt;mso-position-horizontal-relative:page;mso-position-vertical-relative:page" o:ole="">
            <v:imagedata r:id="rId154" o:title=""/>
          </v:shape>
          <o:OLEObject Type="Embed" ProgID="Equation.3" ShapeID="_x0000_i1100" DrawAspect="Content" ObjectID="_1678171816" r:id="rId155"/>
        </w:object>
      </w:r>
      <w:r>
        <w:rPr>
          <w:rFonts w:hint="eastAsia"/>
          <w:sz w:val="28"/>
          <w:szCs w:val="28"/>
        </w:rPr>
        <w:t>及</w:t>
      </w:r>
      <w:r w:rsidRPr="004A12DB">
        <w:rPr>
          <w:position w:val="-12"/>
          <w:sz w:val="28"/>
          <w:szCs w:val="28"/>
        </w:rPr>
        <w:object w:dxaOrig="680" w:dyaOrig="380">
          <v:shape id="_x0000_i1101" type="#_x0000_t75" style="width:34.35pt;height:19.25pt;mso-position-horizontal-relative:page;mso-position-vertical-relative:page" o:ole="">
            <v:imagedata r:id="rId156" o:title=""/>
          </v:shape>
          <o:OLEObject Type="Embed" ProgID="Equation.3" ShapeID="_x0000_i1101" DrawAspect="Content" ObjectID="_1678171817" r:id="rId157"/>
        </w:object>
      </w:r>
      <w:r>
        <w:rPr>
          <w:rFonts w:hint="eastAsia"/>
          <w:sz w:val="28"/>
          <w:szCs w:val="28"/>
        </w:rPr>
        <w:t>所围成的平面区域；</w:t>
      </w:r>
      <w:r w:rsidRPr="004A12DB">
        <w:rPr>
          <w:position w:val="-12"/>
          <w:sz w:val="28"/>
          <w:szCs w:val="28"/>
        </w:rPr>
        <w:object w:dxaOrig="380" w:dyaOrig="400">
          <v:shape id="_x0000_i1102" type="#_x0000_t75" style="width:19.25pt;height:20.1pt;mso-position-horizontal-relative:page;mso-position-vertical-relative:page" o:ole="">
            <v:imagedata r:id="rId158" o:title=""/>
          </v:shape>
          <o:OLEObject Type="Embed" ProgID="Equation.3" ShapeID="_x0000_i1102" DrawAspect="Content" ObjectID="_1678171818" r:id="rId159"/>
        </w:object>
      </w:r>
      <w:r>
        <w:rPr>
          <w:rFonts w:hint="eastAsia"/>
          <w:sz w:val="28"/>
          <w:szCs w:val="28"/>
        </w:rPr>
        <w:t>是由抛物线</w:t>
      </w:r>
      <w:r w:rsidRPr="004A12DB">
        <w:rPr>
          <w:position w:val="-12"/>
          <w:sz w:val="28"/>
          <w:szCs w:val="28"/>
        </w:rPr>
        <w:object w:dxaOrig="939" w:dyaOrig="420">
          <v:shape id="_x0000_i1103" type="#_x0000_t75" style="width:46.9pt;height:20.95pt;mso-position-horizontal-relative:page;mso-position-vertical-relative:page" o:ole="">
            <v:imagedata r:id="rId160" o:title=""/>
          </v:shape>
          <o:OLEObject Type="Embed" ProgID="Equation.3" ShapeID="_x0000_i1103" DrawAspect="Content" ObjectID="_1678171819" r:id="rId161"/>
        </w:object>
      </w:r>
      <w:r>
        <w:rPr>
          <w:rFonts w:hint="eastAsia"/>
          <w:sz w:val="28"/>
          <w:szCs w:val="28"/>
        </w:rPr>
        <w:t>和直线</w:t>
      </w:r>
      <w:r w:rsidRPr="004A12DB">
        <w:rPr>
          <w:position w:val="-12"/>
          <w:sz w:val="28"/>
          <w:szCs w:val="28"/>
        </w:rPr>
        <w:object w:dxaOrig="1400" w:dyaOrig="380">
          <v:shape id="_x0000_i1104" type="#_x0000_t75" style="width:70.35pt;height:19.25pt;mso-position-horizontal-relative:page;mso-position-vertical-relative:page" o:ole="">
            <v:imagedata r:id="rId162" o:title=""/>
          </v:shape>
          <o:OLEObject Type="Embed" ProgID="Equation.3" ShapeID="_x0000_i1104" DrawAspect="Content" ObjectID="_1678171820" r:id="rId163"/>
        </w:object>
      </w:r>
      <w:r>
        <w:rPr>
          <w:rFonts w:hint="eastAsia"/>
          <w:sz w:val="28"/>
          <w:szCs w:val="28"/>
        </w:rPr>
        <w:t>所围成的平面区域，其中</w:t>
      </w:r>
      <w:r w:rsidRPr="004A12DB">
        <w:rPr>
          <w:position w:val="-6"/>
          <w:sz w:val="28"/>
          <w:szCs w:val="28"/>
        </w:rPr>
        <w:object w:dxaOrig="1120" w:dyaOrig="320">
          <v:shape id="_x0000_i1105" type="#_x0000_t75" style="width:56.1pt;height:15.9pt;mso-position-horizontal-relative:page;mso-position-vertical-relative:page" o:ole="">
            <v:imagedata r:id="rId164" o:title=""/>
          </v:shape>
          <o:OLEObject Type="Embed" ProgID="Equation.3" ShapeID="_x0000_i1105" DrawAspect="Content" ObjectID="_1678171821" r:id="rId165"/>
        </w:object>
      </w:r>
      <w:r>
        <w:rPr>
          <w:rFonts w:hint="eastAsia"/>
          <w:sz w:val="28"/>
          <w:szCs w:val="28"/>
        </w:rPr>
        <w:t>。</w:t>
      </w:r>
    </w:p>
    <w:p w:rsidR="00A83390" w:rsidRDefault="00A83390" w:rsidP="00A83390">
      <w:pPr>
        <w:numPr>
          <w:ilvl w:val="0"/>
          <w:numId w:val="15"/>
        </w:numPr>
        <w:tabs>
          <w:tab w:val="left" w:pos="720"/>
          <w:tab w:val="left" w:pos="123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试求</w:t>
      </w:r>
      <w:r w:rsidRPr="004A12DB">
        <w:rPr>
          <w:position w:val="-12"/>
          <w:sz w:val="28"/>
          <w:szCs w:val="28"/>
        </w:rPr>
        <w:object w:dxaOrig="340" w:dyaOrig="400">
          <v:shape id="_x0000_i1106" type="#_x0000_t75" style="width:16.75pt;height:20.1pt;mso-position-horizontal-relative:page;mso-position-vertical-relative:page" o:ole="">
            <v:imagedata r:id="rId166" o:title=""/>
          </v:shape>
          <o:OLEObject Type="Embed" ProgID="Equation.3" ShapeID="_x0000_i1106" DrawAspect="Content" ObjectID="_1678171822" r:id="rId167"/>
        </w:object>
      </w:r>
      <w:r>
        <w:rPr>
          <w:rFonts w:hint="eastAsia"/>
          <w:sz w:val="28"/>
          <w:szCs w:val="28"/>
        </w:rPr>
        <w:t>绕</w:t>
      </w:r>
      <w:r w:rsidRPr="004A12DB">
        <w:rPr>
          <w:position w:val="-6"/>
          <w:sz w:val="28"/>
          <w:szCs w:val="28"/>
        </w:rPr>
        <w:object w:dxaOrig="220" w:dyaOrig="240">
          <v:shape id="_x0000_i1107" type="#_x0000_t75" style="width:10.9pt;height:11.7pt;mso-position-horizontal-relative:page;mso-position-vertical-relative:page" o:ole="">
            <v:imagedata r:id="rId168" o:title=""/>
          </v:shape>
          <o:OLEObject Type="Embed" ProgID="Equation.3" ShapeID="_x0000_i1107" DrawAspect="Content" ObjectID="_1678171823" r:id="rId169"/>
        </w:object>
      </w:r>
      <w:r>
        <w:rPr>
          <w:rFonts w:hint="eastAsia"/>
          <w:sz w:val="28"/>
          <w:szCs w:val="28"/>
        </w:rPr>
        <w:t>轴旋转而成的旋转体体积</w:t>
      </w:r>
      <w:r w:rsidRPr="004A12DB">
        <w:rPr>
          <w:position w:val="-12"/>
          <w:sz w:val="28"/>
          <w:szCs w:val="28"/>
        </w:rPr>
        <w:object w:dxaOrig="280" w:dyaOrig="400">
          <v:shape id="_x0000_i1108" type="#_x0000_t75" style="width:14.25pt;height:20.1pt;mso-position-horizontal-relative:page;mso-position-vertical-relative:page" o:ole="">
            <v:imagedata r:id="rId170" o:title=""/>
          </v:shape>
          <o:OLEObject Type="Embed" ProgID="Equation.3" ShapeID="_x0000_i1108" DrawAspect="Content" ObjectID="_1678171824" r:id="rId171"/>
        </w:object>
      </w:r>
      <w:r>
        <w:rPr>
          <w:rFonts w:hint="eastAsia"/>
          <w:sz w:val="28"/>
          <w:szCs w:val="28"/>
        </w:rPr>
        <w:t>;</w:t>
      </w:r>
      <w:r w:rsidRPr="004A12DB">
        <w:rPr>
          <w:position w:val="-12"/>
          <w:sz w:val="28"/>
          <w:szCs w:val="28"/>
        </w:rPr>
        <w:object w:dxaOrig="380" w:dyaOrig="400">
          <v:shape id="_x0000_i1109" type="#_x0000_t75" style="width:19.25pt;height:20.1pt;mso-position-horizontal-relative:page;mso-position-vertical-relative:page" o:ole="">
            <v:imagedata r:id="rId172" o:title=""/>
          </v:shape>
          <o:OLEObject Type="Embed" ProgID="Equation.3" ShapeID="_x0000_i1109" DrawAspect="Content" ObjectID="_1678171825" r:id="rId173"/>
        </w:object>
      </w:r>
      <w:r>
        <w:rPr>
          <w:rFonts w:hint="eastAsia"/>
          <w:sz w:val="28"/>
          <w:szCs w:val="28"/>
        </w:rPr>
        <w:t>绕</w:t>
      </w:r>
      <w:r w:rsidRPr="004A12DB">
        <w:rPr>
          <w:position w:val="-12"/>
          <w:sz w:val="28"/>
          <w:szCs w:val="28"/>
        </w:rPr>
        <w:object w:dxaOrig="240" w:dyaOrig="300">
          <v:shape id="_x0000_i1110" type="#_x0000_t75" style="width:11.7pt;height:15.05pt;mso-position-horizontal-relative:page;mso-position-vertical-relative:page" o:ole="">
            <v:imagedata r:id="rId174" o:title=""/>
          </v:shape>
          <o:OLEObject Type="Embed" ProgID="Equation.3" ShapeID="_x0000_i1110" DrawAspect="Content" ObjectID="_1678171826" r:id="rId175"/>
        </w:object>
      </w:r>
      <w:r>
        <w:rPr>
          <w:rFonts w:hint="eastAsia"/>
          <w:sz w:val="28"/>
          <w:szCs w:val="28"/>
        </w:rPr>
        <w:t>轴而成的旋转体体积</w:t>
      </w:r>
      <w:r w:rsidRPr="004A12DB">
        <w:rPr>
          <w:position w:val="-12"/>
          <w:sz w:val="28"/>
          <w:szCs w:val="28"/>
        </w:rPr>
        <w:object w:dxaOrig="300" w:dyaOrig="400">
          <v:shape id="_x0000_i1111" type="#_x0000_t75" style="width:15.05pt;height:20.1pt;mso-position-horizontal-relative:page;mso-position-vertical-relative:page" o:ole="">
            <v:imagedata r:id="rId176" o:title=""/>
          </v:shape>
          <o:OLEObject Type="Embed" ProgID="Equation.3" ShapeID="_x0000_i1111" DrawAspect="Content" ObjectID="_1678171827" r:id="rId177"/>
        </w:objec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A83390" w:rsidRDefault="00A83390" w:rsidP="00A83390">
      <w:pPr>
        <w:numPr>
          <w:ilvl w:val="0"/>
          <w:numId w:val="15"/>
        </w:numPr>
        <w:tabs>
          <w:tab w:val="left" w:pos="720"/>
          <w:tab w:val="left" w:pos="123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问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当为何值时，</w:t>
      </w:r>
      <w:r w:rsidRPr="004A12DB">
        <w:rPr>
          <w:position w:val="-12"/>
          <w:sz w:val="28"/>
          <w:szCs w:val="28"/>
        </w:rPr>
        <w:object w:dxaOrig="820" w:dyaOrig="400">
          <v:shape id="_x0000_i1112" type="#_x0000_t75" style="width:41pt;height:20.1pt;mso-position-horizontal-relative:page;mso-position-vertical-relative:page" o:ole="">
            <v:imagedata r:id="rId178" o:title=""/>
          </v:shape>
          <o:OLEObject Type="Embed" ProgID="Equation.3" ShapeID="_x0000_i1112" DrawAspect="Content" ObjectID="_1678171828" r:id="rId179"/>
        </w:objec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取得最大值。</w:t>
      </w:r>
    </w:p>
    <w:p w:rsidR="00A83390" w:rsidRDefault="00A83390" w:rsidP="00A83390">
      <w:pPr>
        <w:tabs>
          <w:tab w:val="left" w:pos="1239"/>
        </w:tabs>
        <w:rPr>
          <w:sz w:val="28"/>
          <w:szCs w:val="28"/>
        </w:rPr>
      </w:pPr>
    </w:p>
    <w:p w:rsidR="00A83390" w:rsidRDefault="002A0860" w:rsidP="00A83390">
      <w:pPr>
        <w:tabs>
          <w:tab w:val="left" w:pos="123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A83390" w:rsidRDefault="00A83390" w:rsidP="00A83390">
      <w:pPr>
        <w:tabs>
          <w:tab w:val="center" w:pos="4805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二、物理、力学方面的应用（数学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和数学二）</w:t>
      </w:r>
    </w:p>
    <w:p w:rsidR="00A83390" w:rsidRDefault="00A83390" w:rsidP="00A83390">
      <w:pPr>
        <w:tabs>
          <w:tab w:val="center" w:pos="4805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三、经济方面的应用（数学三）</w:t>
      </w:r>
    </w:p>
    <w:p w:rsidR="0091331B" w:rsidRPr="00A83390" w:rsidRDefault="0091331B"/>
    <w:sectPr w:rsidR="0091331B" w:rsidRPr="00A83390" w:rsidSect="00A8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09" w:rsidRDefault="00C75B09" w:rsidP="00A83390">
      <w:r>
        <w:separator/>
      </w:r>
    </w:p>
  </w:endnote>
  <w:endnote w:type="continuationSeparator" w:id="0">
    <w:p w:rsidR="00C75B09" w:rsidRDefault="00C75B09" w:rsidP="00A83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09" w:rsidRDefault="00C75B09" w:rsidP="00A83390">
      <w:r>
        <w:separator/>
      </w:r>
    </w:p>
  </w:footnote>
  <w:footnote w:type="continuationSeparator" w:id="0">
    <w:p w:rsidR="00C75B09" w:rsidRDefault="00C75B09" w:rsidP="00A833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1365"/>
        </w:tabs>
        <w:ind w:left="136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5"/>
    <w:multiLevelType w:val="multilevel"/>
    <w:tmpl w:val="00000005"/>
    <w:lvl w:ilvl="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japaneseCounting"/>
      <w:lvlText w:val="第%2章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例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例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4"/>
      <w:numFmt w:val="decimal"/>
      <w:lvlText w:val="例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0F"/>
    <w:multiLevelType w:val="multilevel"/>
    <w:tmpl w:val="0000000F"/>
    <w:lvl w:ilvl="0">
      <w:start w:val="1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0"/>
    <w:multiLevelType w:val="multilevel"/>
    <w:tmpl w:val="00000010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15"/>
    <w:multiLevelType w:val="multilevel"/>
    <w:tmpl w:val="00000015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0000016"/>
    <w:multiLevelType w:val="multilevel"/>
    <w:tmpl w:val="00000016"/>
    <w:lvl w:ilvl="0">
      <w:start w:val="2"/>
      <w:numFmt w:val="decimal"/>
      <w:lvlText w:val="例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japaneseCounting"/>
      <w:lvlText w:val="第%2章"/>
      <w:lvlJc w:val="left"/>
      <w:pPr>
        <w:tabs>
          <w:tab w:val="num" w:pos="1470"/>
        </w:tabs>
        <w:ind w:left="1470" w:hanging="10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2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A"/>
    <w:multiLevelType w:val="multilevel"/>
    <w:tmpl w:val="0000001A"/>
    <w:lvl w:ilvl="0">
      <w:start w:val="1"/>
      <w:numFmt w:val="decimal"/>
      <w:lvlText w:val="例%1"/>
      <w:lvlJc w:val="left"/>
      <w:pPr>
        <w:tabs>
          <w:tab w:val="num" w:pos="761"/>
        </w:tabs>
        <w:ind w:left="761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6"/>
        </w:tabs>
        <w:ind w:left="1016" w:hanging="420"/>
      </w:pPr>
    </w:lvl>
    <w:lvl w:ilvl="2">
      <w:start w:val="1"/>
      <w:numFmt w:val="lowerRoman"/>
      <w:lvlText w:val="%3."/>
      <w:lvlJc w:val="right"/>
      <w:pPr>
        <w:tabs>
          <w:tab w:val="num" w:pos="1436"/>
        </w:tabs>
        <w:ind w:left="1436" w:hanging="420"/>
      </w:pPr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420"/>
      </w:pPr>
    </w:lvl>
    <w:lvl w:ilvl="4">
      <w:start w:val="1"/>
      <w:numFmt w:val="lowerLetter"/>
      <w:lvlText w:val="%5)"/>
      <w:lvlJc w:val="left"/>
      <w:pPr>
        <w:tabs>
          <w:tab w:val="num" w:pos="2276"/>
        </w:tabs>
        <w:ind w:left="2276" w:hanging="420"/>
      </w:pPr>
    </w:lvl>
    <w:lvl w:ilvl="5">
      <w:start w:val="1"/>
      <w:numFmt w:val="lowerRoman"/>
      <w:lvlText w:val="%6."/>
      <w:lvlJc w:val="right"/>
      <w:pPr>
        <w:tabs>
          <w:tab w:val="num" w:pos="2696"/>
        </w:tabs>
        <w:ind w:left="2696" w:hanging="420"/>
      </w:pPr>
    </w:lvl>
    <w:lvl w:ilvl="6">
      <w:start w:val="1"/>
      <w:numFmt w:val="decimal"/>
      <w:lvlText w:val="%7."/>
      <w:lvlJc w:val="left"/>
      <w:pPr>
        <w:tabs>
          <w:tab w:val="num" w:pos="3116"/>
        </w:tabs>
        <w:ind w:left="3116" w:hanging="420"/>
      </w:pPr>
    </w:lvl>
    <w:lvl w:ilvl="7">
      <w:start w:val="1"/>
      <w:numFmt w:val="lowerLetter"/>
      <w:lvlText w:val="%8)"/>
      <w:lvlJc w:val="left"/>
      <w:pPr>
        <w:tabs>
          <w:tab w:val="num" w:pos="3536"/>
        </w:tabs>
        <w:ind w:left="3536" w:hanging="420"/>
      </w:pPr>
    </w:lvl>
    <w:lvl w:ilvl="8">
      <w:start w:val="1"/>
      <w:numFmt w:val="lowerRoman"/>
      <w:lvlText w:val="%9."/>
      <w:lvlJc w:val="right"/>
      <w:pPr>
        <w:tabs>
          <w:tab w:val="num" w:pos="3956"/>
        </w:tabs>
        <w:ind w:left="3956" w:hanging="420"/>
      </w:pPr>
    </w:lvl>
  </w:abstractNum>
  <w:abstractNum w:abstractNumId="17">
    <w:nsid w:val="0000001B"/>
    <w:multiLevelType w:val="multilevel"/>
    <w:tmpl w:val="0000001B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000001C"/>
    <w:multiLevelType w:val="multilevel"/>
    <w:tmpl w:val="0000001C"/>
    <w:lvl w:ilvl="0">
      <w:start w:val="1"/>
      <w:numFmt w:val="decimal"/>
      <w:lvlText w:val="例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0000001D"/>
    <w:multiLevelType w:val="multilevel"/>
    <w:tmpl w:val="0000001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0000001E"/>
    <w:multiLevelType w:val="multilevel"/>
    <w:tmpl w:val="0000001E"/>
    <w:lvl w:ilvl="0">
      <w:start w:val="1"/>
      <w:numFmt w:val="decimal"/>
      <w:lvlText w:val="（%1）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2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0000022"/>
    <w:multiLevelType w:val="multilevel"/>
    <w:tmpl w:val="00000022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4">
    <w:nsid w:val="00000023"/>
    <w:multiLevelType w:val="multilevel"/>
    <w:tmpl w:val="00000023"/>
    <w:lvl w:ilvl="0">
      <w:start w:val="1"/>
      <w:numFmt w:val="japaneseCounting"/>
      <w:lvlText w:val="%1、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5">
    <w:nsid w:val="00000024"/>
    <w:multiLevelType w:val="multilevel"/>
    <w:tmpl w:val="00000024"/>
    <w:lvl w:ilvl="0">
      <w:start w:val="1"/>
      <w:numFmt w:val="japaneseCounting"/>
      <w:lvlText w:val="%1、"/>
      <w:lvlJc w:val="left"/>
      <w:pPr>
        <w:tabs>
          <w:tab w:val="num" w:pos="945"/>
        </w:tabs>
        <w:ind w:left="945" w:hanging="42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6">
    <w:nsid w:val="00000025"/>
    <w:multiLevelType w:val="multilevel"/>
    <w:tmpl w:val="00000025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00000029"/>
    <w:multiLevelType w:val="multilevel"/>
    <w:tmpl w:val="00000029"/>
    <w:lvl w:ilvl="0">
      <w:start w:val="1"/>
      <w:numFmt w:val="decimal"/>
      <w:lvlText w:val="例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1B00022F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decimal"/>
      <w:lvlText w:val="例%2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33C41DE3"/>
    <w:multiLevelType w:val="singleLevel"/>
    <w:tmpl w:val="8B86335E"/>
    <w:lvl w:ilvl="0">
      <w:start w:val="1"/>
      <w:numFmt w:val="decimal"/>
      <w:lvlText w:val="%1、"/>
      <w:lvlJc w:val="left"/>
      <w:pPr>
        <w:tabs>
          <w:tab w:val="num" w:pos="645"/>
        </w:tabs>
        <w:ind w:left="645" w:hanging="315"/>
      </w:pPr>
      <w:rPr>
        <w:rFonts w:hint="eastAsia"/>
      </w:rPr>
    </w:lvl>
  </w:abstractNum>
  <w:abstractNum w:abstractNumId="30">
    <w:nsid w:val="4B647E03"/>
    <w:multiLevelType w:val="singleLevel"/>
    <w:tmpl w:val="21B0E438"/>
    <w:lvl w:ilvl="0">
      <w:start w:val="1"/>
      <w:numFmt w:val="japaneseCounting"/>
      <w:lvlText w:val="第%1章"/>
      <w:lvlJc w:val="left"/>
      <w:pPr>
        <w:tabs>
          <w:tab w:val="num" w:pos="5093"/>
        </w:tabs>
        <w:ind w:left="5093" w:hanging="840"/>
      </w:pPr>
      <w:rPr>
        <w:rFonts w:hint="eastAsia"/>
      </w:rPr>
    </w:lvl>
  </w:abstractNum>
  <w:abstractNum w:abstractNumId="31">
    <w:nsid w:val="50D30079"/>
    <w:multiLevelType w:val="singleLevel"/>
    <w:tmpl w:val="BEE2977E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315"/>
      </w:pPr>
      <w:rPr>
        <w:rFonts w:hint="eastAsia"/>
      </w:rPr>
    </w:lvl>
  </w:abstractNum>
  <w:abstractNum w:abstractNumId="32">
    <w:nsid w:val="6040537E"/>
    <w:multiLevelType w:val="multilevel"/>
    <w:tmpl w:val="1BF4B336"/>
    <w:lvl w:ilvl="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>
      <w:start w:val="1"/>
      <w:numFmt w:val="japaneseCounting"/>
      <w:lvlText w:val="（%2）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635"/>
        </w:tabs>
        <w:ind w:left="163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5"/>
  </w:num>
  <w:num w:numId="2">
    <w:abstractNumId w:val="28"/>
  </w:num>
  <w:num w:numId="3">
    <w:abstractNumId w:val="9"/>
  </w:num>
  <w:num w:numId="4">
    <w:abstractNumId w:val="22"/>
  </w:num>
  <w:num w:numId="5">
    <w:abstractNumId w:val="3"/>
  </w:num>
  <w:num w:numId="6">
    <w:abstractNumId w:val="13"/>
  </w:num>
  <w:num w:numId="7">
    <w:abstractNumId w:val="25"/>
  </w:num>
  <w:num w:numId="8">
    <w:abstractNumId w:val="16"/>
  </w:num>
  <w:num w:numId="9">
    <w:abstractNumId w:val="14"/>
  </w:num>
  <w:num w:numId="10">
    <w:abstractNumId w:val="10"/>
  </w:num>
  <w:num w:numId="11">
    <w:abstractNumId w:val="23"/>
  </w:num>
  <w:num w:numId="12">
    <w:abstractNumId w:val="0"/>
  </w:num>
  <w:num w:numId="13">
    <w:abstractNumId w:val="1"/>
  </w:num>
  <w:num w:numId="14">
    <w:abstractNumId w:val="20"/>
  </w:num>
  <w:num w:numId="15">
    <w:abstractNumId w:val="19"/>
  </w:num>
  <w:num w:numId="16">
    <w:abstractNumId w:val="24"/>
  </w:num>
  <w:num w:numId="17">
    <w:abstractNumId w:val="21"/>
  </w:num>
  <w:num w:numId="18">
    <w:abstractNumId w:val="7"/>
  </w:num>
  <w:num w:numId="19">
    <w:abstractNumId w:val="4"/>
  </w:num>
  <w:num w:numId="20">
    <w:abstractNumId w:val="18"/>
  </w:num>
  <w:num w:numId="21">
    <w:abstractNumId w:val="8"/>
  </w:num>
  <w:num w:numId="22">
    <w:abstractNumId w:val="11"/>
  </w:num>
  <w:num w:numId="23">
    <w:abstractNumId w:val="12"/>
  </w:num>
  <w:num w:numId="24">
    <w:abstractNumId w:val="26"/>
  </w:num>
  <w:num w:numId="25">
    <w:abstractNumId w:val="2"/>
  </w:num>
  <w:num w:numId="26">
    <w:abstractNumId w:val="27"/>
  </w:num>
  <w:num w:numId="27">
    <w:abstractNumId w:val="15"/>
  </w:num>
  <w:num w:numId="28">
    <w:abstractNumId w:val="17"/>
  </w:num>
  <w:num w:numId="29">
    <w:abstractNumId w:val="6"/>
  </w:num>
  <w:num w:numId="30">
    <w:abstractNumId w:val="30"/>
  </w:num>
  <w:num w:numId="31">
    <w:abstractNumId w:val="32"/>
  </w:num>
  <w:num w:numId="32">
    <w:abstractNumId w:val="31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390"/>
    <w:rsid w:val="0010256D"/>
    <w:rsid w:val="002A0860"/>
    <w:rsid w:val="0091331B"/>
    <w:rsid w:val="00A710E7"/>
    <w:rsid w:val="00A83390"/>
    <w:rsid w:val="00C75B09"/>
    <w:rsid w:val="00E5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3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8339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A8339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83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390"/>
    <w:rPr>
      <w:sz w:val="18"/>
      <w:szCs w:val="18"/>
    </w:rPr>
  </w:style>
  <w:style w:type="paragraph" w:styleId="a4">
    <w:name w:val="footer"/>
    <w:basedOn w:val="a"/>
    <w:link w:val="Char0"/>
    <w:unhideWhenUsed/>
    <w:rsid w:val="00A83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390"/>
    <w:rPr>
      <w:sz w:val="18"/>
      <w:szCs w:val="18"/>
    </w:rPr>
  </w:style>
  <w:style w:type="character" w:customStyle="1" w:styleId="1Char">
    <w:name w:val="标题 1 Char"/>
    <w:basedOn w:val="a0"/>
    <w:link w:val="1"/>
    <w:rsid w:val="00A833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A83390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rsid w:val="00A83390"/>
  </w:style>
  <w:style w:type="paragraph" w:styleId="a6">
    <w:name w:val="Document Map"/>
    <w:basedOn w:val="a"/>
    <w:link w:val="Char1"/>
    <w:rsid w:val="00A83390"/>
    <w:pPr>
      <w:shd w:val="clear" w:color="auto" w:fill="000080"/>
    </w:pPr>
  </w:style>
  <w:style w:type="character" w:customStyle="1" w:styleId="Char1">
    <w:name w:val="文档结构图 Char"/>
    <w:basedOn w:val="a0"/>
    <w:link w:val="a6"/>
    <w:rsid w:val="00A83390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7">
    <w:name w:val="Balloon Text"/>
    <w:basedOn w:val="a"/>
    <w:link w:val="Char2"/>
    <w:uiPriority w:val="99"/>
    <w:semiHidden/>
    <w:unhideWhenUsed/>
    <w:rsid w:val="00A8339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833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81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2.wmf"/><Relationship Id="rId18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380</Words>
  <Characters>2171</Characters>
  <Application>Microsoft Office Word</Application>
  <DocSecurity>0</DocSecurity>
  <Lines>18</Lines>
  <Paragraphs>5</Paragraphs>
  <ScaleCrop>false</ScaleCrop>
  <Company>Microsoft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2021-03-10T23:44:00Z</cp:lastPrinted>
  <dcterms:created xsi:type="dcterms:W3CDTF">2021-03-25T01:59:00Z</dcterms:created>
  <dcterms:modified xsi:type="dcterms:W3CDTF">2021-03-25T01:59:00Z</dcterms:modified>
</cp:coreProperties>
</file>