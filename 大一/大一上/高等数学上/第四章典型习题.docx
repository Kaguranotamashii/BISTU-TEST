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739" w:rsidRDefault="00674739" w:rsidP="00674739">
      <w:pPr>
        <w:pStyle w:val="1"/>
        <w:jc w:val="center"/>
        <w:rPr>
          <w:rFonts w:hint="eastAsia"/>
        </w:rPr>
      </w:pPr>
      <w:r>
        <w:rPr>
          <w:rFonts w:hint="eastAsia"/>
        </w:rPr>
        <w:t>第四章</w:t>
      </w:r>
      <w:r>
        <w:rPr>
          <w:rFonts w:hint="eastAsia"/>
        </w:rPr>
        <w:t xml:space="preserve">    </w:t>
      </w:r>
      <w:r>
        <w:rPr>
          <w:rFonts w:hint="eastAsia"/>
        </w:rPr>
        <w:t>多元函数微分学</w:t>
      </w:r>
    </w:p>
    <w:p w:rsidR="00674739" w:rsidRDefault="00674739" w:rsidP="00674739">
      <w:pPr>
        <w:pStyle w:val="3"/>
        <w:jc w:val="center"/>
        <w:rPr>
          <w:rFonts w:hint="eastAsia"/>
        </w:rPr>
      </w:pPr>
      <w:r>
        <w:rPr>
          <w:rFonts w:hint="eastAsia"/>
        </w:rPr>
        <w:t>§</w:t>
      </w:r>
      <w:r>
        <w:rPr>
          <w:rFonts w:hint="eastAsia"/>
        </w:rPr>
        <w:t xml:space="preserve">4.1      </w:t>
      </w:r>
      <w:r>
        <w:rPr>
          <w:rFonts w:hint="eastAsia"/>
        </w:rPr>
        <w:t>偏导数与全微分</w:t>
      </w:r>
    </w:p>
    <w:p w:rsidR="00674739" w:rsidRPr="00E935A6" w:rsidRDefault="00674739" w:rsidP="00674739">
      <w:pPr>
        <w:numPr>
          <w:ilvl w:val="0"/>
          <w:numId w:val="16"/>
        </w:numPr>
        <w:tabs>
          <w:tab w:val="left" w:pos="630"/>
          <w:tab w:val="center" w:pos="4805"/>
        </w:tabs>
        <w:rPr>
          <w:rFonts w:ascii="宋体" w:hAnsi="宋体" w:cs="宋体" w:hint="eastAsia"/>
          <w:szCs w:val="21"/>
        </w:rPr>
      </w:pPr>
      <w:r w:rsidRPr="00E935A6">
        <w:rPr>
          <w:rFonts w:ascii="宋体" w:hAnsi="宋体" w:cs="宋体" w:hint="eastAsia"/>
          <w:szCs w:val="21"/>
        </w:rPr>
        <w:t>几个关系</w:t>
      </w:r>
    </w:p>
    <w:p w:rsidR="00674739" w:rsidRDefault="00674739" w:rsidP="00674739">
      <w:pPr>
        <w:tabs>
          <w:tab w:val="center" w:pos="4805"/>
        </w:tabs>
        <w:ind w:left="210"/>
        <w:rPr>
          <w:rFonts w:ascii="宋体" w:hAnsi="宋体" w:cs="宋体" w:hint="eastAsia"/>
          <w:szCs w:val="21"/>
        </w:rPr>
      </w:pPr>
      <w:r w:rsidRPr="00E935A6">
        <w:rPr>
          <w:rFonts w:ascii="宋体" w:hAnsi="宋体" w:cs="宋体"/>
          <w:position w:val="-34"/>
          <w:szCs w:val="21"/>
        </w:rPr>
        <w:object w:dxaOrig="110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75pt;height:39.75pt;mso-position-horizontal-relative:page;mso-position-vertical-relative:page" o:ole="">
            <v:imagedata r:id="rId7" o:title=""/>
          </v:shape>
          <o:OLEObject Type="Embed" ProgID="Equation.DSMT4" ShapeID="_x0000_i1025" DrawAspect="Content" ObjectID="_1678172511" r:id="rId8"/>
        </w:object>
      </w:r>
      <w:r w:rsidRPr="00E935A6">
        <w:rPr>
          <w:rFonts w:ascii="宋体" w:hAnsi="宋体" w:cs="宋体" w:hint="eastAsia"/>
          <w:szCs w:val="21"/>
        </w:rPr>
        <w:t>连续</w:t>
      </w:r>
      <w:r w:rsidRPr="00E935A6">
        <w:rPr>
          <w:rFonts w:ascii="宋体" w:hAnsi="宋体" w:cs="宋体"/>
          <w:position w:val="-14"/>
          <w:szCs w:val="21"/>
        </w:rPr>
        <w:object w:dxaOrig="1260" w:dyaOrig="400">
          <v:shape id="_x0000_i1026" type="#_x0000_t75" style="width:63pt;height:20.25pt;mso-position-horizontal-relative:page;mso-position-vertical-relative:page" o:ole="">
            <v:imagedata r:id="rId9" o:title=""/>
          </v:shape>
          <o:OLEObject Type="Embed" ProgID="Equation.DSMT4" ShapeID="_x0000_i1026" DrawAspect="Content" ObjectID="_1678172512" r:id="rId10"/>
        </w:object>
      </w:r>
      <w:r w:rsidRPr="00E935A6">
        <w:rPr>
          <w:rFonts w:ascii="宋体" w:hAnsi="宋体" w:cs="宋体" w:hint="eastAsia"/>
          <w:szCs w:val="21"/>
        </w:rPr>
        <w:t>存在</w:t>
      </w:r>
      <w:r w:rsidRPr="00E935A6">
        <w:rPr>
          <w:rFonts w:ascii="宋体" w:hAnsi="宋体" w:cs="宋体"/>
          <w:position w:val="-76"/>
          <w:szCs w:val="21"/>
        </w:rPr>
        <w:object w:dxaOrig="2079" w:dyaOrig="1680">
          <v:shape id="_x0000_i1027" type="#_x0000_t75" style="width:104.25pt;height:84pt;mso-position-horizontal-relative:page;mso-position-vertical-relative:page" o:ole="">
            <v:imagedata r:id="rId11" o:title=""/>
          </v:shape>
          <o:OLEObject Type="Embed" ProgID="Equation.3" ShapeID="_x0000_i1027" DrawAspect="Content" ObjectID="_1678172513" r:id="rId12"/>
        </w:object>
      </w:r>
    </w:p>
    <w:p w:rsidR="00674739" w:rsidRDefault="00674739" w:rsidP="00674739">
      <w:pPr>
        <w:tabs>
          <w:tab w:val="center" w:pos="4805"/>
        </w:tabs>
        <w:ind w:left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例：</w:t>
      </w:r>
      <w:r>
        <w:rPr>
          <w:rFonts w:ascii="宋体" w:hAnsi="宋体" w:cs="宋体"/>
          <w:position w:val="-14"/>
          <w:szCs w:val="21"/>
        </w:rPr>
        <w:object w:dxaOrig="2140" w:dyaOrig="460">
          <v:shape id="_x0000_i1028" type="#_x0000_t75" style="width:107.25pt;height:23.25pt;mso-position-horizontal-relative:page;mso-position-vertical-relative:page" o:ole="">
            <v:imagedata r:id="rId13" o:title=""/>
          </v:shape>
          <o:OLEObject Type="Embed" ProgID="Equation.DSMT4" ShapeID="_x0000_i1028" DrawAspect="Content" ObjectID="_1678172514" r:id="rId14"/>
        </w:object>
      </w:r>
      <w:r>
        <w:rPr>
          <w:rFonts w:ascii="宋体" w:hAnsi="宋体" w:cs="宋体" w:hint="eastAsia"/>
          <w:szCs w:val="21"/>
        </w:rPr>
        <w:t>存在是</w:t>
      </w:r>
      <w:r>
        <w:rPr>
          <w:rFonts w:ascii="宋体" w:hAnsi="宋体" w:cs="宋体"/>
          <w:position w:val="-14"/>
          <w:szCs w:val="21"/>
        </w:rPr>
        <w:object w:dxaOrig="900" w:dyaOrig="400">
          <v:shape id="_x0000_i1029" type="#_x0000_t75" style="width:45pt;height:20.25pt;mso-position-horizontal-relative:page;mso-position-vertical-relative:page" o:ole="">
            <v:imagedata r:id="rId15" o:title=""/>
          </v:shape>
          <o:OLEObject Type="Embed" ProgID="Equation.DSMT4" ShapeID="_x0000_i1029" DrawAspect="Content" ObjectID="_1678172515" r:id="rId16"/>
        </w:object>
      </w:r>
      <w:r>
        <w:rPr>
          <w:rFonts w:ascii="宋体" w:hAnsi="宋体" w:cs="宋体" w:hint="eastAsia"/>
          <w:szCs w:val="21"/>
        </w:rPr>
        <w:t>连续的（    ）条件</w:t>
      </w:r>
    </w:p>
    <w:p w:rsidR="00674739" w:rsidRDefault="00674739" w:rsidP="00674739">
      <w:pPr>
        <w:tabs>
          <w:tab w:val="center" w:pos="4805"/>
        </w:tabs>
        <w:ind w:left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（A</w:t>
      </w:r>
      <w:r>
        <w:rPr>
          <w:rFonts w:ascii="宋体" w:hAnsi="宋体" w:cs="宋体"/>
          <w:szCs w:val="21"/>
        </w:rPr>
        <w:t>）</w:t>
      </w:r>
      <w:r>
        <w:rPr>
          <w:rFonts w:ascii="宋体" w:hAnsi="宋体" w:cs="宋体" w:hint="eastAsia"/>
          <w:szCs w:val="21"/>
        </w:rPr>
        <w:t>充分      （B</w:t>
      </w:r>
      <w:r>
        <w:rPr>
          <w:rFonts w:ascii="宋体" w:hAnsi="宋体" w:cs="宋体"/>
          <w:szCs w:val="21"/>
        </w:rPr>
        <w:t>）</w:t>
      </w:r>
      <w:r>
        <w:rPr>
          <w:rFonts w:ascii="宋体" w:hAnsi="宋体" w:cs="宋体" w:hint="eastAsia"/>
          <w:szCs w:val="21"/>
        </w:rPr>
        <w:t>必要      （C</w:t>
      </w:r>
      <w:r>
        <w:rPr>
          <w:rFonts w:ascii="宋体" w:hAnsi="宋体" w:cs="宋体"/>
          <w:szCs w:val="21"/>
        </w:rPr>
        <w:t>）</w:t>
      </w:r>
      <w:r>
        <w:rPr>
          <w:rFonts w:ascii="宋体" w:hAnsi="宋体" w:cs="宋体" w:hint="eastAsia"/>
          <w:szCs w:val="21"/>
        </w:rPr>
        <w:t>充分必要        （D</w:t>
      </w:r>
      <w:r>
        <w:rPr>
          <w:rFonts w:ascii="宋体" w:hAnsi="宋体" w:cs="宋体"/>
          <w:szCs w:val="21"/>
        </w:rPr>
        <w:t>）</w:t>
      </w:r>
      <w:r>
        <w:rPr>
          <w:rFonts w:ascii="宋体" w:hAnsi="宋体" w:cs="宋体" w:hint="eastAsia"/>
          <w:szCs w:val="21"/>
        </w:rPr>
        <w:t>无关</w:t>
      </w:r>
    </w:p>
    <w:p w:rsidR="00674739" w:rsidRDefault="001A628A" w:rsidP="00674739">
      <w:pPr>
        <w:tabs>
          <w:tab w:val="center" w:pos="4805"/>
        </w:tabs>
        <w:ind w:left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</w:t>
      </w:r>
    </w:p>
    <w:p w:rsidR="00674739" w:rsidRDefault="00674739" w:rsidP="00674739">
      <w:pPr>
        <w:numPr>
          <w:ilvl w:val="0"/>
          <w:numId w:val="16"/>
        </w:numPr>
        <w:tabs>
          <w:tab w:val="left" w:pos="630"/>
          <w:tab w:val="center" w:pos="4805"/>
        </w:tabs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多元复合与隐函数的微分法</w:t>
      </w:r>
    </w:p>
    <w:p w:rsidR="00674739" w:rsidRDefault="00674739" w:rsidP="00674739">
      <w:pPr>
        <w:numPr>
          <w:ilvl w:val="0"/>
          <w:numId w:val="17"/>
        </w:numPr>
        <w:tabs>
          <w:tab w:val="left" w:pos="570"/>
          <w:tab w:val="center" w:pos="4805"/>
        </w:tabs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  <w:lang w:val="en-US" w:eastAsia="zh-CN"/>
        </w:rPr>
        <w:pict>
          <v:group id="_x0000_s2050" style="position:absolute;left:0;text-align:left;margin-left:284.95pt;margin-top:2.95pt;width:78.65pt;height:45.2pt;z-index:251660288" coordsize="1573,904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1" type="#_x0000_t202" style="position:absolute;top:231;width:360;height:468" filled="f" stroked="f">
              <v:textbox>
                <w:txbxContent>
                  <w:p w:rsidR="00674739" w:rsidRDefault="00674739" w:rsidP="00674739">
                    <w:pPr>
                      <w:rPr>
                        <w:rFonts w:hint="eastAsia"/>
                      </w:rPr>
                    </w:pPr>
                    <w:proofErr w:type="gramStart"/>
                    <w:r>
                      <w:rPr>
                        <w:rFonts w:hint="eastAsia"/>
                      </w:rPr>
                      <w:t>z</w:t>
                    </w:r>
                    <w:proofErr w:type="gramEnd"/>
                  </w:p>
                </w:txbxContent>
              </v:textbox>
            </v:shape>
            <v:shape id="_x0000_s2052" type="#_x0000_t202" style="position:absolute;left:350;width:360;height:468" filled="f" stroked="f">
              <v:textbox>
                <w:txbxContent>
                  <w:p w:rsidR="00674739" w:rsidRDefault="00674739" w:rsidP="00674739">
                    <w:pPr>
                      <w:rPr>
                        <w:rFonts w:hint="eastAsia"/>
                      </w:rPr>
                    </w:pPr>
                    <w:proofErr w:type="gramStart"/>
                    <w:r>
                      <w:rPr>
                        <w:rFonts w:hint="eastAsia"/>
                      </w:rPr>
                      <w:t>u</w:t>
                    </w:r>
                    <w:proofErr w:type="gramEnd"/>
                  </w:p>
                </w:txbxContent>
              </v:textbox>
            </v:shape>
            <v:shape id="_x0000_s2053" type="#_x0000_t202" style="position:absolute;left:350;top:436;width:360;height:468" filled="f" stroked="f">
              <v:textbox>
                <w:txbxContent>
                  <w:p w:rsidR="00674739" w:rsidRDefault="00674739" w:rsidP="00674739">
                    <w:pPr>
                      <w:rPr>
                        <w:rFonts w:hint="eastAsia"/>
                      </w:rPr>
                    </w:pPr>
                    <w:proofErr w:type="gramStart"/>
                    <w:r>
                      <w:rPr>
                        <w:rFonts w:hint="eastAsia"/>
                      </w:rPr>
                      <w:t>v</w:t>
                    </w:r>
                    <w:proofErr w:type="gramEnd"/>
                  </w:p>
                </w:txbxContent>
              </v:textbox>
            </v:shape>
            <v:shape id="_x0000_s2054" type="#_x0000_t202" style="position:absolute;left:1213;width:360;height:468" filled="f" stroked="f">
              <v:textbox>
                <w:txbxContent>
                  <w:p w:rsidR="00674739" w:rsidRDefault="00674739" w:rsidP="00674739">
                    <w:pPr>
                      <w:rPr>
                        <w:rFonts w:hint="eastAsia"/>
                      </w:rPr>
                    </w:pPr>
                    <w:proofErr w:type="gramStart"/>
                    <w:r>
                      <w:rPr>
                        <w:rFonts w:hint="eastAsia"/>
                      </w:rPr>
                      <w:t>x</w:t>
                    </w:r>
                    <w:proofErr w:type="gramEnd"/>
                  </w:p>
                </w:txbxContent>
              </v:textbox>
            </v:shape>
            <v:shape id="_x0000_s2055" type="#_x0000_t202" style="position:absolute;left:1213;top:436;width:360;height:468" filled="f" stroked="f">
              <v:textbox>
                <w:txbxContent>
                  <w:p w:rsidR="00674739" w:rsidRDefault="00674739" w:rsidP="00674739">
                    <w:pPr>
                      <w:rPr>
                        <w:rFonts w:hint="eastAsia"/>
                      </w:rPr>
                    </w:pPr>
                    <w:proofErr w:type="gramStart"/>
                    <w:r>
                      <w:rPr>
                        <w:rFonts w:hint="eastAsia"/>
                      </w:rPr>
                      <w:t>y</w:t>
                    </w:r>
                    <w:proofErr w:type="gramEnd"/>
                  </w:p>
                </w:txbxContent>
              </v:textbox>
            </v:shape>
            <v:line id="_x0000_s2056" style="position:absolute;flip:x" from="305,280" to="493,456"/>
            <v:line id="_x0000_s2057" style="position:absolute" from="313,436" to="468,657"/>
            <v:line id="_x0000_s2058" style="position:absolute" from="739,256" to="1285,257"/>
            <v:line id="_x0000_s2059" style="position:absolute" from="784,694" to="1330,695"/>
            <v:line id="_x0000_s2060" style="position:absolute" from="706,256" to="1307,694"/>
            <v:line id="_x0000_s2061" style="position:absolute;flip:x" from="793,269" to="1282,694"/>
          </v:group>
        </w:pict>
      </w:r>
      <w:r>
        <w:rPr>
          <w:rFonts w:ascii="宋体" w:hAnsi="宋体" w:cs="宋体" w:hint="eastAsia"/>
          <w:szCs w:val="21"/>
        </w:rPr>
        <w:t>多元复合函数微分法——锁链公式</w:t>
      </w:r>
    </w:p>
    <w:p w:rsidR="00674739" w:rsidRDefault="00674739" w:rsidP="00674739">
      <w:pPr>
        <w:tabs>
          <w:tab w:val="center" w:pos="4805"/>
        </w:tabs>
        <w:ind w:left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模型Ⅰ  设</w:t>
      </w:r>
      <w:r>
        <w:rPr>
          <w:rFonts w:ascii="宋体" w:hAnsi="宋体" w:cs="宋体"/>
          <w:position w:val="-12"/>
          <w:szCs w:val="21"/>
        </w:rPr>
        <w:object w:dxaOrig="4080" w:dyaOrig="380">
          <v:shape id="_x0000_i1030" type="#_x0000_t75" style="width:204pt;height:18.75pt;mso-position-horizontal-relative:page;mso-position-vertical-relative:page" o:ole="">
            <v:imagedata r:id="rId17" o:title=""/>
          </v:shape>
          <o:OLEObject Type="Embed" ProgID="Equation.3" ShapeID="_x0000_i1030" DrawAspect="Content" ObjectID="_1678172516" r:id="rId18"/>
        </w:object>
      </w:r>
    </w:p>
    <w:p w:rsidR="00674739" w:rsidRDefault="00674739" w:rsidP="00674739">
      <w:pPr>
        <w:tabs>
          <w:tab w:val="center" w:pos="4805"/>
        </w:tabs>
        <w:ind w:left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则            </w:t>
      </w:r>
      <w:r>
        <w:rPr>
          <w:rFonts w:ascii="宋体" w:hAnsi="宋体" w:cs="宋体"/>
          <w:position w:val="-28"/>
          <w:szCs w:val="21"/>
        </w:rPr>
        <w:object w:dxaOrig="2640" w:dyaOrig="740">
          <v:shape id="_x0000_i1031" type="#_x0000_t75" style="width:132pt;height:36.75pt;mso-position-horizontal-relative:page;mso-position-vertical-relative:page" o:ole="">
            <v:imagedata r:id="rId19" o:title=""/>
          </v:shape>
          <o:OLEObject Type="Embed" ProgID="Equation.3" ShapeID="_x0000_i1031" DrawAspect="Content" ObjectID="_1678172517" r:id="rId20"/>
        </w:object>
      </w:r>
    </w:p>
    <w:p w:rsidR="00674739" w:rsidRDefault="00674739" w:rsidP="00674739">
      <w:pPr>
        <w:tabs>
          <w:tab w:val="center" w:pos="4805"/>
        </w:tabs>
        <w:ind w:leftChars="100" w:left="210" w:firstLineChars="700" w:firstLine="147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  <w:lang w:val="en-US" w:eastAsia="zh-CN"/>
        </w:rPr>
        <w:pict>
          <v:group id="_x0000_s2062" style="position:absolute;left:0;text-align:left;margin-left:273.6pt;margin-top:40.35pt;width:80.25pt;height:45.2pt;z-index:251661312" coordsize="1605,904">
            <v:shape id="_x0000_s2063" type="#_x0000_t202" style="position:absolute;top:231;width:360;height:468" filled="f" stroked="f">
              <v:textbox>
                <w:txbxContent>
                  <w:p w:rsidR="00674739" w:rsidRDefault="00674739" w:rsidP="00674739">
                    <w:pPr>
                      <w:rPr>
                        <w:rFonts w:hint="eastAsia"/>
                      </w:rPr>
                    </w:pPr>
                    <w:proofErr w:type="gramStart"/>
                    <w:r>
                      <w:rPr>
                        <w:rFonts w:hint="eastAsia"/>
                      </w:rPr>
                      <w:t>u</w:t>
                    </w:r>
                    <w:proofErr w:type="gramEnd"/>
                  </w:p>
                </w:txbxContent>
              </v:textbox>
            </v:shape>
            <v:shape id="_x0000_s2064" type="#_x0000_t202" style="position:absolute;left:350;width:360;height:468" filled="f" stroked="f">
              <v:textbox>
                <w:txbxContent>
                  <w:p w:rsidR="00674739" w:rsidRDefault="00674739" w:rsidP="00674739">
                    <w:pPr>
                      <w:rPr>
                        <w:rFonts w:hint="eastAsia"/>
                      </w:rPr>
                    </w:pPr>
                    <w:proofErr w:type="gramStart"/>
                    <w:r>
                      <w:rPr>
                        <w:rFonts w:hint="eastAsia"/>
                      </w:rPr>
                      <w:t>x</w:t>
                    </w:r>
                    <w:proofErr w:type="gramEnd"/>
                  </w:p>
                </w:txbxContent>
              </v:textbox>
            </v:shape>
            <v:shape id="_x0000_s2065" type="#_x0000_t202" style="position:absolute;left:350;top:436;width:360;height:468" filled="f" stroked="f">
              <v:textbox>
                <w:txbxContent>
                  <w:p w:rsidR="00674739" w:rsidRDefault="00674739" w:rsidP="00674739">
                    <w:pPr>
                      <w:rPr>
                        <w:rFonts w:hint="eastAsia"/>
                      </w:rPr>
                    </w:pPr>
                    <w:proofErr w:type="gramStart"/>
                    <w:r>
                      <w:rPr>
                        <w:rFonts w:hint="eastAsia"/>
                      </w:rPr>
                      <w:t>z</w:t>
                    </w:r>
                    <w:proofErr w:type="gramEnd"/>
                  </w:p>
                </w:txbxContent>
              </v:textbox>
            </v:shape>
            <v:shape id="_x0000_s2066" type="#_x0000_t202" style="position:absolute;left:1213;width:360;height:468" filled="f" stroked="f">
              <v:textbox>
                <w:txbxContent>
                  <w:p w:rsidR="00674739" w:rsidRDefault="00674739" w:rsidP="00674739">
                    <w:pPr>
                      <w:rPr>
                        <w:rFonts w:hint="eastAsia"/>
                      </w:rPr>
                    </w:pPr>
                    <w:proofErr w:type="gramStart"/>
                    <w:r>
                      <w:rPr>
                        <w:rFonts w:hint="eastAsia"/>
                      </w:rPr>
                      <w:t>x</w:t>
                    </w:r>
                    <w:proofErr w:type="gramEnd"/>
                  </w:p>
                </w:txbxContent>
              </v:textbox>
            </v:shape>
            <v:shape id="_x0000_s2067" type="#_x0000_t202" style="position:absolute;left:1245;top:332;width:360;height:468" filled="f" stroked="f">
              <v:textbox>
                <w:txbxContent>
                  <w:p w:rsidR="00674739" w:rsidRDefault="00674739" w:rsidP="00674739">
                    <w:pPr>
                      <w:rPr>
                        <w:rFonts w:hint="eastAsia"/>
                      </w:rPr>
                    </w:pPr>
                    <w:proofErr w:type="gramStart"/>
                    <w:r>
                      <w:rPr>
                        <w:rFonts w:hint="eastAsia"/>
                      </w:rPr>
                      <w:t>y</w:t>
                    </w:r>
                    <w:proofErr w:type="gramEnd"/>
                  </w:p>
                </w:txbxContent>
              </v:textbox>
            </v:shape>
            <v:line id="_x0000_s2068" style="position:absolute;flip:x" from="305,280" to="493,456"/>
            <v:line id="_x0000_s2069" style="position:absolute" from="313,436" to="468,657"/>
            <v:line id="_x0000_s2070" style="position:absolute" from="739,256" to="1285,257"/>
            <v:line id="_x0000_s2071" style="position:absolute;flip:y" from="784,602" to="1372,694"/>
            <v:line id="_x0000_s2072" style="position:absolute" from="720,468" to="1357,585"/>
            <v:line id="_x0000_s2073" style="position:absolute;flip:x" from="793,269" to="1282,694"/>
            <v:shape id="_x0000_s2074" type="#_x0000_t202" style="position:absolute;left:390;top:210;width:360;height:468" filled="f" stroked="f">
              <v:textbox>
                <w:txbxContent>
                  <w:p w:rsidR="00674739" w:rsidRDefault="00674739" w:rsidP="00674739">
                    <w:pPr>
                      <w:rPr>
                        <w:rFonts w:hint="eastAsia"/>
                      </w:rPr>
                    </w:pPr>
                    <w:proofErr w:type="gramStart"/>
                    <w:r>
                      <w:rPr>
                        <w:rFonts w:hint="eastAsia"/>
                      </w:rPr>
                      <w:t>y</w:t>
                    </w:r>
                    <w:proofErr w:type="gramEnd"/>
                  </w:p>
                </w:txbxContent>
              </v:textbox>
            </v:shape>
            <v:line id="_x0000_s2075" style="position:absolute" from="325,417" to="505,417"/>
          </v:group>
        </w:pict>
      </w:r>
      <w:r>
        <w:rPr>
          <w:rFonts w:ascii="宋体" w:hAnsi="宋体" w:cs="宋体"/>
          <w:position w:val="-34"/>
          <w:szCs w:val="21"/>
        </w:rPr>
        <w:object w:dxaOrig="2659" w:dyaOrig="800">
          <v:shape id="_x0000_i1032" type="#_x0000_t75" style="width:132.75pt;height:39.75pt;mso-position-horizontal-relative:page;mso-position-vertical-relative:page" o:ole="">
            <v:imagedata r:id="rId21" o:title=""/>
          </v:shape>
          <o:OLEObject Type="Embed" ProgID="Equation.3" ShapeID="_x0000_i1032" DrawAspect="Content" ObjectID="_1678172518" r:id="rId22"/>
        </w:object>
      </w:r>
    </w:p>
    <w:p w:rsidR="00674739" w:rsidRDefault="00674739" w:rsidP="00674739">
      <w:pPr>
        <w:tabs>
          <w:tab w:val="center" w:pos="4805"/>
        </w:tabs>
        <w:ind w:left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模型Ⅱ  设   </w:t>
      </w:r>
      <w:r>
        <w:rPr>
          <w:rFonts w:ascii="宋体" w:hAnsi="宋体" w:cs="宋体"/>
          <w:position w:val="-12"/>
          <w:szCs w:val="21"/>
        </w:rPr>
        <w:object w:dxaOrig="3000" w:dyaOrig="400">
          <v:shape id="_x0000_i1033" type="#_x0000_t75" style="width:150pt;height:20.25pt;mso-position-horizontal-relative:page;mso-position-vertical-relative:page" o:ole="">
            <v:imagedata r:id="rId23" o:title=""/>
          </v:shape>
          <o:OLEObject Type="Embed" ProgID="Equation.3" ShapeID="_x0000_i1033" DrawAspect="Content" ObjectID="_1678172519" r:id="rId24"/>
        </w:object>
      </w:r>
      <w:r>
        <w:rPr>
          <w:rFonts w:ascii="宋体" w:hAnsi="宋体" w:cs="宋体" w:hint="eastAsia"/>
          <w:szCs w:val="21"/>
        </w:rPr>
        <w:t xml:space="preserve">       </w:t>
      </w:r>
    </w:p>
    <w:p w:rsidR="00674739" w:rsidRDefault="00674739" w:rsidP="00674739">
      <w:pPr>
        <w:tabs>
          <w:tab w:val="center" w:pos="4805"/>
        </w:tabs>
        <w:ind w:left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则            </w:t>
      </w:r>
      <w:r>
        <w:rPr>
          <w:rFonts w:ascii="宋体" w:hAnsi="宋体" w:cs="宋体"/>
          <w:position w:val="-12"/>
          <w:szCs w:val="21"/>
        </w:rPr>
        <w:object w:dxaOrig="200" w:dyaOrig="399">
          <v:shape id="_x0000_i1034" type="#_x0000_t75" style="width:9.75pt;height:20.25pt;mso-position-horizontal-relative:page;mso-position-vertical-relative:page" o:ole="">
            <v:imagedata r:id="rId25" o:title=""/>
          </v:shape>
          <o:OLEObject Type="Embed" ProgID="Equation.3" ShapeID="_x0000_i1034" DrawAspect="Content" ObjectID="_1678172520" r:id="rId26"/>
        </w:object>
      </w:r>
      <w:r>
        <w:rPr>
          <w:rFonts w:ascii="宋体" w:hAnsi="宋体" w:cs="宋体"/>
          <w:position w:val="-28"/>
          <w:szCs w:val="21"/>
        </w:rPr>
        <w:object w:dxaOrig="2040" w:dyaOrig="740">
          <v:shape id="_x0000_i1035" type="#_x0000_t75" style="width:102pt;height:36.75pt;mso-position-horizontal-relative:page;mso-position-vertical-relative:page" o:ole="">
            <v:imagedata r:id="rId27" o:title=""/>
          </v:shape>
          <o:OLEObject Type="Embed" ProgID="Equation.3" ShapeID="_x0000_i1035" DrawAspect="Content" ObjectID="_1678172521" r:id="rId28"/>
        </w:object>
      </w:r>
    </w:p>
    <w:p w:rsidR="00674739" w:rsidRDefault="00674739" w:rsidP="00674739">
      <w:pPr>
        <w:tabs>
          <w:tab w:val="center" w:pos="4805"/>
        </w:tabs>
        <w:ind w:leftChars="100" w:left="210" w:firstLineChars="700" w:firstLine="1470"/>
        <w:rPr>
          <w:rFonts w:ascii="宋体" w:hAnsi="宋体" w:cs="宋体" w:hint="eastAsia"/>
          <w:szCs w:val="21"/>
        </w:rPr>
      </w:pPr>
      <w:r>
        <w:rPr>
          <w:rFonts w:ascii="宋体" w:hAnsi="宋体" w:cs="宋体"/>
          <w:position w:val="-34"/>
          <w:szCs w:val="21"/>
        </w:rPr>
        <w:object w:dxaOrig="2040" w:dyaOrig="800">
          <v:shape id="_x0000_i1036" type="#_x0000_t75" style="width:102pt;height:39.75pt;mso-position-horizontal-relative:page;mso-position-vertical-relative:page" o:ole="">
            <v:imagedata r:id="rId29" o:title=""/>
          </v:shape>
          <o:OLEObject Type="Embed" ProgID="Equation.3" ShapeID="_x0000_i1036" DrawAspect="Content" ObjectID="_1678172522" r:id="rId30"/>
        </w:object>
      </w:r>
    </w:p>
    <w:p w:rsidR="00674739" w:rsidRDefault="00674739" w:rsidP="00674739">
      <w:pPr>
        <w:tabs>
          <w:tab w:val="center" w:pos="4805"/>
        </w:tabs>
        <w:ind w:left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  <w:lang w:val="en-US" w:eastAsia="zh-CN"/>
        </w:rPr>
        <w:pict>
          <v:group id="_x0000_s2076" style="position:absolute;left:0;text-align:left;margin-left:309.6pt;margin-top:9.15pt;width:78.65pt;height:45.2pt;z-index:251662336" coordsize="1573,904">
            <v:shape id="_x0000_s2077" type="#_x0000_t202" style="position:absolute;top:231;width:360;height:468" filled="f" stroked="f">
              <v:textbox>
                <w:txbxContent>
                  <w:p w:rsidR="00674739" w:rsidRDefault="00674739" w:rsidP="00674739">
                    <w:pPr>
                      <w:rPr>
                        <w:rFonts w:hint="eastAsia"/>
                      </w:rPr>
                    </w:pPr>
                    <w:proofErr w:type="gramStart"/>
                    <w:r>
                      <w:rPr>
                        <w:rFonts w:hint="eastAsia"/>
                      </w:rPr>
                      <w:t>u</w:t>
                    </w:r>
                    <w:proofErr w:type="gramEnd"/>
                  </w:p>
                </w:txbxContent>
              </v:textbox>
            </v:shape>
            <v:shape id="_x0000_s2078" type="#_x0000_t202" style="position:absolute;left:350;width:360;height:468" filled="f" stroked="f">
              <v:textbox>
                <w:txbxContent>
                  <w:p w:rsidR="00674739" w:rsidRDefault="00674739" w:rsidP="00674739">
                    <w:pPr>
                      <w:rPr>
                        <w:rFonts w:hint="eastAsia"/>
                      </w:rPr>
                    </w:pPr>
                    <w:proofErr w:type="gramStart"/>
                    <w:r>
                      <w:rPr>
                        <w:rFonts w:hint="eastAsia"/>
                      </w:rPr>
                      <w:t>x</w:t>
                    </w:r>
                    <w:proofErr w:type="gramEnd"/>
                  </w:p>
                </w:txbxContent>
              </v:textbox>
            </v:shape>
            <v:shape id="_x0000_s2079" type="#_x0000_t202" style="position:absolute;left:350;top:436;width:360;height:468" filled="f" stroked="f">
              <v:textbox>
                <w:txbxContent>
                  <w:p w:rsidR="00674739" w:rsidRDefault="00674739" w:rsidP="00674739">
                    <w:pPr>
                      <w:rPr>
                        <w:rFonts w:hint="eastAsia"/>
                      </w:rPr>
                    </w:pPr>
                    <w:proofErr w:type="gramStart"/>
                    <w:r>
                      <w:rPr>
                        <w:rFonts w:hint="eastAsia"/>
                      </w:rPr>
                      <w:t>z</w:t>
                    </w:r>
                    <w:proofErr w:type="gramEnd"/>
                  </w:p>
                </w:txbxContent>
              </v:textbox>
            </v:shape>
            <v:shape id="_x0000_s2080" type="#_x0000_t202" style="position:absolute;left:1213;width:360;height:468" filled="f" stroked="f">
              <v:textbox>
                <w:txbxContent>
                  <w:p w:rsidR="00674739" w:rsidRDefault="00674739" w:rsidP="00674739">
                    <w:pPr>
                      <w:rPr>
                        <w:rFonts w:hint="eastAsia"/>
                      </w:rPr>
                    </w:pPr>
                    <w:proofErr w:type="gramStart"/>
                    <w:r>
                      <w:rPr>
                        <w:rFonts w:hint="eastAsia"/>
                      </w:rPr>
                      <w:t>x</w:t>
                    </w:r>
                    <w:proofErr w:type="gramEnd"/>
                  </w:p>
                </w:txbxContent>
              </v:textbox>
            </v:shape>
            <v:line id="_x0000_s2081" style="position:absolute;flip:x" from="305,280" to="493,456"/>
            <v:line id="_x0000_s2082" style="position:absolute" from="313,436" to="468,657"/>
            <v:line id="_x0000_s2083" style="position:absolute" from="739,256" to="1285,257"/>
            <v:line id="_x0000_s2084" style="position:absolute;flip:y" from="623,339" to="1372,681"/>
            <v:line id="_x0000_s2085" style="position:absolute;flip:x" from="674,280" to="1312,493"/>
            <v:shape id="_x0000_s2086" type="#_x0000_t202" style="position:absolute;left:390;top:210;width:360;height:468" filled="f" stroked="f">
              <v:textbox>
                <w:txbxContent>
                  <w:p w:rsidR="00674739" w:rsidRDefault="00674739" w:rsidP="00674739">
                    <w:pPr>
                      <w:rPr>
                        <w:rFonts w:hint="eastAsia"/>
                      </w:rPr>
                    </w:pPr>
                    <w:proofErr w:type="gramStart"/>
                    <w:r>
                      <w:rPr>
                        <w:rFonts w:hint="eastAsia"/>
                      </w:rPr>
                      <w:t>y</w:t>
                    </w:r>
                    <w:proofErr w:type="gramEnd"/>
                  </w:p>
                </w:txbxContent>
              </v:textbox>
            </v:shape>
            <v:line id="_x0000_s2087" style="position:absolute" from="325,417" to="505,417"/>
          </v:group>
        </w:pict>
      </w:r>
      <w:r>
        <w:rPr>
          <w:rFonts w:ascii="宋体" w:hAnsi="宋体" w:cs="宋体" w:hint="eastAsia"/>
          <w:szCs w:val="21"/>
        </w:rPr>
        <w:t>模型Ⅲ  设</w:t>
      </w:r>
      <w:r w:rsidRPr="00E935A6">
        <w:rPr>
          <w:rFonts w:ascii="宋体" w:hAnsi="宋体" w:cs="宋体"/>
          <w:position w:val="-12"/>
          <w:szCs w:val="21"/>
        </w:rPr>
        <w:object w:dxaOrig="3940" w:dyaOrig="380">
          <v:shape id="_x0000_i1037" type="#_x0000_t75" style="width:197.25pt;height:18.75pt;mso-position-horizontal-relative:page;mso-position-vertical-relative:page" o:ole="">
            <v:imagedata r:id="rId31" o:title=""/>
          </v:shape>
          <o:OLEObject Type="Embed" ProgID="Equation.3" ShapeID="_x0000_i1037" DrawAspect="Content" ObjectID="_1678172523" r:id="rId32"/>
        </w:object>
      </w:r>
    </w:p>
    <w:p w:rsidR="00674739" w:rsidRDefault="00674739" w:rsidP="00674739">
      <w:pPr>
        <w:tabs>
          <w:tab w:val="center" w:pos="4805"/>
        </w:tabs>
        <w:ind w:left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则            </w:t>
      </w:r>
      <w:r>
        <w:rPr>
          <w:rFonts w:ascii="宋体" w:hAnsi="宋体" w:cs="宋体"/>
          <w:position w:val="-28"/>
          <w:szCs w:val="21"/>
        </w:rPr>
        <w:object w:dxaOrig="3100" w:dyaOrig="740">
          <v:shape id="_x0000_i1038" type="#_x0000_t75" style="width:155.25pt;height:36.75pt;mso-position-horizontal-relative:page;mso-position-vertical-relative:page" o:ole="">
            <v:imagedata r:id="rId33" o:title=""/>
          </v:shape>
          <o:OLEObject Type="Embed" ProgID="Equation.3" ShapeID="_x0000_i1038" DrawAspect="Content" ObjectID="_1678172524" r:id="rId34"/>
        </w:object>
      </w:r>
    </w:p>
    <w:p w:rsidR="00674739" w:rsidRDefault="00674739" w:rsidP="00674739">
      <w:pPr>
        <w:tabs>
          <w:tab w:val="center" w:pos="4805"/>
        </w:tabs>
        <w:ind w:left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其它各种模型，可类似地讨论。</w:t>
      </w:r>
    </w:p>
    <w:p w:rsidR="00674739" w:rsidRDefault="00E935A6" w:rsidP="00674739">
      <w:pPr>
        <w:tabs>
          <w:tab w:val="center" w:pos="4805"/>
        </w:tabs>
        <w:ind w:left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</w:t>
      </w:r>
    </w:p>
    <w:p w:rsidR="00674739" w:rsidRDefault="00674739" w:rsidP="00674739">
      <w:pPr>
        <w:numPr>
          <w:ilvl w:val="0"/>
          <w:numId w:val="17"/>
        </w:numPr>
        <w:tabs>
          <w:tab w:val="left" w:pos="570"/>
          <w:tab w:val="center" w:pos="4805"/>
        </w:tabs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隐函数微分法</w:t>
      </w:r>
    </w:p>
    <w:p w:rsidR="00674739" w:rsidRDefault="00674739" w:rsidP="00674739">
      <w:pPr>
        <w:tabs>
          <w:tab w:val="center" w:pos="4805"/>
        </w:tabs>
        <w:ind w:left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lastRenderedPageBreak/>
        <w:t xml:space="preserve">设  </w:t>
      </w:r>
      <w:r>
        <w:rPr>
          <w:rFonts w:ascii="宋体" w:hAnsi="宋体" w:cs="宋体"/>
          <w:position w:val="-12"/>
          <w:szCs w:val="21"/>
        </w:rPr>
        <w:object w:dxaOrig="1660" w:dyaOrig="380">
          <v:shape id="_x0000_i1039" type="#_x0000_t75" style="width:83.25pt;height:18.75pt;mso-position-horizontal-relative:page;mso-position-vertical-relative:page" o:ole="">
            <v:imagedata r:id="rId35" o:title=""/>
          </v:shape>
          <o:OLEObject Type="Embed" ProgID="Equation.3" ShapeID="_x0000_i1039" DrawAspect="Content" ObjectID="_1678172525" r:id="rId36"/>
        </w:object>
      </w:r>
      <w:r>
        <w:rPr>
          <w:rFonts w:ascii="宋体" w:hAnsi="宋体" w:cs="宋体" w:hint="eastAsia"/>
          <w:szCs w:val="21"/>
        </w:rPr>
        <w:t xml:space="preserve">  确定</w:t>
      </w:r>
      <w:r>
        <w:rPr>
          <w:rFonts w:ascii="宋体" w:hAnsi="宋体" w:cs="宋体"/>
          <w:position w:val="-12"/>
          <w:szCs w:val="21"/>
        </w:rPr>
        <w:object w:dxaOrig="1320" w:dyaOrig="380">
          <v:shape id="_x0000_i1040" type="#_x0000_t75" style="width:66pt;height:18.75pt;mso-position-horizontal-relative:page;mso-position-vertical-relative:page" o:ole="">
            <v:imagedata r:id="rId37" o:title=""/>
          </v:shape>
          <o:OLEObject Type="Embed" ProgID="Equation.3" ShapeID="_x0000_i1040" DrawAspect="Content" ObjectID="_1678172526" r:id="rId38"/>
        </w:object>
      </w:r>
    </w:p>
    <w:p w:rsidR="00674739" w:rsidRDefault="00674739" w:rsidP="00674739">
      <w:pPr>
        <w:tabs>
          <w:tab w:val="center" w:pos="4805"/>
        </w:tabs>
        <w:ind w:left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若</w:t>
      </w:r>
      <w:r>
        <w:rPr>
          <w:rFonts w:ascii="宋体" w:hAnsi="宋体" w:cs="宋体"/>
          <w:position w:val="-16"/>
          <w:szCs w:val="21"/>
        </w:rPr>
        <w:object w:dxaOrig="1320" w:dyaOrig="580">
          <v:shape id="_x0000_i1041" type="#_x0000_t75" style="width:66pt;height:29.25pt;mso-position-horizontal-relative:page;mso-position-vertical-relative:page" o:ole="">
            <v:imagedata r:id="rId39" o:title=""/>
          </v:shape>
          <o:OLEObject Type="Embed" ProgID="Equation.3" ShapeID="_x0000_i1041" DrawAspect="Content" ObjectID="_1678172527" r:id="rId40"/>
        </w:object>
      </w:r>
      <w:r>
        <w:rPr>
          <w:rFonts w:ascii="宋体" w:hAnsi="宋体" w:cs="宋体" w:hint="eastAsia"/>
          <w:szCs w:val="21"/>
        </w:rPr>
        <w:t>连续，且</w:t>
      </w:r>
      <w:r>
        <w:rPr>
          <w:rFonts w:ascii="宋体" w:hAnsi="宋体" w:cs="宋体"/>
          <w:position w:val="-12"/>
          <w:szCs w:val="21"/>
        </w:rPr>
        <w:object w:dxaOrig="880" w:dyaOrig="540">
          <v:shape id="_x0000_i1042" type="#_x0000_t75" style="width:44.25pt;height:27pt;mso-position-horizontal-relative:page;mso-position-vertical-relative:page" o:ole="">
            <v:imagedata r:id="rId41" o:title=""/>
          </v:shape>
          <o:OLEObject Type="Embed" ProgID="Equation.3" ShapeID="_x0000_i1042" DrawAspect="Content" ObjectID="_1678172528" r:id="rId42"/>
        </w:object>
      </w:r>
      <w:r>
        <w:rPr>
          <w:rFonts w:ascii="宋体" w:hAnsi="宋体" w:cs="宋体" w:hint="eastAsia"/>
          <w:szCs w:val="21"/>
        </w:rPr>
        <w:t>，</w:t>
      </w:r>
    </w:p>
    <w:p w:rsidR="00674739" w:rsidRDefault="00674739" w:rsidP="00674739">
      <w:pPr>
        <w:tabs>
          <w:tab w:val="center" w:pos="4805"/>
        </w:tabs>
        <w:ind w:left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则      </w:t>
      </w:r>
      <w:r>
        <w:rPr>
          <w:rFonts w:ascii="宋体" w:hAnsi="宋体" w:cs="宋体"/>
          <w:position w:val="-46"/>
          <w:szCs w:val="21"/>
        </w:rPr>
        <w:object w:dxaOrig="1300" w:dyaOrig="1060">
          <v:shape id="_x0000_i1043" type="#_x0000_t75" style="width:65.25pt;height:53.25pt;mso-position-horizontal-relative:page;mso-position-vertical-relative:page" o:ole="">
            <v:imagedata r:id="rId43" o:title=""/>
          </v:shape>
          <o:OLEObject Type="Embed" ProgID="Equation.3" ShapeID="_x0000_i1043" DrawAspect="Content" ObjectID="_1678172529" r:id="rId44"/>
        </w:object>
      </w:r>
      <w:r>
        <w:rPr>
          <w:rFonts w:ascii="宋体" w:hAnsi="宋体" w:cs="宋体" w:hint="eastAsia"/>
          <w:szCs w:val="21"/>
        </w:rPr>
        <w:t xml:space="preserve">     </w:t>
      </w:r>
      <w:r>
        <w:rPr>
          <w:rFonts w:ascii="宋体" w:hAnsi="宋体" w:cs="宋体"/>
          <w:position w:val="-46"/>
          <w:szCs w:val="21"/>
        </w:rPr>
        <w:object w:dxaOrig="1320" w:dyaOrig="1100">
          <v:shape id="_x0000_i1044" type="#_x0000_t75" style="width:66pt;height:54.75pt;mso-position-horizontal-relative:page;mso-position-vertical-relative:page" o:ole="">
            <v:imagedata r:id="rId45" o:title=""/>
          </v:shape>
          <o:OLEObject Type="Embed" ProgID="Equation.3" ShapeID="_x0000_i1044" DrawAspect="Content" ObjectID="_1678172530" r:id="rId46"/>
        </w:object>
      </w:r>
    </w:p>
    <w:p w:rsidR="00674739" w:rsidRDefault="00E935A6" w:rsidP="00674739">
      <w:pPr>
        <w:tabs>
          <w:tab w:val="center" w:pos="4805"/>
        </w:tabs>
        <w:ind w:left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</w:t>
      </w:r>
    </w:p>
    <w:p w:rsidR="00674739" w:rsidRDefault="00674739" w:rsidP="00674739">
      <w:pPr>
        <w:tabs>
          <w:tab w:val="center" w:pos="4805"/>
        </w:tabs>
        <w:ind w:left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例1 设</w:t>
      </w:r>
      <w:r>
        <w:rPr>
          <w:rFonts w:ascii="宋体" w:hAnsi="宋体" w:cs="宋体"/>
          <w:position w:val="-12"/>
          <w:szCs w:val="21"/>
        </w:rPr>
        <w:object w:dxaOrig="1660" w:dyaOrig="380">
          <v:shape id="_x0000_i1045" type="#_x0000_t75" style="width:83.25pt;height:18.75pt;mso-position-horizontal-relative:page;mso-position-vertical-relative:page" o:ole="">
            <v:imagedata r:id="rId47" o:title=""/>
          </v:shape>
          <o:OLEObject Type="Embed" ProgID="Equation.3" ShapeID="_x0000_i1045" DrawAspect="Content" ObjectID="_1678172531" r:id="rId48"/>
        </w:object>
      </w:r>
      <w:r>
        <w:rPr>
          <w:rFonts w:ascii="宋体" w:hAnsi="宋体" w:cs="宋体" w:hint="eastAsia"/>
          <w:szCs w:val="21"/>
        </w:rPr>
        <w:t>有连续的一阶偏导数，又函数</w:t>
      </w:r>
      <w:r>
        <w:rPr>
          <w:rFonts w:ascii="宋体" w:hAnsi="宋体" w:cs="宋体"/>
          <w:position w:val="-12"/>
          <w:szCs w:val="21"/>
        </w:rPr>
        <w:object w:dxaOrig="1100" w:dyaOrig="380">
          <v:shape id="_x0000_i1046" type="#_x0000_t75" style="width:54.75pt;height:18.75pt;mso-position-horizontal-relative:page;mso-position-vertical-relative:page" o:ole="">
            <v:imagedata r:id="rId49" o:title=""/>
          </v:shape>
          <o:OLEObject Type="Embed" ProgID="Equation.3" ShapeID="_x0000_i1046" DrawAspect="Content" ObjectID="_1678172532" r:id="rId50"/>
        </w:object>
      </w:r>
      <w:r>
        <w:rPr>
          <w:rFonts w:ascii="宋体" w:hAnsi="宋体" w:cs="宋体" w:hint="eastAsia"/>
          <w:szCs w:val="21"/>
        </w:rPr>
        <w:t>及</w:t>
      </w:r>
      <w:r>
        <w:rPr>
          <w:rFonts w:ascii="宋体" w:hAnsi="宋体" w:cs="宋体"/>
          <w:position w:val="-12"/>
          <w:szCs w:val="21"/>
        </w:rPr>
        <w:object w:dxaOrig="1040" w:dyaOrig="380">
          <v:shape id="_x0000_i1047" type="#_x0000_t75" style="width:51.75pt;height:18.75pt;mso-position-horizontal-relative:page;mso-position-vertical-relative:page" o:ole="">
            <v:imagedata r:id="rId51" o:title=""/>
          </v:shape>
          <o:OLEObject Type="Embed" ProgID="Equation.3" ShapeID="_x0000_i1047" DrawAspect="Content" ObjectID="_1678172533" r:id="rId52"/>
        </w:object>
      </w:r>
      <w:r>
        <w:rPr>
          <w:rFonts w:ascii="宋体" w:hAnsi="宋体" w:cs="宋体" w:hint="eastAsia"/>
          <w:szCs w:val="21"/>
        </w:rPr>
        <w:t>分别由下列两式确定</w:t>
      </w:r>
      <w:r>
        <w:rPr>
          <w:rFonts w:ascii="宋体" w:hAnsi="宋体" w:cs="宋体"/>
          <w:position w:val="-12"/>
          <w:szCs w:val="21"/>
        </w:rPr>
        <w:object w:dxaOrig="1419" w:dyaOrig="420">
          <v:shape id="_x0000_i1048" type="#_x0000_t75" style="width:71.25pt;height:21pt;mso-position-horizontal-relative:page;mso-position-vertical-relative:page" o:ole="">
            <v:imagedata r:id="rId53" o:title=""/>
          </v:shape>
          <o:OLEObject Type="Embed" ProgID="Equation.3" ShapeID="_x0000_i1048" DrawAspect="Content" ObjectID="_1678172534" r:id="rId54"/>
        </w:object>
      </w:r>
      <w:r>
        <w:rPr>
          <w:rFonts w:ascii="宋体" w:hAnsi="宋体" w:cs="宋体" w:hint="eastAsia"/>
          <w:szCs w:val="21"/>
        </w:rPr>
        <w:t>和，</w:t>
      </w:r>
      <w:r>
        <w:rPr>
          <w:rFonts w:ascii="宋体" w:hAnsi="宋体" w:cs="宋体"/>
          <w:position w:val="-28"/>
          <w:szCs w:val="21"/>
        </w:rPr>
        <w:object w:dxaOrig="1920" w:dyaOrig="740">
          <v:shape id="_x0000_i1049" type="#_x0000_t75" style="width:96pt;height:36.75pt;mso-position-horizontal-relative:page;mso-position-vertical-relative:page" o:ole="">
            <v:imagedata r:id="rId55" o:title=""/>
          </v:shape>
          <o:OLEObject Type="Embed" ProgID="Equation.3" ShapeID="_x0000_i1049" DrawAspect="Content" ObjectID="_1678172535" r:id="rId56"/>
        </w:object>
      </w:r>
      <w:r>
        <w:rPr>
          <w:rFonts w:ascii="宋体" w:hAnsi="宋体" w:cs="宋体" w:hint="eastAsia"/>
          <w:szCs w:val="21"/>
        </w:rPr>
        <w:t>求</w:t>
      </w:r>
      <w:r>
        <w:rPr>
          <w:rFonts w:ascii="宋体" w:hAnsi="宋体" w:cs="宋体"/>
          <w:position w:val="-28"/>
          <w:szCs w:val="21"/>
        </w:rPr>
        <w:object w:dxaOrig="420" w:dyaOrig="739">
          <v:shape id="_x0000_i1050" type="#_x0000_t75" style="width:21pt;height:36.75pt;mso-position-horizontal-relative:page;mso-position-vertical-relative:page" o:ole="">
            <v:imagedata r:id="rId57" o:title=""/>
          </v:shape>
          <o:OLEObject Type="Embed" ProgID="Equation.3" ShapeID="_x0000_i1050" DrawAspect="Content" ObjectID="_1678172536" r:id="rId58"/>
        </w:object>
      </w:r>
      <w:r>
        <w:rPr>
          <w:rFonts w:ascii="宋体" w:hAnsi="宋体" w:cs="宋体" w:hint="eastAsia"/>
          <w:szCs w:val="21"/>
        </w:rPr>
        <w:t>。</w:t>
      </w:r>
    </w:p>
    <w:p w:rsidR="00674739" w:rsidRDefault="001A628A" w:rsidP="00674739">
      <w:pPr>
        <w:tabs>
          <w:tab w:val="center" w:pos="4805"/>
        </w:tabs>
        <w:ind w:left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</w:t>
      </w:r>
    </w:p>
    <w:p w:rsidR="00674739" w:rsidRDefault="00674739" w:rsidP="00674739">
      <w:pPr>
        <w:tabs>
          <w:tab w:val="center" w:pos="4805"/>
        </w:tabs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例2 设</w:t>
      </w:r>
      <w:r>
        <w:rPr>
          <w:rFonts w:ascii="宋体" w:hAnsi="宋体" w:cs="宋体"/>
          <w:position w:val="-12"/>
          <w:szCs w:val="21"/>
        </w:rPr>
        <w:object w:dxaOrig="1660" w:dyaOrig="380">
          <v:shape id="_x0000_i1051" type="#_x0000_t75" style="width:83.25pt;height:18.75pt;mso-position-horizontal-relative:page;mso-position-vertical-relative:page" o:ole="">
            <v:imagedata r:id="rId47" o:title=""/>
          </v:shape>
          <o:OLEObject Type="Embed" ProgID="Equation.3" ShapeID="_x0000_i1051" DrawAspect="Content" ObjectID="_1678172537" r:id="rId59"/>
        </w:object>
      </w:r>
      <w:r>
        <w:rPr>
          <w:rFonts w:ascii="宋体" w:hAnsi="宋体" w:cs="宋体" w:hint="eastAsia"/>
          <w:szCs w:val="21"/>
        </w:rPr>
        <w:t>有连续偏导数，</w:t>
      </w:r>
      <w:r>
        <w:rPr>
          <w:rFonts w:ascii="宋体" w:hAnsi="宋体" w:cs="宋体"/>
          <w:szCs w:val="21"/>
        </w:rPr>
        <w:t xml:space="preserve"> </w:t>
      </w:r>
      <w:r>
        <w:rPr>
          <w:rFonts w:ascii="宋体" w:hAnsi="宋体" w:cs="宋体"/>
          <w:position w:val="-12"/>
          <w:szCs w:val="21"/>
        </w:rPr>
        <w:object w:dxaOrig="1320" w:dyaOrig="380">
          <v:shape id="_x0000_i1052" type="#_x0000_t75" style="width:66pt;height:18.75pt;mso-position-horizontal-relative:page;mso-position-vertical-relative:page" o:ole="">
            <v:imagedata r:id="rId60" o:title=""/>
          </v:shape>
          <o:OLEObject Type="Embed" ProgID="Equation.3" ShapeID="_x0000_i1052" DrawAspect="Content" ObjectID="_1678172538" r:id="rId61"/>
        </w:object>
      </w:r>
      <w:r>
        <w:rPr>
          <w:rFonts w:ascii="宋体" w:hAnsi="宋体" w:cs="宋体" w:hint="eastAsia"/>
          <w:szCs w:val="21"/>
        </w:rPr>
        <w:t>由方程</w:t>
      </w:r>
      <w:r>
        <w:rPr>
          <w:rFonts w:ascii="宋体" w:hAnsi="宋体" w:cs="宋体"/>
          <w:position w:val="-12"/>
          <w:szCs w:val="21"/>
        </w:rPr>
        <w:object w:dxaOrig="1858" w:dyaOrig="420">
          <v:shape id="_x0000_i1053" type="#_x0000_t75" style="width:93pt;height:21pt;mso-position-horizontal-relative:page;mso-position-vertical-relative:page" o:ole="">
            <v:imagedata r:id="rId62" o:title=""/>
          </v:shape>
          <o:OLEObject Type="Embed" ProgID="Equation.3" ShapeID="_x0000_i1053" DrawAspect="Content" ObjectID="_1678172539" r:id="rId63"/>
        </w:object>
      </w:r>
      <w:r>
        <w:rPr>
          <w:rFonts w:ascii="宋体" w:hAnsi="宋体" w:cs="宋体" w:hint="eastAsia"/>
          <w:szCs w:val="21"/>
        </w:rPr>
        <w:t>所确定，求</w:t>
      </w:r>
      <w:r>
        <w:rPr>
          <w:rFonts w:ascii="宋体" w:hAnsi="宋体" w:cs="宋体"/>
          <w:position w:val="-6"/>
          <w:szCs w:val="21"/>
        </w:rPr>
        <w:object w:dxaOrig="380" w:dyaOrig="320">
          <v:shape id="_x0000_i1054" type="#_x0000_t75" style="width:18.75pt;height:15.75pt;mso-position-horizontal-relative:page;mso-position-vertical-relative:page" o:ole="">
            <v:imagedata r:id="rId64" o:title=""/>
          </v:shape>
          <o:OLEObject Type="Embed" ProgID="Equation.3" ShapeID="_x0000_i1054" DrawAspect="Content" ObjectID="_1678172540" r:id="rId65"/>
        </w:object>
      </w:r>
      <w:r>
        <w:rPr>
          <w:rFonts w:ascii="宋体" w:hAnsi="宋体" w:cs="宋体" w:hint="eastAsia"/>
          <w:szCs w:val="21"/>
        </w:rPr>
        <w:t>。</w:t>
      </w:r>
    </w:p>
    <w:p w:rsidR="00674739" w:rsidRDefault="001A628A" w:rsidP="00674739">
      <w:pPr>
        <w:tabs>
          <w:tab w:val="center" w:pos="4805"/>
        </w:tabs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</w:t>
      </w:r>
    </w:p>
    <w:p w:rsidR="00674739" w:rsidRDefault="00674739" w:rsidP="00674739">
      <w:pPr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 xml:space="preserve">3 </w:t>
      </w:r>
      <w:r>
        <w:rPr>
          <w:rFonts w:hint="eastAsia"/>
        </w:rPr>
        <w:t>设</w:t>
      </w:r>
      <w:r>
        <w:rPr>
          <w:position w:val="-12"/>
        </w:rPr>
        <w:object w:dxaOrig="859" w:dyaOrig="400">
          <v:shape id="_x0000_i1055" type="#_x0000_t75" style="width:42.75pt;height:20.25pt;mso-position-horizontal-relative:page;mso-position-vertical-relative:page" o:ole="">
            <v:imagedata r:id="rId66" o:title=""/>
          </v:shape>
          <o:OLEObject Type="Embed" ProgID="Equation.3" ShapeID="_x0000_i1055" DrawAspect="Content" ObjectID="_1678172541" r:id="rId67"/>
        </w:object>
      </w:r>
      <w:r>
        <w:rPr>
          <w:rFonts w:hint="eastAsia"/>
        </w:rPr>
        <w:t>具有二</w:t>
      </w:r>
      <w:proofErr w:type="gramStart"/>
      <w:r>
        <w:rPr>
          <w:rFonts w:hint="eastAsia"/>
        </w:rPr>
        <w:t>阶连续</w:t>
      </w:r>
      <w:proofErr w:type="gramEnd"/>
      <w:r>
        <w:rPr>
          <w:rFonts w:hint="eastAsia"/>
        </w:rPr>
        <w:t>偏导数，且满足</w:t>
      </w:r>
      <w:r>
        <w:rPr>
          <w:position w:val="-28"/>
        </w:rPr>
        <w:object w:dxaOrig="1780" w:dyaOrig="760">
          <v:shape id="_x0000_i1056" type="#_x0000_t75" style="width:89.25pt;height:38.25pt;mso-position-horizontal-relative:page;mso-position-vertical-relative:page" o:ole="">
            <v:imagedata r:id="rId68" o:title=""/>
          </v:shape>
          <o:OLEObject Type="Embed" ProgID="Equation.3" ShapeID="_x0000_i1056" DrawAspect="Content" ObjectID="_1678172542" r:id="rId69"/>
        </w:object>
      </w:r>
      <w:r>
        <w:rPr>
          <w:rFonts w:hint="eastAsia"/>
        </w:rPr>
        <w:t>，又</w:t>
      </w:r>
    </w:p>
    <w:p w:rsidR="00674739" w:rsidRDefault="00674739" w:rsidP="00674739">
      <w:pPr>
        <w:rPr>
          <w:rFonts w:hint="eastAsia"/>
        </w:rPr>
      </w:pPr>
      <w:r>
        <w:rPr>
          <w:position w:val="-34"/>
        </w:rPr>
        <w:object w:dxaOrig="3379" w:dyaOrig="820">
          <v:shape id="_x0000_i1057" type="#_x0000_t75" style="width:168.75pt;height:41.25pt;mso-position-horizontal-relative:page;mso-position-vertical-relative:page" o:ole="">
            <v:imagedata r:id="rId70" o:title=""/>
          </v:shape>
          <o:OLEObject Type="Embed" ProgID="Equation.3" ShapeID="_x0000_i1057" DrawAspect="Content" ObjectID="_1678172543" r:id="rId71"/>
        </w:object>
      </w:r>
      <w:r>
        <w:rPr>
          <w:rFonts w:hint="eastAsia"/>
        </w:rPr>
        <w:t>，求</w:t>
      </w:r>
      <w:r>
        <w:rPr>
          <w:position w:val="-34"/>
        </w:rPr>
        <w:object w:dxaOrig="1320" w:dyaOrig="820">
          <v:shape id="_x0000_i1058" type="#_x0000_t75" style="width:66pt;height:41.25pt;mso-position-horizontal-relative:page;mso-position-vertical-relative:page" o:ole="">
            <v:imagedata r:id="rId72" o:title=""/>
          </v:shape>
          <o:OLEObject Type="Embed" ProgID="Equation.3" ShapeID="_x0000_i1058" DrawAspect="Content" ObjectID="_1678172544" r:id="rId73"/>
        </w:object>
      </w:r>
      <w:r>
        <w:rPr>
          <w:rFonts w:hint="eastAsia"/>
        </w:rPr>
        <w:t>。</w:t>
      </w:r>
    </w:p>
    <w:p w:rsidR="00674739" w:rsidRDefault="001A628A" w:rsidP="00674739">
      <w:pPr>
        <w:rPr>
          <w:rFonts w:hint="eastAsia"/>
        </w:rPr>
      </w:pPr>
      <w:r>
        <w:rPr>
          <w:rFonts w:hint="eastAsia"/>
        </w:rPr>
        <w:t xml:space="preserve"> </w:t>
      </w:r>
    </w:p>
    <w:p w:rsidR="00674739" w:rsidRDefault="00674739" w:rsidP="00674739">
      <w:pPr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设</w:t>
      </w:r>
      <w:r>
        <w:rPr>
          <w:position w:val="-38"/>
        </w:rPr>
        <w:object w:dxaOrig="2000" w:dyaOrig="900">
          <v:shape id="_x0000_i1059" type="#_x0000_t75" style="width:99.75pt;height:45pt;mso-position-horizontal-relative:page;mso-position-vertical-relative:page" o:ole="">
            <v:imagedata r:id="rId74" o:title=""/>
          </v:shape>
          <o:OLEObject Type="Embed" ProgID="Equation.3" ShapeID="_x0000_i1059" DrawAspect="Content" ObjectID="_1678172545" r:id="rId75"/>
        </w:object>
      </w:r>
      <w:r>
        <w:rPr>
          <w:rFonts w:hint="eastAsia"/>
        </w:rPr>
        <w:t>，求</w:t>
      </w:r>
      <w:r>
        <w:rPr>
          <w:position w:val="-28"/>
        </w:rPr>
        <w:object w:dxaOrig="1380" w:dyaOrig="740">
          <v:shape id="_x0000_i1060" type="#_x0000_t75" style="width:69pt;height:36.75pt;mso-position-horizontal-relative:page;mso-position-vertical-relative:page" o:ole="">
            <v:imagedata r:id="rId76" o:title=""/>
          </v:shape>
          <o:OLEObject Type="Embed" ProgID="Equation.3" ShapeID="_x0000_i1060" DrawAspect="Content" ObjectID="_1678172546" r:id="rId77"/>
        </w:object>
      </w:r>
      <w:r>
        <w:rPr>
          <w:rFonts w:hint="eastAsia"/>
        </w:rPr>
        <w:t>。</w:t>
      </w:r>
    </w:p>
    <w:p w:rsidR="00674739" w:rsidRDefault="001A628A" w:rsidP="00674739">
      <w:pPr>
        <w:ind w:firstLineChars="300" w:firstLine="630"/>
        <w:rPr>
          <w:rFonts w:hint="eastAsia"/>
        </w:rPr>
      </w:pPr>
      <w:r>
        <w:rPr>
          <w:rFonts w:hint="eastAsia"/>
        </w:rPr>
        <w:t xml:space="preserve"> </w:t>
      </w:r>
    </w:p>
    <w:p w:rsidR="00674739" w:rsidRDefault="00674739" w:rsidP="00674739">
      <w:pPr>
        <w:pStyle w:val="3"/>
        <w:jc w:val="center"/>
        <w:rPr>
          <w:rFonts w:hint="eastAsia"/>
        </w:rPr>
      </w:pPr>
      <w:r>
        <w:rPr>
          <w:rFonts w:hint="eastAsia"/>
        </w:rPr>
        <w:t>§</w:t>
      </w:r>
      <w:r>
        <w:rPr>
          <w:rFonts w:hint="eastAsia"/>
        </w:rPr>
        <w:t xml:space="preserve">4.2  </w:t>
      </w:r>
      <w:r>
        <w:rPr>
          <w:rFonts w:hint="eastAsia"/>
        </w:rPr>
        <w:t>多元函数的极值</w:t>
      </w:r>
    </w:p>
    <w:p w:rsidR="00674739" w:rsidRDefault="00674739" w:rsidP="00674739">
      <w:pPr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>二元函数的普通极值</w:t>
      </w:r>
    </w:p>
    <w:p w:rsidR="00674739" w:rsidRDefault="00674739" w:rsidP="00674739">
      <w:pPr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 xml:space="preserve">1  </w:t>
      </w:r>
      <w:r>
        <w:rPr>
          <w:rFonts w:hint="eastAsia"/>
        </w:rPr>
        <w:t>求函数</w:t>
      </w:r>
      <w:r>
        <w:rPr>
          <w:position w:val="-12"/>
        </w:rPr>
        <w:object w:dxaOrig="3217" w:dyaOrig="420">
          <v:shape id="_x0000_i1061" type="#_x0000_t75" style="width:161.25pt;height:21pt;mso-position-horizontal-relative:page;mso-position-vertical-relative:page" o:ole="">
            <v:imagedata r:id="rId78" o:title=""/>
          </v:shape>
          <o:OLEObject Type="Embed" ProgID="Equation.3" ShapeID="_x0000_i1061" DrawAspect="Content" ObjectID="_1678172547" r:id="rId79"/>
        </w:object>
      </w:r>
      <w:r>
        <w:rPr>
          <w:rFonts w:hint="eastAsia"/>
        </w:rPr>
        <w:t>的极值。</w:t>
      </w:r>
    </w:p>
    <w:p w:rsidR="00674739" w:rsidRDefault="001A628A" w:rsidP="00674739">
      <w:pPr>
        <w:rPr>
          <w:rFonts w:hint="eastAsia"/>
        </w:rPr>
      </w:pPr>
      <w:r>
        <w:rPr>
          <w:rFonts w:hint="eastAsia"/>
        </w:rPr>
        <w:t xml:space="preserve"> </w:t>
      </w:r>
    </w:p>
    <w:p w:rsidR="00674739" w:rsidRDefault="00674739" w:rsidP="00674739">
      <w:pPr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 xml:space="preserve">2  </w:t>
      </w:r>
      <w:r>
        <w:rPr>
          <w:rFonts w:hint="eastAsia"/>
        </w:rPr>
        <w:t>设</w:t>
      </w:r>
      <w:r>
        <w:rPr>
          <w:position w:val="-12"/>
        </w:rPr>
        <w:object w:dxaOrig="1320" w:dyaOrig="380">
          <v:shape id="_x0000_i1062" type="#_x0000_t75" style="width:66pt;height:18.75pt;mso-position-horizontal-relative:page;mso-position-vertical-relative:page" o:ole="">
            <v:imagedata r:id="rId80" o:title=""/>
          </v:shape>
          <o:OLEObject Type="Embed" ProgID="Equation.3" ShapeID="_x0000_i1062" DrawAspect="Content" ObjectID="_1678172548" r:id="rId81"/>
        </w:object>
      </w:r>
      <w:r>
        <w:rPr>
          <w:rFonts w:hint="eastAsia"/>
        </w:rPr>
        <w:t>是由</w:t>
      </w:r>
      <w:r>
        <w:rPr>
          <w:position w:val="-12"/>
        </w:rPr>
        <w:object w:dxaOrig="4196" w:dyaOrig="420">
          <v:shape id="_x0000_i1063" type="#_x0000_t75" style="width:210pt;height:21pt;mso-position-horizontal-relative:page;mso-position-vertical-relative:page" o:ole="">
            <v:imagedata r:id="rId82" o:title=""/>
          </v:shape>
          <o:OLEObject Type="Embed" ProgID="Equation.3" ShapeID="_x0000_i1063" DrawAspect="Content" ObjectID="_1678172549" r:id="rId83"/>
        </w:object>
      </w:r>
      <w:r>
        <w:rPr>
          <w:rFonts w:hint="eastAsia"/>
        </w:rPr>
        <w:t>确定的函数，求</w:t>
      </w:r>
      <w:r>
        <w:rPr>
          <w:position w:val="-12"/>
        </w:rPr>
        <w:object w:dxaOrig="1320" w:dyaOrig="380">
          <v:shape id="_x0000_i1064" type="#_x0000_t75" style="width:66pt;height:18.75pt;mso-position-horizontal-relative:page;mso-position-vertical-relative:page" o:ole="">
            <v:imagedata r:id="rId84" o:title=""/>
          </v:shape>
          <o:OLEObject Type="Embed" ProgID="Equation.3" ShapeID="_x0000_i1064" DrawAspect="Content" ObjectID="_1678172550" r:id="rId85"/>
        </w:object>
      </w:r>
      <w:r>
        <w:rPr>
          <w:rFonts w:hint="eastAsia"/>
        </w:rPr>
        <w:t>的极值点和极值。</w:t>
      </w:r>
    </w:p>
    <w:p w:rsidR="00674739" w:rsidRDefault="001A628A" w:rsidP="00674739">
      <w:pPr>
        <w:rPr>
          <w:rFonts w:hint="eastAsia"/>
        </w:rPr>
      </w:pPr>
      <w:r>
        <w:rPr>
          <w:rFonts w:hint="eastAsia"/>
        </w:rPr>
        <w:t xml:space="preserve"> </w:t>
      </w:r>
    </w:p>
    <w:p w:rsidR="00674739" w:rsidRDefault="00674739" w:rsidP="00674739">
      <w:pPr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>条件极值问题</w:t>
      </w:r>
    </w:p>
    <w:p w:rsidR="00674739" w:rsidRDefault="00674739" w:rsidP="00674739">
      <w:pPr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lastRenderedPageBreak/>
        <w:t>在椭球面</w:t>
      </w:r>
      <w:r>
        <w:rPr>
          <w:position w:val="-28"/>
        </w:rPr>
        <w:object w:dxaOrig="2000" w:dyaOrig="760">
          <v:shape id="_x0000_i1065" type="#_x0000_t75" style="width:99.75pt;height:38.25pt;mso-position-horizontal-relative:page;mso-position-vertical-relative:page" o:ole="">
            <v:imagedata r:id="rId86" o:title=""/>
          </v:shape>
          <o:OLEObject Type="Embed" ProgID="Equation.3" ShapeID="_x0000_i1065" DrawAspect="Content" ObjectID="_1678172551" r:id="rId87"/>
        </w:object>
      </w:r>
      <w:r>
        <w:rPr>
          <w:rFonts w:hint="eastAsia"/>
        </w:rPr>
        <w:t>第一象限上</w:t>
      </w:r>
      <w:r>
        <w:rPr>
          <w:rFonts w:hint="eastAsia"/>
        </w:rPr>
        <w:t>P</w:t>
      </w:r>
      <w:r>
        <w:rPr>
          <w:rFonts w:hint="eastAsia"/>
        </w:rPr>
        <w:t>点处作切平面，使与这三个坐标平面所围四面体的体积最小，求</w:t>
      </w:r>
      <w:r>
        <w:rPr>
          <w:rFonts w:hint="eastAsia"/>
        </w:rPr>
        <w:t>P</w:t>
      </w:r>
      <w:r>
        <w:rPr>
          <w:rFonts w:hint="eastAsia"/>
        </w:rPr>
        <w:t>点坐标。</w:t>
      </w:r>
    </w:p>
    <w:p w:rsidR="00674739" w:rsidRDefault="001A628A" w:rsidP="00674739">
      <w:pPr>
        <w:rPr>
          <w:rFonts w:ascii="宋体" w:hAnsi="宋体" w:cs="宋体" w:hint="eastAsia"/>
        </w:rPr>
      </w:pPr>
      <w:r>
        <w:rPr>
          <w:rFonts w:hint="eastAsia"/>
        </w:rPr>
        <w:t xml:space="preserve"> </w:t>
      </w:r>
    </w:p>
    <w:p w:rsidR="00674739" w:rsidRDefault="00674739" w:rsidP="00674739">
      <w:pPr>
        <w:numPr>
          <w:ilvl w:val="0"/>
          <w:numId w:val="20"/>
        </w:num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求坐标原点到曲线</w:t>
      </w:r>
      <w:r>
        <w:rPr>
          <w:rFonts w:ascii="宋体" w:hAnsi="宋体" w:cs="宋体"/>
          <w:position w:val="-32"/>
        </w:rPr>
        <w:object w:dxaOrig="1860" w:dyaOrig="760">
          <v:shape id="_x0000_i1066" type="#_x0000_t75" style="width:93pt;height:38.25pt;mso-position-horizontal-relative:page;mso-position-vertical-relative:page" o:ole="">
            <v:imagedata r:id="rId88" o:title=""/>
          </v:shape>
          <o:OLEObject Type="Embed" ProgID="Equation.DSMT4" ShapeID="_x0000_i1066" DrawAspect="Content" ObjectID="_1678172552" r:id="rId89"/>
        </w:object>
      </w:r>
      <w:r>
        <w:rPr>
          <w:rFonts w:ascii="宋体" w:hAnsi="宋体" w:cs="宋体" w:hint="eastAsia"/>
        </w:rPr>
        <w:t>的最短距离。</w:t>
      </w:r>
    </w:p>
    <w:p w:rsidR="00674739" w:rsidRDefault="001A628A" w:rsidP="00674739">
      <w:pPr>
        <w:spacing w:before="24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 xml:space="preserve"> </w:t>
      </w:r>
    </w:p>
    <w:p w:rsidR="00674739" w:rsidRDefault="00674739" w:rsidP="00674739">
      <w:pPr>
        <w:numPr>
          <w:ilvl w:val="0"/>
          <w:numId w:val="20"/>
        </w:numPr>
        <w:spacing w:before="24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已知函数</w:t>
      </w:r>
      <w:r>
        <w:rPr>
          <w:rFonts w:ascii="宋体" w:hAnsi="宋体" w:cs="宋体"/>
          <w:position w:val="-14"/>
        </w:rPr>
        <w:object w:dxaOrig="1100" w:dyaOrig="400">
          <v:shape id="_x0000_i1067" type="#_x0000_t75" style="width:54.75pt;height:20.25pt;mso-position-horizontal-relative:page;mso-position-vertical-relative:page" o:ole="">
            <v:imagedata r:id="rId90" o:title=""/>
          </v:shape>
          <o:OLEObject Type="Embed" ProgID="Equation.DSMT4" ShapeID="_x0000_i1067" DrawAspect="Content" ObjectID="_1678172553" r:id="rId91"/>
        </w:object>
      </w:r>
      <w:r>
        <w:rPr>
          <w:rFonts w:ascii="宋体" w:hAnsi="宋体" w:cs="宋体" w:hint="eastAsia"/>
        </w:rPr>
        <w:t>的全微分</w:t>
      </w:r>
      <w:r>
        <w:rPr>
          <w:rFonts w:ascii="宋体" w:hAnsi="宋体" w:cs="宋体"/>
          <w:position w:val="-10"/>
        </w:rPr>
        <w:object w:dxaOrig="1700" w:dyaOrig="320">
          <v:shape id="_x0000_i1068" type="#_x0000_t75" style="width:84.75pt;height:15.75pt;mso-position-horizontal-relative:page;mso-position-vertical-relative:page" o:ole="">
            <v:imagedata r:id="rId92" o:title=""/>
          </v:shape>
          <o:OLEObject Type="Embed" ProgID="Equation.DSMT4" ShapeID="_x0000_i1068" DrawAspect="Content" ObjectID="_1678172554" r:id="rId93"/>
        </w:object>
      </w:r>
      <w:r>
        <w:rPr>
          <w:rFonts w:ascii="宋体" w:hAnsi="宋体" w:cs="宋体" w:hint="eastAsia"/>
        </w:rPr>
        <w:t>，并且</w:t>
      </w:r>
      <w:r>
        <w:rPr>
          <w:rFonts w:ascii="宋体" w:hAnsi="宋体" w:cs="宋体"/>
          <w:position w:val="-14"/>
        </w:rPr>
        <w:object w:dxaOrig="1020" w:dyaOrig="400">
          <v:shape id="_x0000_i1069" type="#_x0000_t75" style="width:51pt;height:20.25pt;mso-position-horizontal-relative:page;mso-position-vertical-relative:page" o:ole="">
            <v:imagedata r:id="rId94" o:title=""/>
          </v:shape>
          <o:OLEObject Type="Embed" ProgID="Equation.DSMT4" ShapeID="_x0000_i1069" DrawAspect="Content" ObjectID="_1678172555" r:id="rId95"/>
        </w:object>
      </w:r>
      <w:r>
        <w:rPr>
          <w:rFonts w:ascii="宋体" w:hAnsi="宋体" w:cs="宋体" w:hint="eastAsia"/>
        </w:rPr>
        <w:t>，求</w:t>
      </w:r>
      <w:r>
        <w:rPr>
          <w:rFonts w:ascii="宋体" w:hAnsi="宋体" w:cs="宋体"/>
          <w:position w:val="-14"/>
        </w:rPr>
        <w:object w:dxaOrig="900" w:dyaOrig="400">
          <v:shape id="_x0000_i1070" type="#_x0000_t75" style="width:45pt;height:20.25pt;mso-position-horizontal-relative:page;mso-position-vertical-relative:page" o:ole="">
            <v:imagedata r:id="rId96" o:title=""/>
          </v:shape>
          <o:OLEObject Type="Embed" ProgID="Equation.DSMT4" ShapeID="_x0000_i1070" DrawAspect="Content" ObjectID="_1678172556" r:id="rId97"/>
        </w:object>
      </w:r>
      <w:r>
        <w:rPr>
          <w:rFonts w:ascii="宋体" w:hAnsi="宋体" w:cs="宋体" w:hint="eastAsia"/>
        </w:rPr>
        <w:t>在椭圆域</w:t>
      </w:r>
      <w:r>
        <w:rPr>
          <w:rFonts w:ascii="宋体" w:hAnsi="宋体" w:cs="宋体"/>
          <w:position w:val="-32"/>
        </w:rPr>
        <w:object w:dxaOrig="2400" w:dyaOrig="760">
          <v:shape id="_x0000_i1071" type="#_x0000_t75" style="width:120pt;height:38.25pt;mso-position-horizontal-relative:page;mso-position-vertical-relative:page" o:ole="">
            <v:imagedata r:id="rId98" o:title=""/>
          </v:shape>
          <o:OLEObject Type="Embed" ProgID="Equation.DSMT4" ShapeID="_x0000_i1071" DrawAspect="Content" ObjectID="_1678172557" r:id="rId99"/>
        </w:object>
      </w:r>
      <w:r>
        <w:rPr>
          <w:rFonts w:ascii="宋体" w:hAnsi="宋体" w:cs="宋体" w:hint="eastAsia"/>
        </w:rPr>
        <w:t>上的最大值和最小值。</w:t>
      </w:r>
    </w:p>
    <w:p w:rsidR="00674739" w:rsidRDefault="001A628A" w:rsidP="00674739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 xml:space="preserve"> </w:t>
      </w:r>
    </w:p>
    <w:p w:rsidR="001E0FE1" w:rsidRPr="00674739" w:rsidRDefault="001E0FE1"/>
    <w:sectPr w:rsidR="001E0FE1" w:rsidRPr="00674739" w:rsidSect="001E0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7D18" w:rsidRDefault="008D7D18" w:rsidP="00674739">
      <w:r>
        <w:separator/>
      </w:r>
    </w:p>
  </w:endnote>
  <w:endnote w:type="continuationSeparator" w:id="0">
    <w:p w:rsidR="008D7D18" w:rsidRDefault="008D7D18" w:rsidP="006747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7D18" w:rsidRDefault="008D7D18" w:rsidP="00674739">
      <w:r>
        <w:separator/>
      </w:r>
    </w:p>
  </w:footnote>
  <w:footnote w:type="continuationSeparator" w:id="0">
    <w:p w:rsidR="008D7D18" w:rsidRDefault="008D7D18" w:rsidP="006747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00000000"/>
    <w:lvl w:ilvl="0">
      <w:start w:val="1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>
      <w:start w:val="1"/>
      <w:numFmt w:val="decimal"/>
      <w:lvlText w:val="例%2"/>
      <w:lvlJc w:val="left"/>
      <w:pPr>
        <w:tabs>
          <w:tab w:val="num" w:pos="1425"/>
        </w:tabs>
        <w:ind w:left="1425" w:hanging="585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01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1365"/>
        </w:tabs>
        <w:ind w:left="1365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785"/>
        </w:tabs>
        <w:ind w:left="1785" w:hanging="420"/>
      </w:pPr>
    </w:lvl>
    <w:lvl w:ilvl="2">
      <w:start w:val="1"/>
      <w:numFmt w:val="lowerRoman"/>
      <w:lvlText w:val="%3."/>
      <w:lvlJc w:val="right"/>
      <w:pPr>
        <w:tabs>
          <w:tab w:val="num" w:pos="2205"/>
        </w:tabs>
        <w:ind w:left="2205" w:hanging="420"/>
      </w:pPr>
    </w:lvl>
    <w:lvl w:ilvl="3">
      <w:start w:val="1"/>
      <w:numFmt w:val="decimal"/>
      <w:lvlText w:val="%4."/>
      <w:lvlJc w:val="left"/>
      <w:pPr>
        <w:tabs>
          <w:tab w:val="num" w:pos="2625"/>
        </w:tabs>
        <w:ind w:left="2625" w:hanging="420"/>
      </w:pPr>
    </w:lvl>
    <w:lvl w:ilvl="4">
      <w:start w:val="1"/>
      <w:numFmt w:val="lowerLetter"/>
      <w:lvlText w:val="%5)"/>
      <w:lvlJc w:val="left"/>
      <w:pPr>
        <w:tabs>
          <w:tab w:val="num" w:pos="3045"/>
        </w:tabs>
        <w:ind w:left="3045" w:hanging="420"/>
      </w:pPr>
    </w:lvl>
    <w:lvl w:ilvl="5">
      <w:start w:val="1"/>
      <w:numFmt w:val="lowerRoman"/>
      <w:lvlText w:val="%6."/>
      <w:lvlJc w:val="right"/>
      <w:pPr>
        <w:tabs>
          <w:tab w:val="num" w:pos="3465"/>
        </w:tabs>
        <w:ind w:left="3465" w:hanging="420"/>
      </w:pPr>
    </w:lvl>
    <w:lvl w:ilvl="6">
      <w:start w:val="1"/>
      <w:numFmt w:val="decimal"/>
      <w:lvlText w:val="%7."/>
      <w:lvlJc w:val="left"/>
      <w:pPr>
        <w:tabs>
          <w:tab w:val="num" w:pos="3885"/>
        </w:tabs>
        <w:ind w:left="3885" w:hanging="420"/>
      </w:pPr>
    </w:lvl>
    <w:lvl w:ilvl="7">
      <w:start w:val="1"/>
      <w:numFmt w:val="lowerLetter"/>
      <w:lvlText w:val="%8)"/>
      <w:lvlJc w:val="left"/>
      <w:pPr>
        <w:tabs>
          <w:tab w:val="num" w:pos="4305"/>
        </w:tabs>
        <w:ind w:left="4305" w:hanging="420"/>
      </w:pPr>
    </w:lvl>
    <w:lvl w:ilvl="8">
      <w:start w:val="1"/>
      <w:numFmt w:val="lowerRoman"/>
      <w:lvlText w:val="%9."/>
      <w:lvlJc w:val="right"/>
      <w:pPr>
        <w:tabs>
          <w:tab w:val="num" w:pos="4725"/>
        </w:tabs>
        <w:ind w:left="4725" w:hanging="420"/>
      </w:pPr>
    </w:lvl>
  </w:abstractNum>
  <w:abstractNum w:abstractNumId="2">
    <w:nsid w:val="00000002"/>
    <w:multiLevelType w:val="multilevel"/>
    <w:tmpl w:val="00000002"/>
    <w:lvl w:ilvl="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0000005"/>
    <w:multiLevelType w:val="multilevel"/>
    <w:tmpl w:val="00000005"/>
    <w:lvl w:ilvl="0">
      <w:start w:val="3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00000007"/>
    <w:multiLevelType w:val="multilevel"/>
    <w:tmpl w:val="00000007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5"/>
      <w:numFmt w:val="japaneseCounting"/>
      <w:lvlText w:val="第%2章"/>
      <w:lvlJc w:val="left"/>
      <w:pPr>
        <w:tabs>
          <w:tab w:val="num" w:pos="1260"/>
        </w:tabs>
        <w:ind w:left="1260" w:hanging="84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000000A"/>
    <w:multiLevelType w:val="multilevel"/>
    <w:tmpl w:val="0000000A"/>
    <w:lvl w:ilvl="0">
      <w:start w:val="1"/>
      <w:numFmt w:val="decimal"/>
      <w:lvlText w:val="例%1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0000000B"/>
    <w:multiLevelType w:val="multilevel"/>
    <w:tmpl w:val="0000000B"/>
    <w:lvl w:ilvl="0">
      <w:start w:val="1"/>
      <w:numFmt w:val="decimal"/>
      <w:lvlText w:val="例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0000000C"/>
    <w:multiLevelType w:val="multilevel"/>
    <w:tmpl w:val="0000000C"/>
    <w:lvl w:ilvl="0">
      <w:start w:val="4"/>
      <w:numFmt w:val="decimal"/>
      <w:lvlText w:val="例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0000000F"/>
    <w:multiLevelType w:val="multilevel"/>
    <w:tmpl w:val="0000000F"/>
    <w:lvl w:ilvl="0">
      <w:start w:val="1"/>
      <w:numFmt w:val="decimal"/>
      <w:lvlText w:val="例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00000010"/>
    <w:multiLevelType w:val="multilevel"/>
    <w:tmpl w:val="00000010"/>
    <w:lvl w:ilvl="0">
      <w:start w:val="1"/>
      <w:numFmt w:val="decimal"/>
      <w:lvlText w:val="(%1)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>
    <w:nsid w:val="00000013"/>
    <w:multiLevelType w:val="multilevel"/>
    <w:tmpl w:val="0000001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00000014"/>
    <w:multiLevelType w:val="multilevel"/>
    <w:tmpl w:val="00000014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00000015"/>
    <w:multiLevelType w:val="multilevel"/>
    <w:tmpl w:val="00000015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>
    <w:nsid w:val="00000016"/>
    <w:multiLevelType w:val="multilevel"/>
    <w:tmpl w:val="00000016"/>
    <w:lvl w:ilvl="0">
      <w:start w:val="2"/>
      <w:numFmt w:val="decimal"/>
      <w:lvlText w:val="例%1.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>
    <w:nsid w:val="00000017"/>
    <w:multiLevelType w:val="multilevel"/>
    <w:tmpl w:val="00000017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japaneseCounting"/>
      <w:lvlText w:val="第%2章"/>
      <w:lvlJc w:val="left"/>
      <w:pPr>
        <w:tabs>
          <w:tab w:val="num" w:pos="1470"/>
        </w:tabs>
        <w:ind w:left="1470" w:hanging="105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00000018"/>
    <w:multiLevelType w:val="multilevel"/>
    <w:tmpl w:val="00000018"/>
    <w:lvl w:ilvl="0">
      <w:start w:val="2"/>
      <w:numFmt w:val="decimal"/>
      <w:lvlText w:val="例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0000001A"/>
    <w:multiLevelType w:val="multilevel"/>
    <w:tmpl w:val="0000001A"/>
    <w:lvl w:ilvl="0">
      <w:start w:val="1"/>
      <w:numFmt w:val="decimal"/>
      <w:lvlText w:val="例%1"/>
      <w:lvlJc w:val="left"/>
      <w:pPr>
        <w:tabs>
          <w:tab w:val="num" w:pos="761"/>
        </w:tabs>
        <w:ind w:left="761" w:hanging="58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16"/>
        </w:tabs>
        <w:ind w:left="1016" w:hanging="420"/>
      </w:pPr>
    </w:lvl>
    <w:lvl w:ilvl="2">
      <w:start w:val="1"/>
      <w:numFmt w:val="lowerRoman"/>
      <w:lvlText w:val="%3."/>
      <w:lvlJc w:val="right"/>
      <w:pPr>
        <w:tabs>
          <w:tab w:val="num" w:pos="1436"/>
        </w:tabs>
        <w:ind w:left="1436" w:hanging="420"/>
      </w:pPr>
    </w:lvl>
    <w:lvl w:ilvl="3">
      <w:start w:val="1"/>
      <w:numFmt w:val="decimal"/>
      <w:lvlText w:val="%4."/>
      <w:lvlJc w:val="left"/>
      <w:pPr>
        <w:tabs>
          <w:tab w:val="num" w:pos="1856"/>
        </w:tabs>
        <w:ind w:left="1856" w:hanging="420"/>
      </w:pPr>
    </w:lvl>
    <w:lvl w:ilvl="4">
      <w:start w:val="1"/>
      <w:numFmt w:val="lowerLetter"/>
      <w:lvlText w:val="%5)"/>
      <w:lvlJc w:val="left"/>
      <w:pPr>
        <w:tabs>
          <w:tab w:val="num" w:pos="2276"/>
        </w:tabs>
        <w:ind w:left="2276" w:hanging="420"/>
      </w:pPr>
    </w:lvl>
    <w:lvl w:ilvl="5">
      <w:start w:val="1"/>
      <w:numFmt w:val="lowerRoman"/>
      <w:lvlText w:val="%6."/>
      <w:lvlJc w:val="right"/>
      <w:pPr>
        <w:tabs>
          <w:tab w:val="num" w:pos="2696"/>
        </w:tabs>
        <w:ind w:left="2696" w:hanging="420"/>
      </w:pPr>
    </w:lvl>
    <w:lvl w:ilvl="6">
      <w:start w:val="1"/>
      <w:numFmt w:val="decimal"/>
      <w:lvlText w:val="%7."/>
      <w:lvlJc w:val="left"/>
      <w:pPr>
        <w:tabs>
          <w:tab w:val="num" w:pos="3116"/>
        </w:tabs>
        <w:ind w:left="3116" w:hanging="420"/>
      </w:pPr>
    </w:lvl>
    <w:lvl w:ilvl="7">
      <w:start w:val="1"/>
      <w:numFmt w:val="lowerLetter"/>
      <w:lvlText w:val="%8)"/>
      <w:lvlJc w:val="left"/>
      <w:pPr>
        <w:tabs>
          <w:tab w:val="num" w:pos="3536"/>
        </w:tabs>
        <w:ind w:left="3536" w:hanging="420"/>
      </w:pPr>
    </w:lvl>
    <w:lvl w:ilvl="8">
      <w:start w:val="1"/>
      <w:numFmt w:val="lowerRoman"/>
      <w:lvlText w:val="%9."/>
      <w:lvlJc w:val="right"/>
      <w:pPr>
        <w:tabs>
          <w:tab w:val="num" w:pos="3956"/>
        </w:tabs>
        <w:ind w:left="3956" w:hanging="420"/>
      </w:pPr>
    </w:lvl>
  </w:abstractNum>
  <w:abstractNum w:abstractNumId="18">
    <w:nsid w:val="0000001B"/>
    <w:multiLevelType w:val="multilevel"/>
    <w:tmpl w:val="0000001B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0000001C"/>
    <w:multiLevelType w:val="multilevel"/>
    <w:tmpl w:val="0000001C"/>
    <w:lvl w:ilvl="0">
      <w:start w:val="1"/>
      <w:numFmt w:val="decimal"/>
      <w:lvlText w:val="例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0000001D"/>
    <w:multiLevelType w:val="multilevel"/>
    <w:tmpl w:val="0000001D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0000001E"/>
    <w:multiLevelType w:val="multilevel"/>
    <w:tmpl w:val="0000001E"/>
    <w:lvl w:ilvl="0">
      <w:start w:val="1"/>
      <w:numFmt w:val="decimal"/>
      <w:lvlText w:val="（%1）"/>
      <w:lvlJc w:val="left"/>
      <w:pPr>
        <w:tabs>
          <w:tab w:val="num" w:pos="1290"/>
        </w:tabs>
        <w:ind w:left="1290" w:hanging="129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00000020"/>
    <w:multiLevelType w:val="multilevel"/>
    <w:tmpl w:val="00000020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23">
    <w:nsid w:val="00000021"/>
    <w:multiLevelType w:val="multilevel"/>
    <w:tmpl w:val="00000021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4">
    <w:nsid w:val="00000022"/>
    <w:multiLevelType w:val="multilevel"/>
    <w:tmpl w:val="00000022"/>
    <w:lvl w:ilvl="0">
      <w:start w:val="1"/>
      <w:numFmt w:val="decimal"/>
      <w:lvlText w:val="（%1）"/>
      <w:lvlJc w:val="left"/>
      <w:pPr>
        <w:tabs>
          <w:tab w:val="num" w:pos="1245"/>
        </w:tabs>
        <w:ind w:left="124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5"/>
        </w:tabs>
        <w:ind w:left="1365" w:hanging="420"/>
      </w:pPr>
    </w:lvl>
    <w:lvl w:ilvl="2">
      <w:start w:val="1"/>
      <w:numFmt w:val="lowerRoman"/>
      <w:lvlText w:val="%3."/>
      <w:lvlJc w:val="right"/>
      <w:pPr>
        <w:tabs>
          <w:tab w:val="num" w:pos="1785"/>
        </w:tabs>
        <w:ind w:left="1785" w:hanging="420"/>
      </w:pPr>
    </w:lvl>
    <w:lvl w:ilvl="3">
      <w:start w:val="1"/>
      <w:numFmt w:val="decimal"/>
      <w:lvlText w:val="%4."/>
      <w:lvlJc w:val="left"/>
      <w:pPr>
        <w:tabs>
          <w:tab w:val="num" w:pos="2205"/>
        </w:tabs>
        <w:ind w:left="2205" w:hanging="420"/>
      </w:pPr>
    </w:lvl>
    <w:lvl w:ilvl="4">
      <w:start w:val="1"/>
      <w:numFmt w:val="lowerLetter"/>
      <w:lvlText w:val="%5)"/>
      <w:lvlJc w:val="left"/>
      <w:pPr>
        <w:tabs>
          <w:tab w:val="num" w:pos="2625"/>
        </w:tabs>
        <w:ind w:left="2625" w:hanging="420"/>
      </w:pPr>
    </w:lvl>
    <w:lvl w:ilvl="5">
      <w:start w:val="1"/>
      <w:numFmt w:val="lowerRoman"/>
      <w:lvlText w:val="%6."/>
      <w:lvlJc w:val="right"/>
      <w:pPr>
        <w:tabs>
          <w:tab w:val="num" w:pos="3045"/>
        </w:tabs>
        <w:ind w:left="3045" w:hanging="420"/>
      </w:pPr>
    </w:lvl>
    <w:lvl w:ilvl="6">
      <w:start w:val="1"/>
      <w:numFmt w:val="decimal"/>
      <w:lvlText w:val="%7."/>
      <w:lvlJc w:val="left"/>
      <w:pPr>
        <w:tabs>
          <w:tab w:val="num" w:pos="3465"/>
        </w:tabs>
        <w:ind w:left="3465" w:hanging="420"/>
      </w:pPr>
    </w:lvl>
    <w:lvl w:ilvl="7">
      <w:start w:val="1"/>
      <w:numFmt w:val="lowerLetter"/>
      <w:lvlText w:val="%8)"/>
      <w:lvlJc w:val="left"/>
      <w:pPr>
        <w:tabs>
          <w:tab w:val="num" w:pos="3885"/>
        </w:tabs>
        <w:ind w:left="3885" w:hanging="420"/>
      </w:pPr>
    </w:lvl>
    <w:lvl w:ilvl="8">
      <w:start w:val="1"/>
      <w:numFmt w:val="lowerRoman"/>
      <w:lvlText w:val="%9."/>
      <w:lvlJc w:val="right"/>
      <w:pPr>
        <w:tabs>
          <w:tab w:val="num" w:pos="4305"/>
        </w:tabs>
        <w:ind w:left="4305" w:hanging="420"/>
      </w:pPr>
    </w:lvl>
  </w:abstractNum>
  <w:abstractNum w:abstractNumId="25">
    <w:nsid w:val="00000023"/>
    <w:multiLevelType w:val="multilevel"/>
    <w:tmpl w:val="00000023"/>
    <w:lvl w:ilvl="0">
      <w:start w:val="1"/>
      <w:numFmt w:val="japaneseCounting"/>
      <w:lvlText w:val="%1、"/>
      <w:lvlJc w:val="left"/>
      <w:pPr>
        <w:tabs>
          <w:tab w:val="num" w:pos="630"/>
        </w:tabs>
        <w:ind w:left="63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26">
    <w:nsid w:val="00000024"/>
    <w:multiLevelType w:val="multilevel"/>
    <w:tmpl w:val="00000024"/>
    <w:lvl w:ilvl="0">
      <w:start w:val="1"/>
      <w:numFmt w:val="japaneseCounting"/>
      <w:lvlText w:val="%1、"/>
      <w:lvlJc w:val="left"/>
      <w:pPr>
        <w:tabs>
          <w:tab w:val="num" w:pos="945"/>
        </w:tabs>
        <w:ind w:left="945" w:hanging="420"/>
      </w:pPr>
      <w:rPr>
        <w:rFonts w:hint="default"/>
      </w:rPr>
    </w:lvl>
    <w:lvl w:ilvl="1">
      <w:start w:val="1"/>
      <w:numFmt w:val="japaneseCounting"/>
      <w:lvlText w:val="%2、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785"/>
        </w:tabs>
        <w:ind w:left="1785" w:hanging="420"/>
      </w:pPr>
    </w:lvl>
    <w:lvl w:ilvl="3">
      <w:start w:val="1"/>
      <w:numFmt w:val="decimal"/>
      <w:lvlText w:val="%4."/>
      <w:lvlJc w:val="left"/>
      <w:pPr>
        <w:tabs>
          <w:tab w:val="num" w:pos="2205"/>
        </w:tabs>
        <w:ind w:left="2205" w:hanging="420"/>
      </w:pPr>
    </w:lvl>
    <w:lvl w:ilvl="4">
      <w:start w:val="1"/>
      <w:numFmt w:val="lowerLetter"/>
      <w:lvlText w:val="%5)"/>
      <w:lvlJc w:val="left"/>
      <w:pPr>
        <w:tabs>
          <w:tab w:val="num" w:pos="2625"/>
        </w:tabs>
        <w:ind w:left="2625" w:hanging="420"/>
      </w:pPr>
    </w:lvl>
    <w:lvl w:ilvl="5">
      <w:start w:val="1"/>
      <w:numFmt w:val="lowerRoman"/>
      <w:lvlText w:val="%6."/>
      <w:lvlJc w:val="right"/>
      <w:pPr>
        <w:tabs>
          <w:tab w:val="num" w:pos="3045"/>
        </w:tabs>
        <w:ind w:left="3045" w:hanging="420"/>
      </w:pPr>
    </w:lvl>
    <w:lvl w:ilvl="6">
      <w:start w:val="1"/>
      <w:numFmt w:val="decimal"/>
      <w:lvlText w:val="%7."/>
      <w:lvlJc w:val="left"/>
      <w:pPr>
        <w:tabs>
          <w:tab w:val="num" w:pos="3465"/>
        </w:tabs>
        <w:ind w:left="3465" w:hanging="420"/>
      </w:pPr>
    </w:lvl>
    <w:lvl w:ilvl="7">
      <w:start w:val="1"/>
      <w:numFmt w:val="lowerLetter"/>
      <w:lvlText w:val="%8)"/>
      <w:lvlJc w:val="left"/>
      <w:pPr>
        <w:tabs>
          <w:tab w:val="num" w:pos="3885"/>
        </w:tabs>
        <w:ind w:left="3885" w:hanging="420"/>
      </w:pPr>
    </w:lvl>
    <w:lvl w:ilvl="8">
      <w:start w:val="1"/>
      <w:numFmt w:val="lowerRoman"/>
      <w:lvlText w:val="%9."/>
      <w:lvlJc w:val="right"/>
      <w:pPr>
        <w:tabs>
          <w:tab w:val="num" w:pos="4305"/>
        </w:tabs>
        <w:ind w:left="4305" w:hanging="420"/>
      </w:pPr>
    </w:lvl>
  </w:abstractNum>
  <w:abstractNum w:abstractNumId="27">
    <w:nsid w:val="00000025"/>
    <w:multiLevelType w:val="multilevel"/>
    <w:tmpl w:val="00000025"/>
    <w:lvl w:ilvl="0">
      <w:start w:val="1"/>
      <w:numFmt w:val="decimal"/>
      <w:lvlText w:val="(%1)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00000029"/>
    <w:multiLevelType w:val="multilevel"/>
    <w:tmpl w:val="00000029"/>
    <w:lvl w:ilvl="0">
      <w:start w:val="1"/>
      <w:numFmt w:val="decimal"/>
      <w:lvlText w:val="例%1、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23"/>
  </w:num>
  <w:num w:numId="5">
    <w:abstractNumId w:val="4"/>
  </w:num>
  <w:num w:numId="6">
    <w:abstractNumId w:val="14"/>
  </w:num>
  <w:num w:numId="7">
    <w:abstractNumId w:val="26"/>
  </w:num>
  <w:num w:numId="8">
    <w:abstractNumId w:val="17"/>
  </w:num>
  <w:num w:numId="9">
    <w:abstractNumId w:val="15"/>
  </w:num>
  <w:num w:numId="10">
    <w:abstractNumId w:val="11"/>
  </w:num>
  <w:num w:numId="11">
    <w:abstractNumId w:val="24"/>
  </w:num>
  <w:num w:numId="12">
    <w:abstractNumId w:val="1"/>
  </w:num>
  <w:num w:numId="13">
    <w:abstractNumId w:val="2"/>
  </w:num>
  <w:num w:numId="14">
    <w:abstractNumId w:val="21"/>
  </w:num>
  <w:num w:numId="15">
    <w:abstractNumId w:val="20"/>
  </w:num>
  <w:num w:numId="16">
    <w:abstractNumId w:val="25"/>
  </w:num>
  <w:num w:numId="17">
    <w:abstractNumId w:val="22"/>
  </w:num>
  <w:num w:numId="18">
    <w:abstractNumId w:val="8"/>
  </w:num>
  <w:num w:numId="19">
    <w:abstractNumId w:val="5"/>
  </w:num>
  <w:num w:numId="20">
    <w:abstractNumId w:val="19"/>
  </w:num>
  <w:num w:numId="21">
    <w:abstractNumId w:val="9"/>
  </w:num>
  <w:num w:numId="22">
    <w:abstractNumId w:val="12"/>
  </w:num>
  <w:num w:numId="23">
    <w:abstractNumId w:val="13"/>
  </w:num>
  <w:num w:numId="24">
    <w:abstractNumId w:val="27"/>
  </w:num>
  <w:num w:numId="25">
    <w:abstractNumId w:val="3"/>
  </w:num>
  <w:num w:numId="26">
    <w:abstractNumId w:val="28"/>
  </w:num>
  <w:num w:numId="27">
    <w:abstractNumId w:val="16"/>
  </w:num>
  <w:num w:numId="28">
    <w:abstractNumId w:val="18"/>
  </w:num>
  <w:num w:numId="2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4739"/>
    <w:rsid w:val="001A628A"/>
    <w:rsid w:val="001E0FE1"/>
    <w:rsid w:val="00674739"/>
    <w:rsid w:val="008D7D18"/>
    <w:rsid w:val="009703A1"/>
    <w:rsid w:val="00E935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473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67473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qFormat/>
    <w:rsid w:val="0067473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header"/>
    <w:basedOn w:val="a"/>
    <w:link w:val="Char"/>
    <w:unhideWhenUsed/>
    <w:rsid w:val="006747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4739"/>
    <w:rPr>
      <w:sz w:val="18"/>
      <w:szCs w:val="18"/>
    </w:rPr>
  </w:style>
  <w:style w:type="paragraph" w:styleId="a4">
    <w:name w:val="footer"/>
    <w:basedOn w:val="a"/>
    <w:link w:val="Char0"/>
    <w:unhideWhenUsed/>
    <w:rsid w:val="006747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4739"/>
    <w:rPr>
      <w:sz w:val="18"/>
      <w:szCs w:val="18"/>
    </w:rPr>
  </w:style>
  <w:style w:type="character" w:customStyle="1" w:styleId="1Char">
    <w:name w:val="标题 1 Char"/>
    <w:basedOn w:val="a0"/>
    <w:link w:val="1"/>
    <w:rsid w:val="0067473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rsid w:val="00674739"/>
    <w:rPr>
      <w:rFonts w:ascii="Times New Roman" w:eastAsia="宋体" w:hAnsi="Times New Roman" w:cs="Times New Roman"/>
      <w:b/>
      <w:bCs/>
      <w:sz w:val="32"/>
      <w:szCs w:val="32"/>
    </w:rPr>
  </w:style>
  <w:style w:type="character" w:styleId="a5">
    <w:name w:val="page number"/>
    <w:basedOn w:val="a0"/>
    <w:rsid w:val="00674739"/>
  </w:style>
  <w:style w:type="paragraph" w:styleId="a6">
    <w:name w:val="Document Map"/>
    <w:basedOn w:val="a"/>
    <w:link w:val="Char1"/>
    <w:rsid w:val="00674739"/>
    <w:pPr>
      <w:shd w:val="clear" w:color="auto" w:fill="000080"/>
    </w:pPr>
  </w:style>
  <w:style w:type="character" w:customStyle="1" w:styleId="Char1">
    <w:name w:val="文档结构图 Char"/>
    <w:basedOn w:val="a0"/>
    <w:link w:val="a6"/>
    <w:rsid w:val="00674739"/>
    <w:rPr>
      <w:rFonts w:ascii="Times New Roman" w:eastAsia="宋体" w:hAnsi="Times New Roman" w:cs="Times New Roman"/>
      <w:szCs w:val="24"/>
      <w:shd w:val="clear" w:color="auto" w:fill="000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76" Type="http://schemas.openxmlformats.org/officeDocument/2006/relationships/image" Target="media/image35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2.bin"/><Relationship Id="rId97" Type="http://schemas.openxmlformats.org/officeDocument/2006/relationships/oleObject" Target="embeddings/oleObject46.bin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7.bin"/><Relationship Id="rId87" Type="http://schemas.openxmlformats.org/officeDocument/2006/relationships/oleObject" Target="embeddings/oleObject41.bin"/><Relationship Id="rId5" Type="http://schemas.openxmlformats.org/officeDocument/2006/relationships/footnotes" Target="footnote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oleObject" Target="embeddings/oleObject45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100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6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7.bin"/><Relationship Id="rId10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245</Words>
  <Characters>1397</Characters>
  <Application>Microsoft Office Word</Application>
  <DocSecurity>0</DocSecurity>
  <Lines>11</Lines>
  <Paragraphs>3</Paragraphs>
  <ScaleCrop>false</ScaleCrop>
  <Company>Microsoft</Company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2021-03-25T02:01:00Z</dcterms:created>
  <dcterms:modified xsi:type="dcterms:W3CDTF">2021-03-25T02:07:00Z</dcterms:modified>
</cp:coreProperties>
</file>