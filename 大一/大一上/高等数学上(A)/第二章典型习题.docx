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256" w:rsidRDefault="00EB7256" w:rsidP="00EB7256">
      <w:pPr>
        <w:pStyle w:val="1"/>
        <w:jc w:val="center"/>
        <w:rPr>
          <w:rFonts w:ascii="方正黑体简体" w:eastAsia="方正黑体简体"/>
          <w:sz w:val="28"/>
          <w:szCs w:val="28"/>
        </w:rPr>
      </w:pPr>
      <w:r>
        <w:rPr>
          <w:rFonts w:ascii="方正黑体简体" w:eastAsia="方正黑体简体" w:hint="eastAsia"/>
          <w:sz w:val="28"/>
          <w:szCs w:val="28"/>
        </w:rPr>
        <w:t>第二章  一元函数微分学</w:t>
      </w:r>
    </w:p>
    <w:p w:rsidR="00EB7256" w:rsidRDefault="00EB7256" w:rsidP="00EB7256">
      <w:pPr>
        <w:pStyle w:val="3"/>
        <w:jc w:val="center"/>
        <w:rPr>
          <w:rFonts w:ascii="方正黑体简体" w:eastAsia="方正黑体简体"/>
          <w:sz w:val="28"/>
          <w:szCs w:val="28"/>
        </w:rPr>
      </w:pPr>
      <w:r>
        <w:rPr>
          <w:rFonts w:ascii="方正黑体简体" w:eastAsia="方正黑体简体" w:hint="eastAsia"/>
          <w:sz w:val="28"/>
          <w:szCs w:val="28"/>
        </w:rPr>
        <w:t>§2.1  导数与微分</w:t>
      </w:r>
    </w:p>
    <w:p w:rsidR="00EB7256" w:rsidRDefault="00EB7256" w:rsidP="00EB7256">
      <w:pPr>
        <w:rPr>
          <w:rFonts w:ascii="方正黑体简体" w:eastAsia="方正黑体简体"/>
          <w:sz w:val="28"/>
          <w:szCs w:val="28"/>
        </w:rPr>
      </w:pPr>
      <w:r>
        <w:rPr>
          <w:rFonts w:ascii="方正黑体简体" w:eastAsia="方正黑体简体" w:hint="eastAsia"/>
          <w:sz w:val="28"/>
          <w:szCs w:val="28"/>
        </w:rPr>
        <w:t>一、可导性与连续性</w:t>
      </w:r>
    </w:p>
    <w:p w:rsidR="00EB7256" w:rsidRDefault="00EB7256" w:rsidP="00EB7256">
      <w:pPr>
        <w:rPr>
          <w:rFonts w:ascii="方正黑体简体" w:eastAsia="方正黑体简体"/>
          <w:sz w:val="28"/>
          <w:szCs w:val="28"/>
        </w:rPr>
      </w:pPr>
      <w:r>
        <w:rPr>
          <w:rFonts w:ascii="方正黑体简体" w:eastAsia="方正黑体简体" w:hint="eastAsia"/>
          <w:sz w:val="28"/>
          <w:szCs w:val="28"/>
        </w:rPr>
        <w:t>例    设</w:t>
      </w:r>
      <w:r w:rsidR="007F3930" w:rsidRPr="004A12DB">
        <w:rPr>
          <w:rFonts w:ascii="方正黑体简体" w:eastAsia="方正黑体简体"/>
          <w:position w:val="-24"/>
          <w:sz w:val="28"/>
          <w:szCs w:val="28"/>
        </w:rPr>
        <w:object w:dxaOrig="28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6" type="#_x0000_t75" style="width:199.25pt;height:46.05pt" o:ole="">
            <v:imagedata r:id="rId7" o:title=""/>
          </v:shape>
          <o:OLEObject Type="Embed" ProgID="Equation.DSMT4" ShapeID="_x0000_i1206" DrawAspect="Content" ObjectID="_1678806964" r:id="rId8"/>
        </w:object>
      </w:r>
      <w:r>
        <w:rPr>
          <w:rFonts w:ascii="方正黑体简体" w:eastAsia="方正黑体简体" w:hint="eastAsia"/>
          <w:sz w:val="28"/>
          <w:szCs w:val="28"/>
        </w:rPr>
        <w:t>，问a和b为何值时，</w:t>
      </w:r>
      <w:r w:rsidRPr="004A12DB">
        <w:rPr>
          <w:rFonts w:ascii="方正黑体简体" w:eastAsia="方正黑体简体"/>
          <w:position w:val="-10"/>
          <w:sz w:val="28"/>
          <w:szCs w:val="28"/>
        </w:rPr>
        <w:object w:dxaOrig="540" w:dyaOrig="320">
          <v:shape id="_x0000_i1025" type="#_x0000_t75" style="width:34.35pt;height:20.1pt;mso-position-horizontal-relative:page;mso-position-vertical-relative:page" o:ole="">
            <v:imagedata r:id="rId9" o:title=""/>
          </v:shape>
          <o:OLEObject Type="Embed" ProgID="Equation.3" ShapeID="_x0000_i1025" DrawAspect="Content" ObjectID="_1678806965" r:id="rId10"/>
        </w:object>
      </w:r>
      <w:r>
        <w:rPr>
          <w:rFonts w:ascii="方正黑体简体" w:eastAsia="方正黑体简体" w:hint="eastAsia"/>
          <w:sz w:val="28"/>
          <w:szCs w:val="28"/>
        </w:rPr>
        <w:t>可导，</w:t>
      </w:r>
      <w:proofErr w:type="gramStart"/>
      <w:r>
        <w:rPr>
          <w:rFonts w:ascii="方正黑体简体" w:eastAsia="方正黑体简体" w:hint="eastAsia"/>
          <w:sz w:val="28"/>
          <w:szCs w:val="28"/>
        </w:rPr>
        <w:t>且求</w:t>
      </w:r>
      <w:proofErr w:type="gramEnd"/>
      <w:r w:rsidRPr="004A12DB">
        <w:rPr>
          <w:rFonts w:ascii="方正黑体简体" w:eastAsia="方正黑体简体"/>
          <w:position w:val="-10"/>
          <w:sz w:val="28"/>
          <w:szCs w:val="28"/>
        </w:rPr>
        <w:object w:dxaOrig="600" w:dyaOrig="320">
          <v:shape id="_x0000_i1026" type="#_x0000_t75" style="width:46.9pt;height:25.1pt;mso-position-horizontal-relative:page;mso-position-vertical-relative:page" o:ole="">
            <v:imagedata r:id="rId11" o:title=""/>
          </v:shape>
          <o:OLEObject Type="Embed" ProgID="Equation.3" ShapeID="_x0000_i1026" DrawAspect="Content" ObjectID="_1678806966" r:id="rId12"/>
        </w:object>
      </w:r>
      <w:r>
        <w:rPr>
          <w:rFonts w:ascii="方正黑体简体" w:eastAsia="方正黑体简体" w:hint="eastAsia"/>
          <w:sz w:val="28"/>
          <w:szCs w:val="28"/>
        </w:rPr>
        <w:t>。</w:t>
      </w:r>
    </w:p>
    <w:p w:rsidR="001068B9" w:rsidRDefault="001068B9" w:rsidP="00EB7256">
      <w:pPr>
        <w:rPr>
          <w:rFonts w:ascii="方正黑体简体" w:eastAsia="方正黑体简体"/>
          <w:sz w:val="28"/>
          <w:szCs w:val="28"/>
        </w:rPr>
      </w:pPr>
    </w:p>
    <w:p w:rsidR="00EB7256" w:rsidRDefault="00EB7256" w:rsidP="00EB7256">
      <w:pPr>
        <w:rPr>
          <w:rFonts w:ascii="方正黑体简体" w:eastAsia="方正黑体简体"/>
          <w:sz w:val="28"/>
          <w:szCs w:val="28"/>
        </w:rPr>
      </w:pPr>
      <w:r>
        <w:rPr>
          <w:rFonts w:ascii="方正黑体简体" w:eastAsia="方正黑体简体" w:hint="eastAsia"/>
          <w:sz w:val="28"/>
          <w:szCs w:val="28"/>
        </w:rPr>
        <w:t>二、导数与微分的运算法则和计算公式</w:t>
      </w:r>
    </w:p>
    <w:p w:rsidR="00EB7256" w:rsidRDefault="00EB7256" w:rsidP="00EB7256">
      <w:pPr>
        <w:rPr>
          <w:rFonts w:ascii="方正黑体简体" w:eastAsia="方正黑体简体"/>
          <w:sz w:val="28"/>
          <w:szCs w:val="28"/>
        </w:rPr>
      </w:pPr>
      <w:r>
        <w:rPr>
          <w:rFonts w:ascii="方正黑体简体" w:eastAsia="方正黑体简体" w:hint="eastAsia"/>
          <w:sz w:val="28"/>
          <w:szCs w:val="28"/>
        </w:rPr>
        <w:t>三、切线和法线方程</w:t>
      </w:r>
    </w:p>
    <w:p w:rsidR="00EB7256" w:rsidRDefault="00EB7256" w:rsidP="00EB7256">
      <w:pPr>
        <w:rPr>
          <w:rFonts w:ascii="方正黑体简体" w:eastAsia="方正黑体简体"/>
          <w:sz w:val="28"/>
          <w:szCs w:val="28"/>
        </w:rPr>
      </w:pPr>
      <w:r>
        <w:rPr>
          <w:rFonts w:ascii="方正黑体简体" w:eastAsia="方正黑体简体" w:hint="eastAsia"/>
          <w:sz w:val="28"/>
          <w:szCs w:val="28"/>
        </w:rPr>
        <w:t>例1    已知曲线的极坐标方程</w:t>
      </w:r>
      <w:r w:rsidRPr="004A12DB">
        <w:rPr>
          <w:rFonts w:ascii="方正黑体简体" w:eastAsia="方正黑体简体"/>
          <w:position w:val="-10"/>
          <w:sz w:val="28"/>
          <w:szCs w:val="28"/>
        </w:rPr>
        <w:object w:dxaOrig="1200" w:dyaOrig="320">
          <v:shape id="_x0000_i1027" type="#_x0000_t75" style="width:77pt;height:20.1pt;mso-position-horizontal-relative:page;mso-position-vertical-relative:page" o:ole="">
            <v:imagedata r:id="rId13" o:title=""/>
          </v:shape>
          <o:OLEObject Type="Embed" ProgID="Equation.3" ShapeID="_x0000_i1027" DrawAspect="Content" ObjectID="_1678806967" r:id="rId14"/>
        </w:object>
      </w:r>
      <w:r>
        <w:rPr>
          <w:rFonts w:ascii="方正黑体简体" w:eastAsia="方正黑体简体" w:hint="eastAsia"/>
          <w:sz w:val="28"/>
          <w:szCs w:val="28"/>
        </w:rPr>
        <w:t>，求曲线上对应于</w:t>
      </w:r>
      <w:r w:rsidR="007F3930" w:rsidRPr="004A12DB">
        <w:rPr>
          <w:rFonts w:ascii="方正黑体简体" w:eastAsia="方正黑体简体"/>
          <w:position w:val="-24"/>
          <w:sz w:val="28"/>
          <w:szCs w:val="28"/>
        </w:rPr>
        <w:object w:dxaOrig="639" w:dyaOrig="639">
          <v:shape id="_x0000_i1207" type="#_x0000_t75" style="width:36pt;height:36pt" o:ole="">
            <v:imagedata r:id="rId15" o:title=""/>
          </v:shape>
          <o:OLEObject Type="Embed" ProgID="Equation.DSMT4" ShapeID="_x0000_i1207" DrawAspect="Content" ObjectID="_1678806968" r:id="rId16"/>
        </w:object>
      </w:r>
      <w:r>
        <w:rPr>
          <w:rFonts w:ascii="方正黑体简体" w:eastAsia="方正黑体简体" w:hint="eastAsia"/>
          <w:sz w:val="28"/>
          <w:szCs w:val="28"/>
        </w:rPr>
        <w:t>处的切线与法线的直角坐标方程。</w:t>
      </w:r>
    </w:p>
    <w:p w:rsidR="001068B9" w:rsidRDefault="001068B9" w:rsidP="00EB7256">
      <w:pPr>
        <w:rPr>
          <w:rFonts w:ascii="方正黑体简体" w:eastAsia="方正黑体简体"/>
          <w:sz w:val="28"/>
          <w:szCs w:val="28"/>
        </w:rPr>
      </w:pPr>
    </w:p>
    <w:p w:rsidR="00EB7256" w:rsidRDefault="00EB7256" w:rsidP="00EB7256">
      <w:pPr>
        <w:rPr>
          <w:rFonts w:ascii="方正黑体简体" w:eastAsia="方正黑体简体"/>
          <w:sz w:val="28"/>
          <w:szCs w:val="28"/>
        </w:rPr>
      </w:pPr>
      <w:r>
        <w:rPr>
          <w:rFonts w:ascii="方正黑体简体" w:eastAsia="方正黑体简体" w:hint="eastAsia"/>
          <w:sz w:val="28"/>
          <w:szCs w:val="28"/>
        </w:rPr>
        <w:t>例2    设</w:t>
      </w:r>
      <w:r w:rsidRPr="004A12DB">
        <w:rPr>
          <w:position w:val="-10"/>
        </w:rPr>
        <w:object w:dxaOrig="540" w:dyaOrig="320">
          <v:shape id="_x0000_i1028" type="#_x0000_t75" style="width:44.35pt;height:26.8pt;mso-position-horizontal-relative:page;mso-position-vertical-relative:page" o:ole="">
            <v:imagedata r:id="rId17" o:title=""/>
          </v:shape>
          <o:OLEObject Type="Embed" ProgID="Equation.3" ShapeID="_x0000_i1028" DrawAspect="Content" ObjectID="_1678806969" r:id="rId18"/>
        </w:object>
      </w:r>
      <w:r>
        <w:rPr>
          <w:rFonts w:ascii="方正黑体简体" w:eastAsia="方正黑体简体" w:hint="eastAsia"/>
          <w:sz w:val="28"/>
          <w:szCs w:val="28"/>
        </w:rPr>
        <w:t>为周期是5的连续函数，在</w:t>
      </w:r>
      <w:r w:rsidRPr="004A12DB">
        <w:rPr>
          <w:rFonts w:ascii="方正黑体简体" w:eastAsia="方正黑体简体"/>
          <w:position w:val="-6"/>
          <w:sz w:val="28"/>
          <w:szCs w:val="28"/>
        </w:rPr>
        <w:object w:dxaOrig="559" w:dyaOrig="280">
          <v:shape id="_x0000_i1029" type="#_x0000_t75" style="width:47.7pt;height:23.45pt;mso-position-horizontal-relative:page;mso-position-vertical-relative:page" o:ole="">
            <v:imagedata r:id="rId19" o:title=""/>
          </v:shape>
          <o:OLEObject Type="Embed" ProgID="Equation.3" ShapeID="_x0000_i1029" DrawAspect="Content" ObjectID="_1678806970" r:id="rId20"/>
        </w:object>
      </w:r>
      <w:r>
        <w:rPr>
          <w:rFonts w:ascii="方正黑体简体" w:eastAsia="方正黑体简体" w:hint="eastAsia"/>
          <w:sz w:val="28"/>
          <w:szCs w:val="28"/>
        </w:rPr>
        <w:t>邻域内</w:t>
      </w:r>
    </w:p>
    <w:p w:rsidR="00EB7256" w:rsidRDefault="00EB7256" w:rsidP="00EB7256">
      <w:pPr>
        <w:rPr>
          <w:rFonts w:ascii="方正黑体简体" w:eastAsia="方正黑体简体"/>
          <w:sz w:val="28"/>
          <w:szCs w:val="28"/>
        </w:rPr>
      </w:pPr>
      <w:r>
        <w:rPr>
          <w:rFonts w:ascii="方正黑体简体" w:eastAsia="方正黑体简体" w:hint="eastAsia"/>
          <w:sz w:val="28"/>
          <w:szCs w:val="28"/>
        </w:rPr>
        <w:t xml:space="preserve">恒有    </w:t>
      </w:r>
      <w:r w:rsidRPr="004A12DB">
        <w:rPr>
          <w:rFonts w:ascii="方正黑体简体" w:eastAsia="方正黑体简体"/>
          <w:position w:val="-10"/>
          <w:sz w:val="28"/>
          <w:szCs w:val="28"/>
        </w:rPr>
        <w:object w:dxaOrig="3678" w:dyaOrig="320">
          <v:shape id="_x0000_i1030" type="#_x0000_t75" style="width:316.45pt;height:27.65pt;mso-position-horizontal-relative:page;mso-position-vertical-relative:page" o:ole="">
            <v:imagedata r:id="rId21" o:title=""/>
          </v:shape>
          <o:OLEObject Type="Embed" ProgID="Equation.3" ShapeID="_x0000_i1030" DrawAspect="Content" ObjectID="_1678806971" r:id="rId22"/>
        </w:object>
      </w:r>
      <w:r>
        <w:rPr>
          <w:rFonts w:ascii="方正黑体简体" w:eastAsia="方正黑体简体" w:hint="eastAsia"/>
          <w:sz w:val="28"/>
          <w:szCs w:val="28"/>
        </w:rPr>
        <w:t xml:space="preserve">        </w:t>
      </w:r>
    </w:p>
    <w:p w:rsidR="00EB7256" w:rsidRDefault="00EB7256" w:rsidP="00EB7256">
      <w:pPr>
        <w:rPr>
          <w:rFonts w:ascii="方正黑体简体" w:eastAsia="方正黑体简体"/>
          <w:sz w:val="28"/>
          <w:szCs w:val="28"/>
        </w:rPr>
      </w:pPr>
      <w:r>
        <w:rPr>
          <w:rFonts w:ascii="方正黑体简体" w:eastAsia="方正黑体简体" w:hint="eastAsia"/>
          <w:sz w:val="28"/>
          <w:szCs w:val="28"/>
        </w:rPr>
        <w:t xml:space="preserve">其中    </w:t>
      </w:r>
      <w:r w:rsidRPr="004A12DB">
        <w:rPr>
          <w:position w:val="-24"/>
        </w:rPr>
        <w:object w:dxaOrig="1220" w:dyaOrig="620">
          <v:shape id="_x0000_i1031" type="#_x0000_t75" style="width:112.2pt;height:56.95pt;mso-position-horizontal-relative:page;mso-position-vertical-relative:page" o:ole="">
            <v:imagedata r:id="rId23" o:title=""/>
          </v:shape>
          <o:OLEObject Type="Embed" ProgID="Equation.3" ShapeID="_x0000_i1031" DrawAspect="Content" ObjectID="_1678806972" r:id="rId24"/>
        </w:object>
      </w:r>
      <w:r>
        <w:rPr>
          <w:rFonts w:ascii="方正黑体简体" w:eastAsia="方正黑体简体" w:hint="eastAsia"/>
          <w:sz w:val="28"/>
          <w:szCs w:val="28"/>
        </w:rPr>
        <w:t>，</w:t>
      </w:r>
      <w:r w:rsidRPr="004A12DB">
        <w:rPr>
          <w:position w:val="-10"/>
        </w:rPr>
        <w:object w:dxaOrig="540" w:dyaOrig="320">
          <v:shape id="_x0000_i1032" type="#_x0000_t75" style="width:44.35pt;height:26.8pt;mso-position-horizontal-relative:page;mso-position-vertical-relative:page" o:ole="">
            <v:imagedata r:id="rId17" o:title=""/>
          </v:shape>
          <o:OLEObject Type="Embed" ProgID="Equation.3" ShapeID="_x0000_i1032" DrawAspect="Content" ObjectID="_1678806973" r:id="rId25"/>
        </w:object>
      </w:r>
      <w:r>
        <w:rPr>
          <w:rFonts w:ascii="方正黑体简体" w:eastAsia="方正黑体简体" w:hint="eastAsia"/>
          <w:sz w:val="28"/>
          <w:szCs w:val="28"/>
        </w:rPr>
        <w:t>在</w:t>
      </w:r>
      <w:r w:rsidRPr="004A12DB">
        <w:rPr>
          <w:rFonts w:ascii="方正黑体简体" w:eastAsia="方正黑体简体"/>
          <w:position w:val="-6"/>
          <w:sz w:val="28"/>
          <w:szCs w:val="28"/>
        </w:rPr>
        <w:object w:dxaOrig="519" w:dyaOrig="280">
          <v:shape id="_x0000_i1033" type="#_x0000_t75" style="width:44.35pt;height:23.45pt;mso-position-horizontal-relative:page;mso-position-vertical-relative:page" o:ole="">
            <v:imagedata r:id="rId26" o:title=""/>
          </v:shape>
          <o:OLEObject Type="Embed" ProgID="Equation.3" ShapeID="_x0000_i1033" DrawAspect="Content" ObjectID="_1678806974" r:id="rId27"/>
        </w:object>
      </w:r>
      <w:r>
        <w:rPr>
          <w:rFonts w:ascii="方正黑体简体" w:eastAsia="方正黑体简体" w:hint="eastAsia"/>
          <w:sz w:val="28"/>
          <w:szCs w:val="28"/>
        </w:rPr>
        <w:t>处可导，求曲线</w:t>
      </w:r>
      <w:r w:rsidRPr="004A12DB">
        <w:rPr>
          <w:position w:val="-10"/>
        </w:rPr>
        <w:object w:dxaOrig="919" w:dyaOrig="320">
          <v:shape id="_x0000_i1034" type="#_x0000_t75" style="width:75.35pt;height:26.8pt;mso-position-horizontal-relative:page;mso-position-vertical-relative:page" o:ole="">
            <v:imagedata r:id="rId28" o:title=""/>
          </v:shape>
          <o:OLEObject Type="Embed" ProgID="Equation.3" ShapeID="_x0000_i1034" DrawAspect="Content" ObjectID="_1678806975" r:id="rId29"/>
        </w:object>
      </w:r>
      <w:r>
        <w:rPr>
          <w:rFonts w:ascii="方正黑体简体" w:eastAsia="方正黑体简体" w:hint="eastAsia"/>
          <w:sz w:val="28"/>
          <w:szCs w:val="28"/>
        </w:rPr>
        <w:t>在点（</w:t>
      </w:r>
      <w:r w:rsidRPr="004A12DB">
        <w:rPr>
          <w:rFonts w:ascii="方正黑体简体" w:eastAsia="方正黑体简体"/>
          <w:position w:val="-10"/>
          <w:sz w:val="28"/>
          <w:szCs w:val="28"/>
        </w:rPr>
        <w:object w:dxaOrig="720" w:dyaOrig="320">
          <v:shape id="_x0000_i1035" type="#_x0000_t75" style="width:57.75pt;height:25.95pt;mso-position-horizontal-relative:page;mso-position-vertical-relative:page" o:ole="">
            <v:imagedata r:id="rId30" o:title=""/>
          </v:shape>
          <o:OLEObject Type="Embed" ProgID="Equation.3" ShapeID="_x0000_i1035" DrawAspect="Content" ObjectID="_1678806976" r:id="rId31"/>
        </w:object>
      </w:r>
      <w:r>
        <w:rPr>
          <w:rFonts w:ascii="方正黑体简体" w:eastAsia="方正黑体简体" w:hint="eastAsia"/>
          <w:sz w:val="28"/>
          <w:szCs w:val="28"/>
        </w:rPr>
        <w:t>）处的切线方程。</w:t>
      </w:r>
    </w:p>
    <w:p w:rsidR="00EB7256" w:rsidRDefault="00EB7256" w:rsidP="00EB7256">
      <w:pPr>
        <w:rPr>
          <w:rFonts w:ascii="方正黑体简体" w:eastAsia="方正黑体简体"/>
          <w:sz w:val="28"/>
          <w:szCs w:val="28"/>
        </w:rPr>
      </w:pPr>
    </w:p>
    <w:p w:rsidR="00EB7256" w:rsidRDefault="00EB7256" w:rsidP="00EB7256">
      <w:pPr>
        <w:rPr>
          <w:rFonts w:ascii="方正黑体简体" w:eastAsia="方正黑体简体"/>
          <w:sz w:val="28"/>
          <w:szCs w:val="28"/>
        </w:rPr>
      </w:pPr>
      <w:r>
        <w:rPr>
          <w:rFonts w:ascii="方正黑体简体" w:eastAsia="方正黑体简体" w:hint="eastAsia"/>
          <w:sz w:val="28"/>
          <w:szCs w:val="28"/>
        </w:rPr>
        <w:t>四、高阶导数</w:t>
      </w:r>
    </w:p>
    <w:p w:rsidR="00EB7256" w:rsidRDefault="00EB7256" w:rsidP="00EB7256">
      <w:pPr>
        <w:rPr>
          <w:rFonts w:ascii="方正黑体简体" w:eastAsia="方正黑体简体"/>
          <w:sz w:val="28"/>
          <w:szCs w:val="28"/>
        </w:rPr>
      </w:pPr>
      <w:r>
        <w:rPr>
          <w:rFonts w:ascii="方正黑体简体" w:eastAsia="方正黑体简体" w:hint="eastAsia"/>
          <w:sz w:val="28"/>
          <w:szCs w:val="28"/>
        </w:rPr>
        <w:t>1.求二阶导数</w:t>
      </w:r>
    </w:p>
    <w:p w:rsidR="00EB7256" w:rsidRDefault="00EB7256" w:rsidP="00EB7256">
      <w:pPr>
        <w:rPr>
          <w:rFonts w:ascii="方正黑体简体" w:eastAsia="方正黑体简体"/>
          <w:sz w:val="28"/>
          <w:szCs w:val="28"/>
        </w:rPr>
      </w:pPr>
      <w:r>
        <w:rPr>
          <w:rFonts w:ascii="方正黑体简体" w:eastAsia="方正黑体简体" w:hint="eastAsia"/>
          <w:sz w:val="28"/>
          <w:szCs w:val="28"/>
        </w:rPr>
        <w:lastRenderedPageBreak/>
        <w:t>例1、设</w:t>
      </w:r>
      <w:r w:rsidRPr="004A12DB">
        <w:rPr>
          <w:rFonts w:ascii="方正黑体简体" w:eastAsia="方正黑体简体"/>
          <w:position w:val="-30"/>
          <w:sz w:val="28"/>
          <w:szCs w:val="28"/>
        </w:rPr>
        <w:object w:dxaOrig="1401" w:dyaOrig="720">
          <v:shape id="_x0000_i1036" type="#_x0000_t75" style="width:103pt;height:52.75pt;mso-position-horizontal-relative:page;mso-position-vertical-relative:page" o:ole="">
            <v:imagedata r:id="rId32" o:title=""/>
          </v:shape>
          <o:OLEObject Type="Embed" ProgID="Equation.3" ShapeID="_x0000_i1036" DrawAspect="Content" ObjectID="_1678806977" r:id="rId33"/>
        </w:object>
      </w:r>
      <w:r>
        <w:rPr>
          <w:rFonts w:ascii="方正黑体简体" w:eastAsia="方正黑体简体" w:hint="eastAsia"/>
          <w:sz w:val="28"/>
          <w:szCs w:val="28"/>
        </w:rPr>
        <w:t>，求</w:t>
      </w:r>
      <w:r w:rsidR="007F3930" w:rsidRPr="004A12DB">
        <w:rPr>
          <w:rFonts w:ascii="方正黑体简体" w:eastAsia="方正黑体简体"/>
          <w:position w:val="-24"/>
          <w:sz w:val="28"/>
          <w:szCs w:val="28"/>
        </w:rPr>
        <w:object w:dxaOrig="480" w:dyaOrig="660">
          <v:shape id="_x0000_i1208" type="#_x0000_t75" style="width:43.55pt;height:60.3pt" o:ole="">
            <v:imagedata r:id="rId34" o:title=""/>
          </v:shape>
          <o:OLEObject Type="Embed" ProgID="Equation.DSMT4" ShapeID="_x0000_i1208" DrawAspect="Content" ObjectID="_1678806978" r:id="rId35"/>
        </w:object>
      </w:r>
      <w:r>
        <w:rPr>
          <w:rFonts w:ascii="方正黑体简体" w:eastAsia="方正黑体简体" w:hint="eastAsia"/>
          <w:sz w:val="28"/>
          <w:szCs w:val="28"/>
        </w:rPr>
        <w:t>。</w:t>
      </w:r>
    </w:p>
    <w:p w:rsidR="00EB7256" w:rsidRDefault="00EB7256" w:rsidP="00EB7256">
      <w:pPr>
        <w:jc w:val="center"/>
        <w:rPr>
          <w:rFonts w:ascii="方正黑体简体" w:eastAsia="方正黑体简体"/>
          <w:sz w:val="28"/>
          <w:szCs w:val="28"/>
        </w:rPr>
      </w:pPr>
    </w:p>
    <w:p w:rsidR="00EB7256" w:rsidRDefault="00EB7256" w:rsidP="00EB7256">
      <w:pPr>
        <w:rPr>
          <w:rFonts w:ascii="方正黑体简体" w:eastAsia="方正黑体简体"/>
          <w:sz w:val="28"/>
          <w:szCs w:val="28"/>
        </w:rPr>
      </w:pPr>
      <w:r>
        <w:rPr>
          <w:rFonts w:ascii="方正黑体简体" w:eastAsia="方正黑体简体" w:hint="eastAsia"/>
          <w:sz w:val="28"/>
          <w:szCs w:val="28"/>
        </w:rPr>
        <w:t>例2    设</w:t>
      </w:r>
      <w:r w:rsidRPr="004A12DB">
        <w:rPr>
          <w:rFonts w:ascii="方正黑体简体" w:eastAsia="方正黑体简体"/>
          <w:position w:val="-10"/>
          <w:sz w:val="28"/>
          <w:szCs w:val="28"/>
        </w:rPr>
        <w:object w:dxaOrig="880" w:dyaOrig="320">
          <v:shape id="_x0000_i1037" type="#_x0000_t75" style="width:61.95pt;height:22.6pt;mso-position-horizontal-relative:page;mso-position-vertical-relative:page" o:ole="">
            <v:imagedata r:id="rId36" o:title=""/>
          </v:shape>
          <o:OLEObject Type="Embed" ProgID="Equation.3" ShapeID="_x0000_i1037" DrawAspect="Content" ObjectID="_1678806979" r:id="rId37"/>
        </w:object>
      </w:r>
      <w:r>
        <w:rPr>
          <w:rFonts w:ascii="方正黑体简体" w:eastAsia="方正黑体简体" w:hint="eastAsia"/>
          <w:sz w:val="28"/>
          <w:szCs w:val="28"/>
        </w:rPr>
        <w:t>由方程</w:t>
      </w:r>
      <w:r w:rsidRPr="004A12DB">
        <w:rPr>
          <w:rFonts w:ascii="方正黑体简体" w:eastAsia="方正黑体简体"/>
          <w:position w:val="-10"/>
          <w:sz w:val="28"/>
          <w:szCs w:val="28"/>
        </w:rPr>
        <w:object w:dxaOrig="1080" w:dyaOrig="360">
          <v:shape id="_x0000_i1038" type="#_x0000_t75" style="width:83.7pt;height:27.65pt;mso-position-horizontal-relative:page;mso-position-vertical-relative:page" o:ole="">
            <v:imagedata r:id="rId38" o:title=""/>
          </v:shape>
          <o:OLEObject Type="Embed" ProgID="Equation.3" ShapeID="_x0000_i1038" DrawAspect="Content" ObjectID="_1678806980" r:id="rId39"/>
        </w:object>
      </w:r>
      <w:r>
        <w:rPr>
          <w:rFonts w:ascii="方正黑体简体" w:eastAsia="方正黑体简体" w:hint="eastAsia"/>
          <w:sz w:val="28"/>
          <w:szCs w:val="28"/>
        </w:rPr>
        <w:t>所确定，求</w:t>
      </w:r>
      <w:r w:rsidRPr="004A12DB">
        <w:rPr>
          <w:rFonts w:ascii="方正黑体简体" w:eastAsia="方正黑体简体"/>
          <w:position w:val="-10"/>
          <w:sz w:val="28"/>
          <w:szCs w:val="28"/>
        </w:rPr>
        <w:object w:dxaOrig="300" w:dyaOrig="320">
          <v:shape id="_x0000_i1039" type="#_x0000_t75" style="width:21.75pt;height:23.45pt;mso-position-horizontal-relative:page;mso-position-vertical-relative:page" o:ole="">
            <v:imagedata r:id="rId40" o:title=""/>
          </v:shape>
          <o:OLEObject Type="Embed" ProgID="Equation.3" ShapeID="_x0000_i1039" DrawAspect="Content" ObjectID="_1678806981" r:id="rId41"/>
        </w:object>
      </w:r>
    </w:p>
    <w:p w:rsidR="00EB7256" w:rsidRDefault="00EB7256" w:rsidP="00EB7256">
      <w:pPr>
        <w:jc w:val="center"/>
        <w:rPr>
          <w:rFonts w:ascii="方正黑体简体" w:eastAsia="方正黑体简体"/>
          <w:sz w:val="28"/>
          <w:szCs w:val="28"/>
        </w:rPr>
      </w:pPr>
    </w:p>
    <w:p w:rsidR="00EB7256" w:rsidRDefault="00EB7256" w:rsidP="00EB7256">
      <w:pPr>
        <w:rPr>
          <w:rFonts w:ascii="方正黑体简体" w:eastAsia="方正黑体简体" w:hAnsi="宋体"/>
          <w:sz w:val="28"/>
          <w:szCs w:val="28"/>
        </w:rPr>
      </w:pPr>
      <w:r>
        <w:rPr>
          <w:rFonts w:ascii="方正黑体简体" w:eastAsia="方正黑体简体" w:hAnsi="宋体" w:hint="eastAsia"/>
          <w:sz w:val="28"/>
          <w:szCs w:val="28"/>
        </w:rPr>
        <w:t>2.求</w:t>
      </w:r>
      <w:r>
        <w:rPr>
          <w:rFonts w:ascii="方正黑体简体" w:eastAsia="方正黑体简体" w:hint="eastAsia"/>
          <w:i/>
          <w:sz w:val="28"/>
          <w:szCs w:val="28"/>
        </w:rPr>
        <w:t>n</w:t>
      </w:r>
      <w:r>
        <w:rPr>
          <w:rFonts w:ascii="方正黑体简体" w:eastAsia="方正黑体简体" w:hAnsi="宋体" w:hint="eastAsia"/>
          <w:sz w:val="28"/>
          <w:szCs w:val="28"/>
        </w:rPr>
        <w:t>阶导数</w:t>
      </w:r>
    </w:p>
    <w:p w:rsidR="00EB7256" w:rsidRDefault="00EB7256" w:rsidP="00EB7256">
      <w:pPr>
        <w:numPr>
          <w:ilvl w:val="0"/>
          <w:numId w:val="1"/>
        </w:numPr>
        <w:rPr>
          <w:rFonts w:ascii="方正黑体简体" w:eastAsia="方正黑体简体" w:hAnsi="宋体"/>
          <w:sz w:val="28"/>
          <w:szCs w:val="28"/>
        </w:rPr>
      </w:pPr>
      <w:r>
        <w:rPr>
          <w:rFonts w:ascii="方正黑体简体" w:eastAsia="方正黑体简体" w:hAnsi="宋体" w:hint="eastAsia"/>
          <w:sz w:val="28"/>
          <w:szCs w:val="28"/>
        </w:rPr>
        <w:t>设</w:t>
      </w:r>
      <w:r w:rsidRPr="004A12DB">
        <w:rPr>
          <w:rFonts w:ascii="方正黑体简体" w:eastAsia="方正黑体简体" w:hAnsi="宋体"/>
          <w:position w:val="-24"/>
          <w:sz w:val="28"/>
          <w:szCs w:val="28"/>
        </w:rPr>
        <w:object w:dxaOrig="1521" w:dyaOrig="660">
          <v:shape id="_x0000_i1040" type="#_x0000_t75" style="width:111.35pt;height:48.55pt;mso-position-horizontal-relative:page;mso-position-vertical-relative:page" o:ole="">
            <v:imagedata r:id="rId42" o:title=""/>
          </v:shape>
          <o:OLEObject Type="Embed" ProgID="Equation.3" ShapeID="_x0000_i1040" DrawAspect="Content" ObjectID="_1678806982" r:id="rId43"/>
        </w:object>
      </w:r>
      <w:r>
        <w:rPr>
          <w:rFonts w:ascii="方正黑体简体" w:eastAsia="方正黑体简体" w:hAnsi="宋体" w:hint="eastAsia"/>
          <w:sz w:val="28"/>
          <w:szCs w:val="28"/>
        </w:rPr>
        <w:t>，求</w:t>
      </w:r>
      <w:r w:rsidRPr="004A12DB">
        <w:rPr>
          <w:rFonts w:ascii="方正黑体简体" w:eastAsia="方正黑体简体" w:hAnsi="宋体"/>
          <w:position w:val="-10"/>
          <w:sz w:val="28"/>
          <w:szCs w:val="28"/>
        </w:rPr>
        <w:object w:dxaOrig="400" w:dyaOrig="360">
          <v:shape id="_x0000_i1041" type="#_x0000_t75" style="width:35.15pt;height:31.8pt;mso-position-horizontal-relative:page;mso-position-vertical-relative:page" o:ole="">
            <v:imagedata r:id="rId44" o:title=""/>
          </v:shape>
          <o:OLEObject Type="Embed" ProgID="Equation.3" ShapeID="_x0000_i1041" DrawAspect="Content" ObjectID="_1678806983" r:id="rId45"/>
        </w:object>
      </w:r>
      <w:r>
        <w:rPr>
          <w:rFonts w:ascii="方正黑体简体" w:eastAsia="方正黑体简体" w:hAnsi="宋体" w:hint="eastAsia"/>
          <w:sz w:val="28"/>
          <w:szCs w:val="28"/>
        </w:rPr>
        <w:t xml:space="preserve"> (</w:t>
      </w:r>
      <w:r>
        <w:rPr>
          <w:rFonts w:ascii="方正黑体简体" w:eastAsia="方正黑体简体" w:hint="eastAsia"/>
          <w:i/>
          <w:sz w:val="28"/>
          <w:szCs w:val="28"/>
        </w:rPr>
        <w:t>n</w:t>
      </w:r>
      <w:r>
        <w:rPr>
          <w:rFonts w:ascii="方正黑体简体" w:eastAsia="方正黑体简体" w:hAnsi="宋体" w:hint="eastAsia"/>
          <w:sz w:val="28"/>
          <w:szCs w:val="28"/>
        </w:rPr>
        <w:t>正整数)。</w:t>
      </w:r>
    </w:p>
    <w:p w:rsidR="00EB7256" w:rsidRDefault="00EB7256" w:rsidP="00EB7256">
      <w:pPr>
        <w:numPr>
          <w:ilvl w:val="0"/>
          <w:numId w:val="1"/>
        </w:numPr>
        <w:rPr>
          <w:rFonts w:ascii="方正黑体简体" w:eastAsia="方正黑体简体" w:hAnsi="宋体"/>
          <w:sz w:val="28"/>
          <w:szCs w:val="28"/>
        </w:rPr>
      </w:pPr>
      <w:r>
        <w:rPr>
          <w:rFonts w:ascii="方正黑体简体" w:eastAsia="方正黑体简体" w:hAnsi="宋体" w:hint="eastAsia"/>
          <w:sz w:val="28"/>
          <w:szCs w:val="28"/>
        </w:rPr>
        <w:t>设</w:t>
      </w:r>
      <w:r w:rsidRPr="004A12DB">
        <w:rPr>
          <w:rFonts w:ascii="方正黑体简体" w:eastAsia="方正黑体简体" w:hAnsi="宋体"/>
          <w:position w:val="-10"/>
          <w:sz w:val="28"/>
          <w:szCs w:val="28"/>
        </w:rPr>
        <w:object w:dxaOrig="1780" w:dyaOrig="360">
          <v:shape id="_x0000_i1042" type="#_x0000_t75" style="width:129.75pt;height:25.95pt;mso-position-horizontal-relative:page;mso-position-vertical-relative:page" o:ole="">
            <v:imagedata r:id="rId46" o:title=""/>
          </v:shape>
          <o:OLEObject Type="Embed" ProgID="Equation.3" ShapeID="_x0000_i1042" DrawAspect="Content" ObjectID="_1678806984" r:id="rId47"/>
        </w:object>
      </w:r>
      <w:r>
        <w:rPr>
          <w:rFonts w:ascii="方正黑体简体" w:eastAsia="方正黑体简体" w:hAnsi="宋体" w:hint="eastAsia"/>
          <w:sz w:val="28"/>
          <w:szCs w:val="28"/>
        </w:rPr>
        <w:t>，求</w:t>
      </w:r>
      <w:r w:rsidRPr="004A12DB">
        <w:rPr>
          <w:rFonts w:ascii="方正黑体简体" w:eastAsia="方正黑体简体" w:hAnsi="宋体"/>
          <w:position w:val="-10"/>
          <w:sz w:val="28"/>
          <w:szCs w:val="28"/>
        </w:rPr>
        <w:object w:dxaOrig="400" w:dyaOrig="360">
          <v:shape id="_x0000_i1043" type="#_x0000_t75" style="width:35.15pt;height:31.8pt;mso-position-horizontal-relative:page;mso-position-vertical-relative:page" o:ole="">
            <v:imagedata r:id="rId48" o:title=""/>
          </v:shape>
          <o:OLEObject Type="Embed" ProgID="Equation.3" ShapeID="_x0000_i1043" DrawAspect="Content" ObjectID="_1678806985" r:id="rId49"/>
        </w:object>
      </w:r>
      <w:r>
        <w:rPr>
          <w:rFonts w:ascii="方正黑体简体" w:eastAsia="方正黑体简体" w:hAnsi="宋体" w:hint="eastAsia"/>
          <w:sz w:val="28"/>
          <w:szCs w:val="28"/>
        </w:rPr>
        <w:t>（n为正整数）。</w:t>
      </w:r>
    </w:p>
    <w:p w:rsidR="00EB7256" w:rsidRDefault="00EB7256" w:rsidP="00EB7256">
      <w:pPr>
        <w:rPr>
          <w:rFonts w:ascii="方正黑体简体" w:eastAsia="方正黑体简体" w:hAnsi="宋体"/>
          <w:sz w:val="28"/>
          <w:szCs w:val="28"/>
        </w:rPr>
      </w:pPr>
    </w:p>
    <w:p w:rsidR="00EB7256" w:rsidRDefault="00EB7256" w:rsidP="00EB7256">
      <w:pPr>
        <w:rPr>
          <w:rFonts w:ascii="方正黑体简体" w:eastAsia="方正黑体简体" w:hAnsi="宋体" w:cs="宋体"/>
          <w:sz w:val="28"/>
          <w:szCs w:val="28"/>
        </w:rPr>
      </w:pPr>
      <w:r>
        <w:rPr>
          <w:rFonts w:ascii="方正黑体简体" w:eastAsia="方正黑体简体" w:hAnsi="宋体" w:hint="eastAsia"/>
          <w:sz w:val="28"/>
          <w:szCs w:val="28"/>
        </w:rPr>
        <w:t>〔注〕  有时</w:t>
      </w:r>
      <w:r>
        <w:rPr>
          <w:rFonts w:ascii="方正黑体简体" w:eastAsia="方正黑体简体" w:hAnsi="宋体" w:cs="宋体" w:hint="eastAsia"/>
          <w:sz w:val="28"/>
          <w:szCs w:val="28"/>
        </w:rPr>
        <w:t>求</w:t>
      </w:r>
      <w:r w:rsidRPr="004A12DB">
        <w:rPr>
          <w:rFonts w:ascii="方正黑体简体" w:eastAsia="方正黑体简体" w:hAnsi="宋体" w:cs="宋体"/>
          <w:position w:val="-10"/>
          <w:sz w:val="28"/>
          <w:szCs w:val="28"/>
        </w:rPr>
        <w:object w:dxaOrig="740" w:dyaOrig="360">
          <v:shape id="_x0000_i1044" type="#_x0000_t75" style="width:40.2pt;height:20.1pt;mso-position-horizontal-relative:page;mso-position-vertical-relative:page" o:ole="">
            <v:imagedata r:id="rId50" o:title=""/>
          </v:shape>
          <o:OLEObject Type="Embed" ProgID="Equation.3" ShapeID="_x0000_i1044" DrawAspect="Content" ObjectID="_1678806986" r:id="rId51"/>
        </w:object>
      </w:r>
      <w:r>
        <w:rPr>
          <w:rFonts w:ascii="方正黑体简体" w:eastAsia="方正黑体简体" w:hAnsi="宋体" w:cs="宋体" w:hint="eastAsia"/>
          <w:sz w:val="28"/>
          <w:szCs w:val="28"/>
        </w:rPr>
        <w:t>可以通过幂级数</w:t>
      </w:r>
    </w:p>
    <w:p w:rsidR="00EB7256" w:rsidRDefault="00EB7256" w:rsidP="00EB7256">
      <w:pPr>
        <w:ind w:firstLine="420"/>
        <w:rPr>
          <w:rFonts w:ascii="方正黑体简体" w:eastAsia="方正黑体简体" w:hAnsi="宋体" w:cs="宋体"/>
          <w:sz w:val="28"/>
          <w:szCs w:val="28"/>
        </w:rPr>
      </w:pPr>
      <w:r w:rsidRPr="004A12DB">
        <w:rPr>
          <w:rFonts w:ascii="方正黑体简体" w:eastAsia="方正黑体简体" w:hAnsi="宋体" w:cs="宋体"/>
          <w:position w:val="-28"/>
          <w:sz w:val="28"/>
          <w:szCs w:val="28"/>
        </w:rPr>
        <w:object w:dxaOrig="1500" w:dyaOrig="680">
          <v:shape id="_x0000_i1045" type="#_x0000_t75" style="width:99.65pt;height:45.2pt;mso-position-horizontal-relative:page;mso-position-vertical-relative:page" o:ole="">
            <v:imagedata r:id="rId52" o:title=""/>
          </v:shape>
          <o:OLEObject Type="Embed" ProgID="Equation.3" ShapeID="_x0000_i1045" DrawAspect="Content" ObjectID="_1678806987" r:id="rId53"/>
        </w:object>
      </w:r>
      <w:r>
        <w:rPr>
          <w:rFonts w:ascii="方正黑体简体" w:eastAsia="方正黑体简体" w:hAnsi="宋体" w:cs="宋体" w:hint="eastAsia"/>
          <w:sz w:val="28"/>
          <w:szCs w:val="28"/>
        </w:rPr>
        <w:t>的系数公式</w:t>
      </w:r>
      <w:r w:rsidRPr="004A12DB">
        <w:rPr>
          <w:rFonts w:ascii="方正黑体简体" w:eastAsia="方正黑体简体" w:hAnsi="宋体" w:cs="宋体"/>
          <w:position w:val="-24"/>
          <w:sz w:val="28"/>
          <w:szCs w:val="28"/>
        </w:rPr>
        <w:object w:dxaOrig="1240" w:dyaOrig="660">
          <v:shape id="_x0000_i1046" type="#_x0000_t75" style="width:82.9pt;height:44.35pt;mso-position-horizontal-relative:page;mso-position-vertical-relative:page" o:ole="">
            <v:imagedata r:id="rId54" o:title=""/>
          </v:shape>
          <o:OLEObject Type="Embed" ProgID="Equation.3" ShapeID="_x0000_i1046" DrawAspect="Content" ObjectID="_1678806988" r:id="rId55"/>
        </w:object>
      </w:r>
    </w:p>
    <w:p w:rsidR="00EB7256" w:rsidRDefault="00EB7256" w:rsidP="00EB7256">
      <w:pPr>
        <w:rPr>
          <w:rFonts w:ascii="方正黑体简体" w:eastAsia="方正黑体简体" w:hAnsi="宋体" w:cs="宋体"/>
          <w:sz w:val="28"/>
          <w:szCs w:val="28"/>
        </w:rPr>
      </w:pPr>
      <w:r>
        <w:rPr>
          <w:rFonts w:ascii="方正黑体简体" w:eastAsia="方正黑体简体" w:hAnsi="宋体" w:cs="宋体" w:hint="eastAsia"/>
          <w:sz w:val="28"/>
          <w:szCs w:val="28"/>
        </w:rPr>
        <w:t>反过来</w:t>
      </w:r>
      <w:r w:rsidRPr="004A12DB">
        <w:rPr>
          <w:rFonts w:ascii="方正黑体简体" w:eastAsia="方正黑体简体" w:hAnsi="宋体" w:cs="宋体"/>
          <w:position w:val="-12"/>
          <w:sz w:val="28"/>
          <w:szCs w:val="28"/>
        </w:rPr>
        <w:object w:dxaOrig="1540" w:dyaOrig="380">
          <v:shape id="_x0000_i1047" type="#_x0000_t75" style="width:96.3pt;height:23.45pt;mso-position-horizontal-relative:page;mso-position-vertical-relative:page" o:ole="">
            <v:imagedata r:id="rId56" o:title=""/>
          </v:shape>
          <o:OLEObject Type="Embed" ProgID="Equation.3" ShapeID="_x0000_i1047" DrawAspect="Content" ObjectID="_1678806989" r:id="rId57"/>
        </w:object>
      </w:r>
      <w:r>
        <w:rPr>
          <w:rFonts w:ascii="方正黑体简体" w:eastAsia="方正黑体简体" w:hAnsi="宋体" w:cs="宋体" w:hint="eastAsia"/>
          <w:sz w:val="28"/>
          <w:szCs w:val="28"/>
        </w:rPr>
        <w:t>来计算，这就需要掌握把函数</w:t>
      </w:r>
      <w:r w:rsidRPr="004A12DB">
        <w:rPr>
          <w:rFonts w:ascii="方正黑体简体" w:eastAsia="方正黑体简体" w:hAnsi="宋体" w:cs="宋体"/>
          <w:position w:val="-10"/>
          <w:sz w:val="28"/>
          <w:szCs w:val="28"/>
        </w:rPr>
        <w:object w:dxaOrig="540" w:dyaOrig="320">
          <v:shape id="_x0000_i1048" type="#_x0000_t75" style="width:46.05pt;height:26.8pt;mso-position-horizontal-relative:page;mso-position-vertical-relative:page" o:ole="">
            <v:imagedata r:id="rId58" o:title=""/>
          </v:shape>
          <o:OLEObject Type="Embed" ProgID="Equation.3" ShapeID="_x0000_i1048" DrawAspect="Content" ObjectID="_1678806990" r:id="rId59"/>
        </w:object>
      </w:r>
      <w:proofErr w:type="gramStart"/>
      <w:r>
        <w:rPr>
          <w:rFonts w:ascii="方正黑体简体" w:eastAsia="方正黑体简体" w:hAnsi="宋体" w:cs="宋体" w:hint="eastAsia"/>
          <w:sz w:val="28"/>
          <w:szCs w:val="28"/>
        </w:rPr>
        <w:t>展成幂级数</w:t>
      </w:r>
      <w:proofErr w:type="gramEnd"/>
      <w:r>
        <w:rPr>
          <w:rFonts w:ascii="方正黑体简体" w:eastAsia="方正黑体简体" w:hAnsi="宋体" w:cs="宋体" w:hint="eastAsia"/>
          <w:sz w:val="28"/>
          <w:szCs w:val="28"/>
        </w:rPr>
        <w:t>的有关技巧，数学</w:t>
      </w:r>
      <w:proofErr w:type="gramStart"/>
      <w:r>
        <w:rPr>
          <w:rFonts w:ascii="方正黑体简体" w:eastAsia="方正黑体简体" w:hAnsi="宋体" w:cs="宋体" w:hint="eastAsia"/>
          <w:sz w:val="28"/>
          <w:szCs w:val="28"/>
        </w:rPr>
        <w:t>一</w:t>
      </w:r>
      <w:proofErr w:type="gramEnd"/>
      <w:r>
        <w:rPr>
          <w:rFonts w:ascii="方正黑体简体" w:eastAsia="方正黑体简体" w:hAnsi="宋体" w:cs="宋体" w:hint="eastAsia"/>
          <w:sz w:val="28"/>
          <w:szCs w:val="28"/>
        </w:rPr>
        <w:t>和数学三在无穷级数中有专门讨论。</w:t>
      </w:r>
    </w:p>
    <w:p w:rsidR="00EB7256" w:rsidRDefault="00EB7256" w:rsidP="00EB7256">
      <w:pPr>
        <w:pStyle w:val="3"/>
        <w:jc w:val="center"/>
        <w:rPr>
          <w:rFonts w:eastAsia="方正黑体简体"/>
          <w:sz w:val="28"/>
          <w:szCs w:val="28"/>
        </w:rPr>
      </w:pPr>
      <w:r>
        <w:rPr>
          <w:rFonts w:eastAsia="方正黑体简体" w:hint="eastAsia"/>
          <w:sz w:val="28"/>
          <w:szCs w:val="28"/>
        </w:rPr>
        <w:t>§</w:t>
      </w:r>
      <w:r>
        <w:rPr>
          <w:rFonts w:eastAsia="方正黑体简体" w:hint="eastAsia"/>
          <w:sz w:val="28"/>
          <w:szCs w:val="28"/>
        </w:rPr>
        <w:t xml:space="preserve">2.2    </w:t>
      </w:r>
      <w:r>
        <w:rPr>
          <w:rFonts w:eastAsia="方正黑体简体" w:hint="eastAsia"/>
          <w:sz w:val="28"/>
          <w:szCs w:val="28"/>
        </w:rPr>
        <w:t>微分中值定理</w:t>
      </w:r>
    </w:p>
    <w:p w:rsidR="00EB7256" w:rsidRDefault="00EB7256" w:rsidP="00EB7256">
      <w:pPr>
        <w:numPr>
          <w:ilvl w:val="0"/>
          <w:numId w:val="2"/>
        </w:numPr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罗尔定理</w:t>
      </w:r>
    </w:p>
    <w:p w:rsidR="00EB7256" w:rsidRDefault="00EB7256" w:rsidP="00EB7256">
      <w:pPr>
        <w:ind w:left="42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罗尔定理：设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40" w:dyaOrig="380">
          <v:shape id="_x0000_i1049" type="#_x0000_t75" style="width:31.8pt;height:19.25pt;mso-position-horizontal-relative:page;mso-position-vertical-relative:page" o:ole="">
            <v:imagedata r:id="rId60" o:title=""/>
          </v:shape>
          <o:OLEObject Type="Embed" ProgID="Equation.3" ShapeID="_x0000_i1049" DrawAspect="Content" ObjectID="_1678806991" r:id="rId61"/>
        </w:object>
      </w:r>
      <w:r>
        <w:rPr>
          <w:rFonts w:ascii="宋体" w:eastAsia="方正黑体简体" w:hAnsi="宋体" w:cs="宋体" w:hint="eastAsia"/>
          <w:sz w:val="28"/>
          <w:szCs w:val="28"/>
        </w:rPr>
        <w:t>在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60" w:dyaOrig="380">
          <v:shape id="_x0000_i1050" type="#_x0000_t75" style="width:32.65pt;height:19.25pt;mso-position-horizontal-relative:page;mso-position-vertical-relative:page" o:ole="">
            <v:imagedata r:id="rId62" o:title=""/>
          </v:shape>
          <o:OLEObject Type="Embed" ProgID="Equation.3" ShapeID="_x0000_i1050" DrawAspect="Content" ObjectID="_1678806992" r:id="rId63"/>
        </w:object>
      </w:r>
      <w:r>
        <w:rPr>
          <w:rFonts w:ascii="宋体" w:eastAsia="方正黑体简体" w:hAnsi="宋体" w:cs="宋体" w:hint="eastAsia"/>
          <w:sz w:val="28"/>
          <w:szCs w:val="28"/>
        </w:rPr>
        <w:t>上连续，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80" w:dyaOrig="380">
          <v:shape id="_x0000_i1051" type="#_x0000_t75" style="width:34.35pt;height:19.25pt;mso-position-horizontal-relative:page;mso-position-vertical-relative:page" o:ole="">
            <v:imagedata r:id="rId64" o:title=""/>
          </v:shape>
          <o:OLEObject Type="Embed" ProgID="Equation.3" ShapeID="_x0000_i1051" DrawAspect="Content" ObjectID="_1678806993" r:id="rId65"/>
        </w:object>
      </w:r>
      <w:r>
        <w:rPr>
          <w:rFonts w:ascii="宋体" w:eastAsia="方正黑体简体" w:hAnsi="宋体" w:cs="宋体" w:hint="eastAsia"/>
          <w:sz w:val="28"/>
          <w:szCs w:val="28"/>
        </w:rPr>
        <w:t>内可导，且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520" w:dyaOrig="380">
          <v:shape id="_x0000_i1052" type="#_x0000_t75" style="width:76.2pt;height:19.25pt;mso-position-horizontal-relative:page;mso-position-vertical-relative:page" o:ole="">
            <v:imagedata r:id="rId66" o:title=""/>
          </v:shape>
          <o:OLEObject Type="Embed" ProgID="Equation.3" ShapeID="_x0000_i1052" DrawAspect="Content" ObjectID="_1678806994" r:id="rId67"/>
        </w:object>
      </w:r>
      <w:r>
        <w:rPr>
          <w:rFonts w:ascii="宋体" w:eastAsia="方正黑体简体" w:hAnsi="宋体" w:cs="宋体" w:hint="eastAsia"/>
          <w:sz w:val="28"/>
          <w:szCs w:val="28"/>
        </w:rPr>
        <w:t>，则存在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120" w:dyaOrig="380">
          <v:shape id="_x0000_i1053" type="#_x0000_t75" style="width:56.1pt;height:19.25pt;mso-position-horizontal-relative:page;mso-position-vertical-relative:page" o:ole="">
            <v:imagedata r:id="rId68" o:title=""/>
          </v:shape>
          <o:OLEObject Type="Embed" ProgID="Equation.3" ShapeID="_x0000_i1053" DrawAspect="Content" ObjectID="_1678806995" r:id="rId69"/>
        </w:object>
      </w:r>
      <w:r>
        <w:rPr>
          <w:rFonts w:ascii="宋体" w:eastAsia="方正黑体简体" w:hAnsi="宋体" w:cs="宋体" w:hint="eastAsia"/>
          <w:sz w:val="28"/>
          <w:szCs w:val="28"/>
        </w:rPr>
        <w:t>使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100" w:dyaOrig="380">
          <v:shape id="_x0000_i1054" type="#_x0000_t75" style="width:55.25pt;height:19.25pt;mso-position-horizontal-relative:page;mso-position-vertical-relative:page" o:ole="">
            <v:imagedata r:id="rId70" o:title=""/>
          </v:shape>
          <o:OLEObject Type="Embed" ProgID="Equation.3" ShapeID="_x0000_i1054" DrawAspect="Content" ObjectID="_1678806996" r:id="rId71"/>
        </w:object>
      </w:r>
      <w:r>
        <w:rPr>
          <w:rFonts w:ascii="宋体" w:eastAsia="方正黑体简体" w:hAnsi="宋体" w:cs="宋体" w:hint="eastAsia"/>
          <w:sz w:val="28"/>
          <w:szCs w:val="28"/>
        </w:rPr>
        <w:t>。</w:t>
      </w:r>
    </w:p>
    <w:p w:rsidR="00EB7256" w:rsidRDefault="00EB7256" w:rsidP="00EB7256">
      <w:pPr>
        <w:ind w:left="420"/>
        <w:rPr>
          <w:rFonts w:ascii="宋体" w:eastAsia="方正黑体简体" w:hAnsi="宋体" w:cs="宋体"/>
          <w:sz w:val="28"/>
          <w:szCs w:val="28"/>
        </w:rPr>
      </w:pPr>
    </w:p>
    <w:p w:rsidR="00EB7256" w:rsidRDefault="00EB7256" w:rsidP="00EB7256">
      <w:pPr>
        <w:ind w:left="42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在考研考题中，经常要作辅助函数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60" w:dyaOrig="380">
          <v:shape id="_x0000_i1055" type="#_x0000_t75" style="width:32.65pt;height:19.25pt;mso-position-horizontal-relative:page;mso-position-vertical-relative:page" o:ole="">
            <v:imagedata r:id="rId72" o:title=""/>
          </v:shape>
          <o:OLEObject Type="Embed" ProgID="Equation.3" ShapeID="_x0000_i1055" DrawAspect="Content" ObjectID="_1678806997" r:id="rId73"/>
        </w:object>
      </w:r>
      <w:r>
        <w:rPr>
          <w:rFonts w:ascii="宋体" w:eastAsia="方正黑体简体" w:hAnsi="宋体" w:cs="宋体" w:hint="eastAsia"/>
          <w:sz w:val="28"/>
          <w:szCs w:val="28"/>
        </w:rPr>
        <w:t>，而对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60" w:dyaOrig="380">
          <v:shape id="_x0000_i1056" type="#_x0000_t75" style="width:32.65pt;height:19.25pt;mso-position-horizontal-relative:page;mso-position-vertical-relative:page" o:ole="">
            <v:imagedata r:id="rId74" o:title=""/>
          </v:shape>
          <o:OLEObject Type="Embed" ProgID="Equation.3" ShapeID="_x0000_i1056" DrawAspect="Content" ObjectID="_1678806998" r:id="rId75"/>
        </w:object>
      </w:r>
      <w:r>
        <w:rPr>
          <w:rFonts w:ascii="宋体" w:eastAsia="方正黑体简体" w:hAnsi="宋体" w:cs="宋体" w:hint="eastAsia"/>
          <w:sz w:val="28"/>
          <w:szCs w:val="28"/>
        </w:rPr>
        <w:t>用罗尔定理，</w:t>
      </w:r>
      <w:r>
        <w:rPr>
          <w:rFonts w:ascii="宋体" w:eastAsia="方正黑体简体" w:hAnsi="宋体" w:cs="宋体" w:hint="eastAsia"/>
          <w:sz w:val="28"/>
          <w:szCs w:val="28"/>
        </w:rPr>
        <w:lastRenderedPageBreak/>
        <w:t>从而得出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60" w:dyaOrig="380">
          <v:shape id="_x0000_i1057" type="#_x0000_t75" style="width:32.65pt;height:19.25pt;mso-position-horizontal-relative:page;mso-position-vertical-relative:page" o:ole="">
            <v:imagedata r:id="rId74" o:title=""/>
          </v:shape>
          <o:OLEObject Type="Embed" ProgID="Equation.3" ShapeID="_x0000_i1057" DrawAspect="Content" ObjectID="_1678806999" r:id="rId76"/>
        </w:object>
      </w:r>
      <w:r>
        <w:rPr>
          <w:rFonts w:ascii="宋体" w:eastAsia="方正黑体简体" w:hAnsi="宋体" w:cs="宋体" w:hint="eastAsia"/>
          <w:sz w:val="28"/>
          <w:szCs w:val="28"/>
        </w:rPr>
        <w:t>的有关结论，为此，我们引进两个模型及有关例题。</w:t>
      </w:r>
    </w:p>
    <w:p w:rsidR="00EB7256" w:rsidRDefault="00EB7256" w:rsidP="00EB7256">
      <w:pPr>
        <w:ind w:left="42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模型Ⅰ：设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40" w:dyaOrig="380">
          <v:shape id="_x0000_i1058" type="#_x0000_t75" style="width:31.8pt;height:19.25pt;mso-position-horizontal-relative:page;mso-position-vertical-relative:page" o:ole="">
            <v:imagedata r:id="rId77" o:title=""/>
          </v:shape>
          <o:OLEObject Type="Embed" ProgID="Equation.3" ShapeID="_x0000_i1058" DrawAspect="Content" ObjectID="_1678807000" r:id="rId78"/>
        </w:object>
      </w:r>
      <w:r>
        <w:rPr>
          <w:rFonts w:ascii="宋体" w:eastAsia="方正黑体简体" w:hAnsi="宋体" w:cs="宋体" w:hint="eastAsia"/>
          <w:sz w:val="28"/>
          <w:szCs w:val="28"/>
        </w:rPr>
        <w:t>在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60" w:dyaOrig="380">
          <v:shape id="_x0000_i1059" type="#_x0000_t75" style="width:32.65pt;height:19.25pt;mso-position-horizontal-relative:page;mso-position-vertical-relative:page" o:ole="">
            <v:imagedata r:id="rId62" o:title=""/>
          </v:shape>
          <o:OLEObject Type="Embed" ProgID="Equation.3" ShapeID="_x0000_i1059" DrawAspect="Content" ObjectID="_1678807001" r:id="rId79"/>
        </w:object>
      </w:r>
      <w:r>
        <w:rPr>
          <w:rFonts w:ascii="宋体" w:eastAsia="方正黑体简体" w:hAnsi="宋体" w:cs="宋体" w:hint="eastAsia"/>
          <w:sz w:val="28"/>
          <w:szCs w:val="28"/>
        </w:rPr>
        <w:t>上连续，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80" w:dyaOrig="380">
          <v:shape id="_x0000_i1060" type="#_x0000_t75" style="width:34.35pt;height:19.25pt;mso-position-horizontal-relative:page;mso-position-vertical-relative:page" o:ole="">
            <v:imagedata r:id="rId64" o:title=""/>
          </v:shape>
          <o:OLEObject Type="Embed" ProgID="Equation.3" ShapeID="_x0000_i1060" DrawAspect="Content" ObjectID="_1678807002" r:id="rId80"/>
        </w:object>
      </w:r>
      <w:r>
        <w:rPr>
          <w:rFonts w:ascii="宋体" w:eastAsia="方正黑体简体" w:hAnsi="宋体" w:cs="宋体" w:hint="eastAsia"/>
          <w:sz w:val="28"/>
          <w:szCs w:val="28"/>
        </w:rPr>
        <w:t>内可导，且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960" w:dyaOrig="380">
          <v:shape id="_x0000_i1061" type="#_x0000_t75" style="width:97.95pt;height:19.25pt;mso-position-horizontal-relative:page;mso-position-vertical-relative:page" o:ole="">
            <v:imagedata r:id="rId81" o:title=""/>
          </v:shape>
          <o:OLEObject Type="Embed" ProgID="Equation.3" ShapeID="_x0000_i1061" DrawAspect="Content" ObjectID="_1678807003" r:id="rId82"/>
        </w:object>
      </w:r>
      <w:r>
        <w:rPr>
          <w:rFonts w:ascii="宋体" w:eastAsia="方正黑体简体" w:hAnsi="宋体" w:cs="宋体" w:hint="eastAsia"/>
          <w:sz w:val="28"/>
          <w:szCs w:val="28"/>
        </w:rPr>
        <w:t>，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20" w:dyaOrig="380">
          <v:shape id="_x0000_i1062" type="#_x0000_t75" style="width:31pt;height:19.25pt;mso-position-horizontal-relative:page;mso-position-vertical-relative:page" o:ole="">
            <v:imagedata r:id="rId83" o:title=""/>
          </v:shape>
          <o:OLEObject Type="Embed" ProgID="Equation.3" ShapeID="_x0000_i1062" DrawAspect="Content" ObjectID="_1678807004" r:id="rId84"/>
        </w:object>
      </w:r>
      <w:r>
        <w:rPr>
          <w:rFonts w:ascii="宋体" w:eastAsia="方正黑体简体" w:hAnsi="宋体" w:cs="宋体" w:hint="eastAsia"/>
          <w:sz w:val="28"/>
          <w:szCs w:val="28"/>
        </w:rPr>
        <w:t>是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80" w:dyaOrig="380">
          <v:shape id="_x0000_i1063" type="#_x0000_t75" style="width:34.35pt;height:19.25pt;mso-position-horizontal-relative:page;mso-position-vertical-relative:page" o:ole="">
            <v:imagedata r:id="rId64" o:title=""/>
          </v:shape>
          <o:OLEObject Type="Embed" ProgID="Equation.3" ShapeID="_x0000_i1063" DrawAspect="Content" ObjectID="_1678807005" r:id="rId85"/>
        </w:object>
      </w:r>
      <w:r>
        <w:rPr>
          <w:rFonts w:ascii="宋体" w:eastAsia="方正黑体简体" w:hAnsi="宋体" w:cs="宋体" w:hint="eastAsia"/>
          <w:sz w:val="28"/>
          <w:szCs w:val="28"/>
        </w:rPr>
        <w:t>内的连续函数，则存在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120" w:dyaOrig="380">
          <v:shape id="_x0000_i1064" type="#_x0000_t75" style="width:56.1pt;height:19.25pt;mso-position-horizontal-relative:page;mso-position-vertical-relative:page" o:ole="">
            <v:imagedata r:id="rId68" o:title=""/>
          </v:shape>
          <o:OLEObject Type="Embed" ProgID="Equation.3" ShapeID="_x0000_i1064" DrawAspect="Content" ObjectID="_1678807006" r:id="rId86"/>
        </w:object>
      </w:r>
      <w:r>
        <w:rPr>
          <w:rFonts w:ascii="宋体" w:eastAsia="方正黑体简体" w:hAnsi="宋体" w:cs="宋体" w:hint="eastAsia"/>
          <w:sz w:val="28"/>
          <w:szCs w:val="28"/>
        </w:rPr>
        <w:t>，使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2580" w:dyaOrig="380">
          <v:shape id="_x0000_i1065" type="#_x0000_t75" style="width:128.95pt;height:19.25pt;mso-position-horizontal-relative:page;mso-position-vertical-relative:page" o:ole="">
            <v:imagedata r:id="rId87" o:title=""/>
          </v:shape>
          <o:OLEObject Type="Embed" ProgID="Equation.3" ShapeID="_x0000_i1065" DrawAspect="Content" ObjectID="_1678807007" r:id="rId88"/>
        </w:object>
      </w:r>
      <w:r>
        <w:rPr>
          <w:rFonts w:ascii="宋体" w:eastAsia="方正黑体简体" w:hAnsi="宋体" w:cs="宋体" w:hint="eastAsia"/>
          <w:sz w:val="28"/>
          <w:szCs w:val="28"/>
        </w:rPr>
        <w:t>成立。</w:t>
      </w:r>
    </w:p>
    <w:p w:rsidR="00EB7256" w:rsidRDefault="00EB7256" w:rsidP="00EB7256">
      <w:pPr>
        <w:ind w:left="42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证</w:t>
      </w:r>
      <w:r>
        <w:rPr>
          <w:rFonts w:ascii="宋体" w:eastAsia="方正黑体简体" w:hAnsi="宋体" w:cs="宋体" w:hint="eastAsia"/>
          <w:sz w:val="28"/>
          <w:szCs w:val="28"/>
        </w:rPr>
        <w:t xml:space="preserve">    </w:t>
      </w:r>
      <w:r>
        <w:rPr>
          <w:rFonts w:ascii="宋体" w:eastAsia="方正黑体简体" w:hAnsi="宋体" w:cs="宋体" w:hint="eastAsia"/>
          <w:sz w:val="28"/>
          <w:szCs w:val="28"/>
        </w:rPr>
        <w:t>令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2018" w:dyaOrig="420">
          <v:shape id="_x0000_i1066" type="#_x0000_t75" style="width:101.3pt;height:20.95pt;mso-position-horizontal-relative:page;mso-position-vertical-relative:page" o:ole="">
            <v:imagedata r:id="rId89" o:title=""/>
          </v:shape>
          <o:OLEObject Type="Embed" ProgID="Equation.3" ShapeID="_x0000_i1066" DrawAspect="Content" ObjectID="_1678807008" r:id="rId90"/>
        </w:object>
      </w:r>
      <w:r>
        <w:rPr>
          <w:rFonts w:ascii="宋体" w:eastAsia="方正黑体简体" w:hAnsi="宋体" w:cs="宋体" w:hint="eastAsia"/>
          <w:sz w:val="28"/>
          <w:szCs w:val="28"/>
        </w:rPr>
        <w:t>，其中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579" w:dyaOrig="380">
          <v:shape id="_x0000_i1067" type="#_x0000_t75" style="width:78.7pt;height:19.25pt;mso-position-horizontal-relative:page;mso-position-vertical-relative:page" o:ole="">
            <v:imagedata r:id="rId91" o:title=""/>
          </v:shape>
          <o:OLEObject Type="Embed" ProgID="Equation.3" ShapeID="_x0000_i1067" DrawAspect="Content" ObjectID="_1678807009" r:id="rId92"/>
        </w:object>
      </w:r>
      <w:r>
        <w:rPr>
          <w:rFonts w:ascii="宋体" w:eastAsia="方正黑体简体" w:hAnsi="宋体" w:cs="宋体" w:hint="eastAsia"/>
          <w:sz w:val="28"/>
          <w:szCs w:val="28"/>
        </w:rPr>
        <w:t>。</w:t>
      </w:r>
    </w:p>
    <w:p w:rsidR="00EB7256" w:rsidRDefault="00EB7256" w:rsidP="00EB7256">
      <w:pPr>
        <w:ind w:left="420"/>
        <w:rPr>
          <w:rFonts w:ascii="宋体" w:eastAsia="方正黑体简体" w:hAnsi="宋体" w:cs="宋体"/>
          <w:sz w:val="28"/>
          <w:szCs w:val="28"/>
        </w:rPr>
      </w:pPr>
    </w:p>
    <w:p w:rsidR="00EB7256" w:rsidRDefault="00EB7256" w:rsidP="00EB7256">
      <w:pPr>
        <w:ind w:left="42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于是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60" w:dyaOrig="380">
          <v:shape id="_x0000_i1068" type="#_x0000_t75" style="width:32.65pt;height:19.25pt;mso-position-horizontal-relative:page;mso-position-vertical-relative:page" o:ole="">
            <v:imagedata r:id="rId74" o:title=""/>
          </v:shape>
          <o:OLEObject Type="Embed" ProgID="Equation.3" ShapeID="_x0000_i1068" DrawAspect="Content" ObjectID="_1678807010" r:id="rId93"/>
        </w:object>
      </w:r>
      <w:r>
        <w:rPr>
          <w:rFonts w:ascii="宋体" w:eastAsia="方正黑体简体" w:hAnsi="宋体" w:cs="宋体" w:hint="eastAsia"/>
          <w:sz w:val="28"/>
          <w:szCs w:val="28"/>
        </w:rPr>
        <w:t>在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60" w:dyaOrig="380">
          <v:shape id="_x0000_i1069" type="#_x0000_t75" style="width:32.65pt;height:19.25pt;mso-position-horizontal-relative:page;mso-position-vertical-relative:page" o:ole="">
            <v:imagedata r:id="rId62" o:title=""/>
          </v:shape>
          <o:OLEObject Type="Embed" ProgID="Equation.3" ShapeID="_x0000_i1069" DrawAspect="Content" ObjectID="_1678807011" r:id="rId94"/>
        </w:object>
      </w:r>
      <w:r>
        <w:rPr>
          <w:rFonts w:ascii="宋体" w:eastAsia="方正黑体简体" w:hAnsi="宋体" w:cs="宋体" w:hint="eastAsia"/>
          <w:sz w:val="28"/>
          <w:szCs w:val="28"/>
        </w:rPr>
        <w:t>上连续，在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80" w:dyaOrig="380">
          <v:shape id="_x0000_i1070" type="#_x0000_t75" style="width:34.35pt;height:19.25pt;mso-position-horizontal-relative:page;mso-position-vertical-relative:page" o:ole="">
            <v:imagedata r:id="rId64" o:title=""/>
          </v:shape>
          <o:OLEObject Type="Embed" ProgID="Equation.3" ShapeID="_x0000_i1070" DrawAspect="Content" ObjectID="_1678807012" r:id="rId95"/>
        </w:object>
      </w:r>
      <w:r>
        <w:rPr>
          <w:rFonts w:ascii="宋体" w:eastAsia="方正黑体简体" w:hAnsi="宋体" w:cs="宋体" w:hint="eastAsia"/>
          <w:sz w:val="28"/>
          <w:szCs w:val="28"/>
        </w:rPr>
        <w:t>内可导，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2000" w:dyaOrig="380">
          <v:shape id="_x0000_i1071" type="#_x0000_t75" style="width:99.65pt;height:19.25pt;mso-position-horizontal-relative:page;mso-position-vertical-relative:page" o:ole="">
            <v:imagedata r:id="rId96" o:title=""/>
          </v:shape>
          <o:OLEObject Type="Embed" ProgID="Equation.3" ShapeID="_x0000_i1071" DrawAspect="Content" ObjectID="_1678807013" r:id="rId97"/>
        </w:object>
      </w:r>
      <w:r>
        <w:rPr>
          <w:rFonts w:ascii="宋体" w:eastAsia="方正黑体简体" w:hAnsi="宋体" w:cs="宋体" w:hint="eastAsia"/>
          <w:sz w:val="28"/>
          <w:szCs w:val="28"/>
        </w:rPr>
        <w:t>。根据罗尔定理，存在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120" w:dyaOrig="380">
          <v:shape id="_x0000_i1072" type="#_x0000_t75" style="width:56.1pt;height:19.25pt;mso-position-horizontal-relative:page;mso-position-vertical-relative:page" o:ole="">
            <v:imagedata r:id="rId68" o:title=""/>
          </v:shape>
          <o:OLEObject Type="Embed" ProgID="Equation.3" ShapeID="_x0000_i1072" DrawAspect="Content" ObjectID="_1678807014" r:id="rId98"/>
        </w:object>
      </w:r>
      <w:r>
        <w:rPr>
          <w:rFonts w:ascii="宋体" w:eastAsia="方正黑体简体" w:hAnsi="宋体" w:cs="宋体" w:hint="eastAsia"/>
          <w:sz w:val="28"/>
          <w:szCs w:val="28"/>
        </w:rPr>
        <w:t>使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180" w:dyaOrig="380">
          <v:shape id="_x0000_i1073" type="#_x0000_t75" style="width:58.6pt;height:19.25pt;mso-position-horizontal-relative:page;mso-position-vertical-relative:page" o:ole="">
            <v:imagedata r:id="rId99" o:title=""/>
          </v:shape>
          <o:OLEObject Type="Embed" ProgID="Equation.3" ShapeID="_x0000_i1073" DrawAspect="Content" ObjectID="_1678807015" r:id="rId100"/>
        </w:object>
      </w:r>
    </w:p>
    <w:p w:rsidR="00EB7256" w:rsidRDefault="00EB7256" w:rsidP="00EB7256">
      <w:pPr>
        <w:ind w:left="42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而</w:t>
      </w:r>
      <w:r>
        <w:rPr>
          <w:rFonts w:ascii="宋体" w:eastAsia="方正黑体简体" w:hAnsi="宋体" w:cs="宋体" w:hint="eastAsia"/>
          <w:sz w:val="28"/>
          <w:szCs w:val="28"/>
        </w:rPr>
        <w:t xml:space="preserve">       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4216" w:dyaOrig="420">
          <v:shape id="_x0000_i1074" type="#_x0000_t75" style="width:211pt;height:20.95pt;mso-position-horizontal-relative:page;mso-position-vertical-relative:page" o:ole="">
            <v:imagedata r:id="rId101" o:title=""/>
          </v:shape>
          <o:OLEObject Type="Embed" ProgID="Equation.3" ShapeID="_x0000_i1074" DrawAspect="Content" ObjectID="_1678807016" r:id="rId102"/>
        </w:object>
      </w:r>
    </w:p>
    <w:p w:rsidR="00EB7256" w:rsidRDefault="00EB7256" w:rsidP="00EB7256">
      <w:pPr>
        <w:ind w:left="420"/>
        <w:rPr>
          <w:rFonts w:ascii="宋体" w:eastAsia="方正黑体简体" w:hAnsi="宋体" w:cs="宋体"/>
          <w:sz w:val="28"/>
          <w:szCs w:val="28"/>
        </w:rPr>
      </w:pP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3636" w:dyaOrig="420">
          <v:shape id="_x0000_i1075" type="#_x0000_t75" style="width:181.65pt;height:20.95pt;mso-position-horizontal-relative:page;mso-position-vertical-relative:page" o:ole="">
            <v:imagedata r:id="rId103" o:title=""/>
          </v:shape>
          <o:OLEObject Type="Embed" ProgID="Equation.3" ShapeID="_x0000_i1075" DrawAspect="Content" ObjectID="_1678807017" r:id="rId104"/>
        </w:object>
      </w:r>
      <w:r>
        <w:rPr>
          <w:rFonts w:ascii="宋体" w:eastAsia="方正黑体简体" w:hAnsi="宋体" w:cs="宋体" w:hint="eastAsia"/>
          <w:sz w:val="28"/>
          <w:szCs w:val="28"/>
        </w:rPr>
        <w:t>，而</w:t>
      </w:r>
      <w:r w:rsidRPr="004A12DB">
        <w:rPr>
          <w:rFonts w:ascii="宋体" w:eastAsia="方正黑体简体" w:hAnsi="宋体" w:cs="宋体"/>
          <w:position w:val="-6"/>
          <w:sz w:val="28"/>
          <w:szCs w:val="28"/>
        </w:rPr>
        <w:object w:dxaOrig="1020" w:dyaOrig="360">
          <v:shape id="_x0000_i1076" type="#_x0000_t75" style="width:51.05pt;height:18.4pt;mso-position-horizontal-relative:page;mso-position-vertical-relative:page" o:ole="">
            <v:imagedata r:id="rId105" o:title=""/>
          </v:shape>
          <o:OLEObject Type="Embed" ProgID="Equation.3" ShapeID="_x0000_i1076" DrawAspect="Content" ObjectID="_1678807018" r:id="rId106"/>
        </w:object>
      </w:r>
    </w:p>
    <w:p w:rsidR="00EB7256" w:rsidRDefault="00EB7256" w:rsidP="00EB7256">
      <w:pPr>
        <w:ind w:left="42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因此</w:t>
      </w:r>
      <w:r>
        <w:rPr>
          <w:rFonts w:ascii="宋体" w:eastAsia="方正黑体简体" w:hAnsi="宋体" w:cs="宋体" w:hint="eastAsia"/>
          <w:sz w:val="28"/>
          <w:szCs w:val="28"/>
        </w:rPr>
        <w:t xml:space="preserve">          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2580" w:dyaOrig="380">
          <v:shape id="_x0000_i1077" type="#_x0000_t75" style="width:128.95pt;height:19.25pt;mso-position-horizontal-relative:page;mso-position-vertical-relative:page" o:ole="">
            <v:imagedata r:id="rId107" o:title=""/>
          </v:shape>
          <o:OLEObject Type="Embed" ProgID="Equation.3" ShapeID="_x0000_i1077" DrawAspect="Content" ObjectID="_1678807019" r:id="rId108"/>
        </w:object>
      </w:r>
    </w:p>
    <w:p w:rsidR="00EB7256" w:rsidRDefault="00EB7256" w:rsidP="00EB7256">
      <w:pPr>
        <w:ind w:left="42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例</w:t>
      </w:r>
      <w:r>
        <w:rPr>
          <w:rFonts w:ascii="宋体" w:eastAsia="方正黑体简体" w:hAnsi="宋体" w:cs="宋体" w:hint="eastAsia"/>
          <w:sz w:val="28"/>
          <w:szCs w:val="28"/>
        </w:rPr>
        <w:t>1</w:t>
      </w:r>
      <w:r>
        <w:rPr>
          <w:rFonts w:ascii="宋体" w:eastAsia="方正黑体简体" w:hAnsi="宋体" w:cs="宋体" w:hint="eastAsia"/>
          <w:sz w:val="28"/>
          <w:szCs w:val="28"/>
        </w:rPr>
        <w:t>设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40" w:dyaOrig="380">
          <v:shape id="_x0000_i1078" type="#_x0000_t75" style="width:31.8pt;height:19.25pt;mso-position-horizontal-relative:page;mso-position-vertical-relative:page" o:ole="">
            <v:imagedata r:id="rId109" o:title=""/>
          </v:shape>
          <o:OLEObject Type="Embed" ProgID="Equation.3" ShapeID="_x0000_i1078" DrawAspect="Content" ObjectID="_1678807020" r:id="rId110"/>
        </w:object>
      </w:r>
      <w:r>
        <w:rPr>
          <w:rFonts w:ascii="宋体" w:eastAsia="方正黑体简体" w:hAnsi="宋体" w:cs="宋体" w:hint="eastAsia"/>
          <w:sz w:val="28"/>
          <w:szCs w:val="28"/>
        </w:rPr>
        <w:t>在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560" w:dyaOrig="380">
          <v:shape id="_x0000_i1079" type="#_x0000_t75" style="width:27.65pt;height:19.25pt;mso-position-horizontal-relative:page;mso-position-vertical-relative:page" o:ole="">
            <v:imagedata r:id="rId111" o:title=""/>
          </v:shape>
          <o:OLEObject Type="Embed" ProgID="Equation.3" ShapeID="_x0000_i1079" DrawAspect="Content" ObjectID="_1678807021" r:id="rId112"/>
        </w:object>
      </w:r>
      <w:r>
        <w:rPr>
          <w:rFonts w:ascii="宋体" w:eastAsia="方正黑体简体" w:hAnsi="宋体" w:cs="宋体" w:hint="eastAsia"/>
          <w:sz w:val="28"/>
          <w:szCs w:val="28"/>
        </w:rPr>
        <w:t>上连续，在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00" w:dyaOrig="380">
          <v:shape id="_x0000_i1080" type="#_x0000_t75" style="width:30.15pt;height:19.25pt;mso-position-horizontal-relative:page;mso-position-vertical-relative:page" o:ole="">
            <v:imagedata r:id="rId113" o:title=""/>
          </v:shape>
          <o:OLEObject Type="Embed" ProgID="Equation.3" ShapeID="_x0000_i1080" DrawAspect="Content" ObjectID="_1678807022" r:id="rId114"/>
        </w:object>
      </w:r>
      <w:r>
        <w:rPr>
          <w:rFonts w:ascii="宋体" w:eastAsia="方正黑体简体" w:hAnsi="宋体" w:cs="宋体" w:hint="eastAsia"/>
          <w:sz w:val="28"/>
          <w:szCs w:val="28"/>
        </w:rPr>
        <w:t>内可导，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900" w:dyaOrig="380">
          <v:shape id="_x0000_i1081" type="#_x0000_t75" style="width:94.6pt;height:19.25pt;mso-position-horizontal-relative:page;mso-position-vertical-relative:page" o:ole="">
            <v:imagedata r:id="rId115" o:title=""/>
          </v:shape>
          <o:OLEObject Type="Embed" ProgID="Equation.3" ShapeID="_x0000_i1081" DrawAspect="Content" ObjectID="_1678807023" r:id="rId116"/>
        </w:object>
      </w:r>
      <w:r>
        <w:rPr>
          <w:rFonts w:ascii="宋体" w:eastAsia="方正黑体简体" w:hAnsi="宋体" w:cs="宋体" w:hint="eastAsia"/>
          <w:sz w:val="28"/>
          <w:szCs w:val="28"/>
        </w:rPr>
        <w:t>，</w:t>
      </w:r>
      <w:r w:rsidRPr="004A12DB">
        <w:rPr>
          <w:rFonts w:ascii="宋体" w:eastAsia="方正黑体简体" w:hAnsi="宋体" w:cs="宋体"/>
          <w:position w:val="-28"/>
          <w:sz w:val="28"/>
          <w:szCs w:val="28"/>
        </w:rPr>
        <w:object w:dxaOrig="1080" w:dyaOrig="740">
          <v:shape id="_x0000_i1082" type="#_x0000_t75" style="width:54.4pt;height:36.85pt;mso-position-horizontal-relative:page;mso-position-vertical-relative:page" o:ole="">
            <v:imagedata r:id="rId117" o:title=""/>
          </v:shape>
          <o:OLEObject Type="Embed" ProgID="Equation.3" ShapeID="_x0000_i1082" DrawAspect="Content" ObjectID="_1678807024" r:id="rId118"/>
        </w:object>
      </w:r>
      <w:r>
        <w:rPr>
          <w:rFonts w:ascii="宋体" w:eastAsia="方正黑体简体" w:hAnsi="宋体" w:cs="宋体" w:hint="eastAsia"/>
          <w:sz w:val="28"/>
          <w:szCs w:val="28"/>
        </w:rPr>
        <w:t>，试证：</w:t>
      </w:r>
    </w:p>
    <w:p w:rsidR="00EB7256" w:rsidRDefault="00EB7256" w:rsidP="00EB7256">
      <w:pPr>
        <w:numPr>
          <w:ilvl w:val="0"/>
          <w:numId w:val="3"/>
        </w:numPr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存在</w:t>
      </w:r>
      <w:r w:rsidRPr="004A12DB">
        <w:rPr>
          <w:rFonts w:ascii="宋体" w:eastAsia="方正黑体简体" w:hAnsi="宋体" w:cs="宋体"/>
          <w:position w:val="-28"/>
          <w:sz w:val="28"/>
          <w:szCs w:val="28"/>
        </w:rPr>
        <w:object w:dxaOrig="1120" w:dyaOrig="740">
          <v:shape id="_x0000_i1083" type="#_x0000_t75" style="width:56.1pt;height:36.85pt;mso-position-horizontal-relative:page;mso-position-vertical-relative:page" o:ole="">
            <v:imagedata r:id="rId119" o:title=""/>
          </v:shape>
          <o:OLEObject Type="Embed" ProgID="Equation.3" ShapeID="_x0000_i1083" DrawAspect="Content" ObjectID="_1678807025" r:id="rId120"/>
        </w:object>
      </w:r>
      <w:r>
        <w:rPr>
          <w:rFonts w:ascii="宋体" w:eastAsia="方正黑体简体" w:hAnsi="宋体" w:cs="宋体" w:hint="eastAsia"/>
          <w:sz w:val="28"/>
          <w:szCs w:val="28"/>
        </w:rPr>
        <w:t>，使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120" w:dyaOrig="380">
          <v:shape id="_x0000_i1084" type="#_x0000_t75" style="width:56.1pt;height:19.25pt;mso-position-horizontal-relative:page;mso-position-vertical-relative:page" o:ole="">
            <v:imagedata r:id="rId121" o:title=""/>
          </v:shape>
          <o:OLEObject Type="Embed" ProgID="Equation.3" ShapeID="_x0000_i1084" DrawAspect="Content" ObjectID="_1678807026" r:id="rId122"/>
        </w:object>
      </w:r>
      <w:r>
        <w:rPr>
          <w:rFonts w:ascii="宋体" w:eastAsia="方正黑体简体" w:hAnsi="宋体" w:cs="宋体" w:hint="eastAsia"/>
          <w:sz w:val="28"/>
          <w:szCs w:val="28"/>
        </w:rPr>
        <w:t>；</w:t>
      </w:r>
    </w:p>
    <w:p w:rsidR="00EB7256" w:rsidRDefault="00EB7256" w:rsidP="00EB7256">
      <w:pPr>
        <w:numPr>
          <w:ilvl w:val="0"/>
          <w:numId w:val="3"/>
        </w:numPr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存在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140" w:dyaOrig="380">
          <v:shape id="_x0000_i1085" type="#_x0000_t75" style="width:56.95pt;height:19.25pt;mso-position-horizontal-relative:page;mso-position-vertical-relative:page" o:ole="">
            <v:imagedata r:id="rId123" o:title=""/>
          </v:shape>
          <o:OLEObject Type="Embed" ProgID="Equation.3" ShapeID="_x0000_i1085" DrawAspect="Content" ObjectID="_1678807027" r:id="rId124"/>
        </w:object>
      </w:r>
      <w:r>
        <w:rPr>
          <w:rFonts w:ascii="宋体" w:eastAsia="方正黑体简体" w:hAnsi="宋体" w:cs="宋体" w:hint="eastAsia"/>
          <w:sz w:val="28"/>
          <w:szCs w:val="28"/>
        </w:rPr>
        <w:t>，使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2740" w:dyaOrig="380">
          <v:shape id="_x0000_i1086" type="#_x0000_t75" style="width:137.3pt;height:19.25pt;mso-position-horizontal-relative:page;mso-position-vertical-relative:page" o:ole="">
            <v:imagedata r:id="rId125" o:title=""/>
          </v:shape>
          <o:OLEObject Type="Embed" ProgID="Equation.3" ShapeID="_x0000_i1086" DrawAspect="Content" ObjectID="_1678807028" r:id="rId126"/>
        </w:object>
      </w:r>
      <w:r>
        <w:rPr>
          <w:rFonts w:ascii="宋体" w:eastAsia="方正黑体简体" w:hAnsi="宋体" w:cs="宋体" w:hint="eastAsia"/>
          <w:sz w:val="28"/>
          <w:szCs w:val="28"/>
        </w:rPr>
        <w:t xml:space="preserve">  </w:t>
      </w:r>
      <w:r>
        <w:rPr>
          <w:rFonts w:ascii="宋体" w:eastAsia="方正黑体简体" w:hAnsi="宋体" w:cs="宋体" w:hint="eastAsia"/>
          <w:sz w:val="28"/>
          <w:szCs w:val="28"/>
        </w:rPr>
        <w:t>（</w:t>
      </w:r>
      <w:r w:rsidRPr="004A12DB">
        <w:rPr>
          <w:rFonts w:ascii="宋体" w:eastAsia="方正黑体简体" w:hAnsi="宋体" w:cs="宋体"/>
          <w:position w:val="-6"/>
          <w:sz w:val="28"/>
          <w:szCs w:val="28"/>
        </w:rPr>
        <w:object w:dxaOrig="160" w:dyaOrig="320">
          <v:shape id="_x0000_i1087" type="#_x0000_t75" style="width:8.35pt;height:15.9pt;mso-position-horizontal-relative:page;mso-position-vertical-relative:page" o:ole="">
            <v:imagedata r:id="rId127" o:title=""/>
          </v:shape>
          <o:OLEObject Type="Embed" ProgID="Equation.3" ShapeID="_x0000_i1087" DrawAspect="Content" ObjectID="_1678807029" r:id="rId128"/>
        </w:object>
      </w:r>
      <w:r>
        <w:rPr>
          <w:rFonts w:ascii="宋体" w:eastAsia="方正黑体简体" w:hAnsi="宋体" w:cs="宋体" w:hint="eastAsia"/>
          <w:sz w:val="28"/>
          <w:szCs w:val="28"/>
        </w:rPr>
        <w:t>为任意实数）。</w:t>
      </w:r>
    </w:p>
    <w:p w:rsidR="001068B9" w:rsidRDefault="001068B9" w:rsidP="001068B9">
      <w:pPr>
        <w:ind w:left="420"/>
        <w:rPr>
          <w:rFonts w:ascii="宋体" w:eastAsia="方正黑体简体" w:hAnsi="宋体" w:cs="宋体"/>
          <w:sz w:val="28"/>
          <w:szCs w:val="28"/>
        </w:rPr>
      </w:pPr>
    </w:p>
    <w:p w:rsidR="00EB7256" w:rsidRDefault="00EB7256" w:rsidP="001068B9">
      <w:pPr>
        <w:ind w:left="42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模型Ⅱ</w:t>
      </w:r>
      <w:r>
        <w:rPr>
          <w:rFonts w:ascii="宋体" w:eastAsia="方正黑体简体" w:hAnsi="宋体" w:cs="宋体" w:hint="eastAsia"/>
          <w:sz w:val="28"/>
          <w:szCs w:val="28"/>
        </w:rPr>
        <w:t xml:space="preserve">  </w:t>
      </w:r>
      <w:r>
        <w:rPr>
          <w:rFonts w:ascii="宋体" w:eastAsia="方正黑体简体" w:hAnsi="宋体" w:cs="宋体" w:hint="eastAsia"/>
          <w:sz w:val="28"/>
          <w:szCs w:val="28"/>
        </w:rPr>
        <w:t>设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40" w:dyaOrig="380">
          <v:shape id="_x0000_i1088" type="#_x0000_t75" style="width:31.8pt;height:19.25pt;mso-position-horizontal-relative:page;mso-position-vertical-relative:page" o:ole="">
            <v:imagedata r:id="rId129" o:title=""/>
          </v:shape>
          <o:OLEObject Type="Embed" ProgID="Equation.3" ShapeID="_x0000_i1088" DrawAspect="Content" ObjectID="_1678807030" r:id="rId130"/>
        </w:object>
      </w:r>
      <w:r>
        <w:rPr>
          <w:rFonts w:ascii="宋体" w:eastAsia="方正黑体简体" w:hAnsi="宋体" w:cs="宋体" w:hint="eastAsia"/>
          <w:sz w:val="28"/>
          <w:szCs w:val="28"/>
        </w:rPr>
        <w:t>，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20" w:dyaOrig="380">
          <v:shape id="_x0000_i1089" type="#_x0000_t75" style="width:31pt;height:19.25pt;mso-position-horizontal-relative:page;mso-position-vertical-relative:page" o:ole="">
            <v:imagedata r:id="rId131" o:title=""/>
          </v:shape>
          <o:OLEObject Type="Embed" ProgID="Equation.3" ShapeID="_x0000_i1089" DrawAspect="Content" ObjectID="_1678807031" r:id="rId132"/>
        </w:object>
      </w:r>
      <w:r>
        <w:rPr>
          <w:rFonts w:ascii="宋体" w:eastAsia="方正黑体简体" w:hAnsi="宋体" w:cs="宋体" w:hint="eastAsia"/>
          <w:sz w:val="28"/>
          <w:szCs w:val="28"/>
        </w:rPr>
        <w:t>在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60" w:dyaOrig="380">
          <v:shape id="_x0000_i1090" type="#_x0000_t75" style="width:32.65pt;height:19.25pt;mso-position-horizontal-relative:page;mso-position-vertical-relative:page" o:ole="">
            <v:imagedata r:id="rId133" o:title=""/>
          </v:shape>
          <o:OLEObject Type="Embed" ProgID="Equation.3" ShapeID="_x0000_i1090" DrawAspect="Content" ObjectID="_1678807032" r:id="rId134"/>
        </w:object>
      </w:r>
      <w:r>
        <w:rPr>
          <w:rFonts w:ascii="宋体" w:eastAsia="方正黑体简体" w:hAnsi="宋体" w:cs="宋体" w:hint="eastAsia"/>
          <w:sz w:val="28"/>
          <w:szCs w:val="28"/>
        </w:rPr>
        <w:t>上连续，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80" w:dyaOrig="380">
          <v:shape id="_x0000_i1091" type="#_x0000_t75" style="width:34.35pt;height:19.25pt;mso-position-horizontal-relative:page;mso-position-vertical-relative:page" o:ole="">
            <v:imagedata r:id="rId135" o:title=""/>
          </v:shape>
          <o:OLEObject Type="Embed" ProgID="Equation.3" ShapeID="_x0000_i1091" DrawAspect="Content" ObjectID="_1678807033" r:id="rId136"/>
        </w:object>
      </w:r>
      <w:r>
        <w:rPr>
          <w:rFonts w:ascii="宋体" w:eastAsia="方正黑体简体" w:hAnsi="宋体" w:cs="宋体" w:hint="eastAsia"/>
          <w:sz w:val="28"/>
          <w:szCs w:val="28"/>
        </w:rPr>
        <w:t>内可导，且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2260" w:dyaOrig="380">
          <v:shape id="_x0000_i1092" type="#_x0000_t75" style="width:113pt;height:19.25pt;mso-position-horizontal-relative:page;mso-position-vertical-relative:page" o:ole="">
            <v:imagedata r:id="rId137" o:title=""/>
          </v:shape>
          <o:OLEObject Type="Embed" ProgID="Equation.3" ShapeID="_x0000_i1092" DrawAspect="Content" ObjectID="_1678807034" r:id="rId138"/>
        </w:object>
      </w:r>
      <w:r>
        <w:rPr>
          <w:rFonts w:ascii="宋体" w:eastAsia="方正黑体简体" w:hAnsi="宋体" w:cs="宋体" w:hint="eastAsia"/>
          <w:sz w:val="28"/>
          <w:szCs w:val="28"/>
        </w:rPr>
        <w:t>，则存在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120" w:dyaOrig="380">
          <v:shape id="_x0000_i1093" type="#_x0000_t75" style="width:56.1pt;height:19.25pt;mso-position-horizontal-relative:page;mso-position-vertical-relative:page" o:ole="">
            <v:imagedata r:id="rId139" o:title=""/>
          </v:shape>
          <o:OLEObject Type="Embed" ProgID="Equation.3" ShapeID="_x0000_i1093" DrawAspect="Content" ObjectID="_1678807035" r:id="rId140"/>
        </w:object>
      </w:r>
      <w:r>
        <w:rPr>
          <w:rFonts w:ascii="宋体" w:eastAsia="方正黑体简体" w:hAnsi="宋体" w:cs="宋体" w:hint="eastAsia"/>
          <w:sz w:val="28"/>
          <w:szCs w:val="28"/>
        </w:rPr>
        <w:t>，使</w:t>
      </w:r>
    </w:p>
    <w:p w:rsidR="00EB7256" w:rsidRDefault="00EB7256" w:rsidP="00EB7256">
      <w:pPr>
        <w:ind w:left="420"/>
        <w:jc w:val="center"/>
        <w:rPr>
          <w:rFonts w:ascii="宋体" w:eastAsia="方正黑体简体" w:hAnsi="宋体" w:cs="宋体"/>
          <w:sz w:val="28"/>
          <w:szCs w:val="28"/>
        </w:rPr>
      </w:pP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3220" w:dyaOrig="380">
          <v:shape id="_x0000_i1094" type="#_x0000_t75" style="width:160.75pt;height:19.25pt;mso-position-horizontal-relative:page;mso-position-vertical-relative:page" o:ole="">
            <v:imagedata r:id="rId141" o:title=""/>
          </v:shape>
          <o:OLEObject Type="Embed" ProgID="Equation.3" ShapeID="_x0000_i1094" DrawAspect="Content" ObjectID="_1678807036" r:id="rId142"/>
        </w:object>
      </w:r>
    </w:p>
    <w:p w:rsidR="001068B9" w:rsidRDefault="001068B9" w:rsidP="00EB7256">
      <w:pPr>
        <w:ind w:left="420"/>
        <w:jc w:val="center"/>
        <w:rPr>
          <w:rFonts w:ascii="宋体" w:eastAsia="方正黑体简体" w:hAnsi="宋体" w:cs="宋体"/>
          <w:sz w:val="28"/>
          <w:szCs w:val="28"/>
        </w:rPr>
      </w:pPr>
    </w:p>
    <w:p w:rsidR="00EB7256" w:rsidRDefault="00EB7256" w:rsidP="00EB7256">
      <w:pPr>
        <w:ind w:left="420"/>
        <w:jc w:val="center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例</w:t>
      </w:r>
      <w:r>
        <w:rPr>
          <w:rFonts w:ascii="宋体" w:eastAsia="方正黑体简体" w:hAnsi="宋体" w:cs="宋体" w:hint="eastAsia"/>
          <w:sz w:val="28"/>
          <w:szCs w:val="28"/>
        </w:rPr>
        <w:t xml:space="preserve">2  </w:t>
      </w:r>
      <w:r>
        <w:rPr>
          <w:rFonts w:ascii="宋体" w:eastAsia="方正黑体简体" w:hAnsi="宋体" w:cs="宋体" w:hint="eastAsia"/>
          <w:sz w:val="28"/>
          <w:szCs w:val="28"/>
        </w:rPr>
        <w:t>设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40" w:dyaOrig="380">
          <v:shape id="_x0000_i1095" type="#_x0000_t75" style="width:31.8pt;height:19.25pt;mso-position-horizontal-relative:page;mso-position-vertical-relative:page" o:ole="">
            <v:imagedata r:id="rId143" o:title=""/>
          </v:shape>
          <o:OLEObject Type="Embed" ProgID="Equation.3" ShapeID="_x0000_i1095" DrawAspect="Content" ObjectID="_1678807037" r:id="rId144"/>
        </w:object>
      </w:r>
      <w:r>
        <w:rPr>
          <w:rFonts w:ascii="宋体" w:eastAsia="方正黑体简体" w:hAnsi="宋体" w:cs="宋体" w:hint="eastAsia"/>
          <w:sz w:val="28"/>
          <w:szCs w:val="28"/>
        </w:rPr>
        <w:t>在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560" w:dyaOrig="380">
          <v:shape id="_x0000_i1096" type="#_x0000_t75" style="width:27.65pt;height:19.25pt;mso-position-horizontal-relative:page;mso-position-vertical-relative:page" o:ole="">
            <v:imagedata r:id="rId145" o:title=""/>
          </v:shape>
          <o:OLEObject Type="Embed" ProgID="Equation.3" ShapeID="_x0000_i1096" DrawAspect="Content" ObjectID="_1678807038" r:id="rId146"/>
        </w:object>
      </w:r>
      <w:r>
        <w:rPr>
          <w:rFonts w:ascii="宋体" w:eastAsia="方正黑体简体" w:hAnsi="宋体" w:cs="宋体" w:hint="eastAsia"/>
          <w:sz w:val="28"/>
          <w:szCs w:val="28"/>
        </w:rPr>
        <w:t>上连续，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00" w:dyaOrig="380">
          <v:shape id="_x0000_i1097" type="#_x0000_t75" style="width:30.15pt;height:19.25pt;mso-position-horizontal-relative:page;mso-position-vertical-relative:page" o:ole="">
            <v:imagedata r:id="rId147" o:title=""/>
          </v:shape>
          <o:OLEObject Type="Embed" ProgID="Equation.3" ShapeID="_x0000_i1097" DrawAspect="Content" ObjectID="_1678807039" r:id="rId148"/>
        </w:object>
      </w:r>
      <w:r>
        <w:rPr>
          <w:rFonts w:ascii="宋体" w:eastAsia="方正黑体简体" w:hAnsi="宋体" w:cs="宋体" w:hint="eastAsia"/>
          <w:sz w:val="28"/>
          <w:szCs w:val="28"/>
        </w:rPr>
        <w:t>内可导，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080" w:dyaOrig="380">
          <v:shape id="_x0000_i1098" type="#_x0000_t75" style="width:54.4pt;height:19.25pt;mso-position-horizontal-relative:page;mso-position-vertical-relative:page" o:ole="">
            <v:imagedata r:id="rId149" o:title=""/>
          </v:shape>
          <o:OLEObject Type="Embed" ProgID="Equation.3" ShapeID="_x0000_i1098" DrawAspect="Content" ObjectID="_1678807040" r:id="rId150"/>
        </w:object>
      </w:r>
      <w:r>
        <w:rPr>
          <w:rFonts w:ascii="宋体" w:eastAsia="方正黑体简体" w:hAnsi="宋体" w:cs="宋体" w:hint="eastAsia"/>
          <w:sz w:val="28"/>
          <w:szCs w:val="28"/>
        </w:rPr>
        <w:t>，</w:t>
      </w:r>
      <w:r>
        <w:rPr>
          <w:rFonts w:ascii="宋体" w:eastAsia="方正黑体简体" w:hAnsi="宋体" w:cs="宋体" w:hint="eastAsia"/>
          <w:sz w:val="28"/>
          <w:szCs w:val="28"/>
        </w:rPr>
        <w:t>k</w:t>
      </w:r>
      <w:r>
        <w:rPr>
          <w:rFonts w:ascii="宋体" w:eastAsia="方正黑体简体" w:hAnsi="宋体" w:cs="宋体" w:hint="eastAsia"/>
          <w:sz w:val="28"/>
          <w:szCs w:val="28"/>
        </w:rPr>
        <w:t>为正整</w:t>
      </w:r>
      <w:r>
        <w:rPr>
          <w:rFonts w:ascii="宋体" w:eastAsia="方正黑体简体" w:hAnsi="宋体" w:cs="宋体" w:hint="eastAsia"/>
          <w:sz w:val="28"/>
          <w:szCs w:val="28"/>
        </w:rPr>
        <w:lastRenderedPageBreak/>
        <w:t>数，求证存在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040" w:dyaOrig="380">
          <v:shape id="_x0000_i1099" type="#_x0000_t75" style="width:51.9pt;height:19.25pt;mso-position-horizontal-relative:page;mso-position-vertical-relative:page" o:ole="">
            <v:imagedata r:id="rId151" o:title=""/>
          </v:shape>
          <o:OLEObject Type="Embed" ProgID="Equation.3" ShapeID="_x0000_i1099" DrawAspect="Content" ObjectID="_1678807041" r:id="rId152"/>
        </w:object>
      </w:r>
      <w:r>
        <w:rPr>
          <w:rFonts w:ascii="宋体" w:eastAsia="方正黑体简体" w:hAnsi="宋体" w:cs="宋体" w:hint="eastAsia"/>
          <w:sz w:val="28"/>
          <w:szCs w:val="28"/>
        </w:rPr>
        <w:t>，使得</w:t>
      </w:r>
    </w:p>
    <w:p w:rsidR="00EB7256" w:rsidRDefault="00EB7256" w:rsidP="00EB7256">
      <w:pPr>
        <w:ind w:left="420"/>
        <w:jc w:val="center"/>
        <w:rPr>
          <w:rFonts w:ascii="宋体" w:eastAsia="方正黑体简体" w:hAnsi="宋体" w:cs="宋体"/>
          <w:sz w:val="28"/>
          <w:szCs w:val="28"/>
        </w:rPr>
      </w:pP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2659" w:dyaOrig="380">
          <v:shape id="_x0000_i1100" type="#_x0000_t75" style="width:133.1pt;height:19.25pt;mso-position-horizontal-relative:page;mso-position-vertical-relative:page" o:ole="">
            <v:imagedata r:id="rId153" o:title=""/>
          </v:shape>
          <o:OLEObject Type="Embed" ProgID="Equation.3" ShapeID="_x0000_i1100" DrawAspect="Content" ObjectID="_1678807042" r:id="rId154"/>
        </w:object>
      </w:r>
    </w:p>
    <w:p w:rsidR="001068B9" w:rsidRDefault="001068B9" w:rsidP="00EB7256">
      <w:pPr>
        <w:ind w:left="420"/>
        <w:jc w:val="center"/>
        <w:rPr>
          <w:rFonts w:ascii="宋体" w:eastAsia="方正黑体简体" w:hAnsi="宋体" w:cs="宋体"/>
          <w:sz w:val="28"/>
          <w:szCs w:val="28"/>
        </w:rPr>
      </w:pPr>
    </w:p>
    <w:p w:rsidR="00EB7256" w:rsidRDefault="00EB7256" w:rsidP="00EB7256">
      <w:pPr>
        <w:ind w:left="42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3.</w:t>
      </w:r>
      <w:r>
        <w:rPr>
          <w:rFonts w:ascii="宋体" w:eastAsia="方正黑体简体" w:hAnsi="宋体" w:cs="宋体" w:hint="eastAsia"/>
          <w:sz w:val="28"/>
          <w:szCs w:val="28"/>
        </w:rPr>
        <w:t>例</w:t>
      </w:r>
      <w:r>
        <w:rPr>
          <w:rFonts w:ascii="宋体" w:eastAsia="方正黑体简体" w:hAnsi="宋体" w:cs="宋体" w:hint="eastAsia"/>
          <w:sz w:val="28"/>
          <w:szCs w:val="28"/>
        </w:rPr>
        <w:t xml:space="preserve">3  </w:t>
      </w:r>
      <w:r>
        <w:rPr>
          <w:rFonts w:ascii="宋体" w:eastAsia="方正黑体简体" w:hAnsi="宋体" w:cs="宋体" w:hint="eastAsia"/>
          <w:sz w:val="28"/>
          <w:szCs w:val="28"/>
        </w:rPr>
        <w:t>设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40" w:dyaOrig="380">
          <v:shape id="_x0000_i1101" type="#_x0000_t75" style="width:31.8pt;height:19.25pt;mso-position-horizontal-relative:page;mso-position-vertical-relative:page" o:ole="">
            <v:imagedata r:id="rId155" o:title=""/>
          </v:shape>
          <o:OLEObject Type="Embed" ProgID="Equation.3" ShapeID="_x0000_i1101" DrawAspect="Content" ObjectID="_1678807043" r:id="rId156"/>
        </w:object>
      </w:r>
      <w:r>
        <w:rPr>
          <w:rFonts w:ascii="宋体" w:eastAsia="方正黑体简体" w:hAnsi="宋体" w:cs="宋体" w:hint="eastAsia"/>
          <w:sz w:val="28"/>
          <w:szCs w:val="28"/>
        </w:rPr>
        <w:t>在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560" w:dyaOrig="380">
          <v:shape id="_x0000_i1102" type="#_x0000_t75" style="width:27.65pt;height:19.25pt;mso-position-horizontal-relative:page;mso-position-vertical-relative:page" o:ole="">
            <v:imagedata r:id="rId157" o:title=""/>
          </v:shape>
          <o:OLEObject Type="Embed" ProgID="Equation.3" ShapeID="_x0000_i1102" DrawAspect="Content" ObjectID="_1678807044" r:id="rId158"/>
        </w:object>
      </w:r>
      <w:r>
        <w:rPr>
          <w:rFonts w:ascii="宋体" w:eastAsia="方正黑体简体" w:hAnsi="宋体" w:cs="宋体" w:hint="eastAsia"/>
          <w:sz w:val="28"/>
          <w:szCs w:val="28"/>
        </w:rPr>
        <w:t>上连续，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00" w:dyaOrig="380">
          <v:shape id="_x0000_i1103" type="#_x0000_t75" style="width:30.15pt;height:19.25pt;mso-position-horizontal-relative:page;mso-position-vertical-relative:page" o:ole="">
            <v:imagedata r:id="rId159" o:title=""/>
          </v:shape>
          <o:OLEObject Type="Embed" ProgID="Equation.3" ShapeID="_x0000_i1103" DrawAspect="Content" ObjectID="_1678807045" r:id="rId160"/>
        </w:object>
      </w:r>
      <w:r>
        <w:rPr>
          <w:rFonts w:ascii="宋体" w:eastAsia="方正黑体简体" w:hAnsi="宋体" w:cs="宋体" w:hint="eastAsia"/>
          <w:sz w:val="28"/>
          <w:szCs w:val="28"/>
        </w:rPr>
        <w:t>内可导，对任意</w:t>
      </w:r>
      <w:r>
        <w:rPr>
          <w:rFonts w:ascii="宋体" w:eastAsia="方正黑体简体" w:hAnsi="宋体" w:cs="宋体" w:hint="eastAsia"/>
          <w:sz w:val="28"/>
          <w:szCs w:val="28"/>
        </w:rPr>
        <w:t>k</w:t>
      </w:r>
      <w:r>
        <w:rPr>
          <w:rFonts w:ascii="宋体" w:eastAsia="方正黑体简体" w:hAnsi="宋体" w:cs="宋体" w:hint="eastAsia"/>
          <w:sz w:val="28"/>
          <w:szCs w:val="28"/>
        </w:rPr>
        <w:t>＞</w:t>
      </w:r>
      <w:r>
        <w:rPr>
          <w:rFonts w:ascii="宋体" w:eastAsia="方正黑体简体" w:hAnsi="宋体" w:cs="宋体" w:hint="eastAsia"/>
          <w:sz w:val="28"/>
          <w:szCs w:val="28"/>
        </w:rPr>
        <w:t>1</w:t>
      </w:r>
      <w:r>
        <w:rPr>
          <w:rFonts w:ascii="宋体" w:eastAsia="方正黑体简体" w:hAnsi="宋体" w:cs="宋体" w:hint="eastAsia"/>
          <w:sz w:val="28"/>
          <w:szCs w:val="28"/>
        </w:rPr>
        <w:t>，有</w:t>
      </w:r>
      <w:r w:rsidRPr="004A12DB">
        <w:rPr>
          <w:rFonts w:ascii="宋体" w:eastAsia="方正黑体简体" w:hAnsi="宋体" w:cs="宋体"/>
          <w:position w:val="-16"/>
          <w:sz w:val="28"/>
          <w:szCs w:val="28"/>
        </w:rPr>
        <w:object w:dxaOrig="2700" w:dyaOrig="600">
          <v:shape id="_x0000_i1104" type="#_x0000_t75" style="width:134.8pt;height:30.15pt;mso-position-horizontal-relative:page;mso-position-vertical-relative:page" o:ole="">
            <v:imagedata r:id="rId161" o:title=""/>
          </v:shape>
          <o:OLEObject Type="Embed" ProgID="Equation.3" ShapeID="_x0000_i1104" DrawAspect="Content" ObjectID="_1678807046" r:id="rId162"/>
        </w:object>
      </w:r>
      <w:r>
        <w:rPr>
          <w:rFonts w:ascii="宋体" w:eastAsia="方正黑体简体" w:hAnsi="宋体" w:cs="宋体" w:hint="eastAsia"/>
          <w:sz w:val="28"/>
          <w:szCs w:val="28"/>
        </w:rPr>
        <w:t>，求证：存在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040" w:dyaOrig="380">
          <v:shape id="_x0000_i1105" type="#_x0000_t75" style="width:51.9pt;height:19.25pt;mso-position-horizontal-relative:page;mso-position-vertical-relative:page" o:ole="">
            <v:imagedata r:id="rId163" o:title=""/>
          </v:shape>
          <o:OLEObject Type="Embed" ProgID="Equation.3" ShapeID="_x0000_i1105" DrawAspect="Content" ObjectID="_1678807047" r:id="rId164"/>
        </w:object>
      </w:r>
      <w:r>
        <w:rPr>
          <w:rFonts w:ascii="宋体" w:eastAsia="方正黑体简体" w:hAnsi="宋体" w:cs="宋体" w:hint="eastAsia"/>
          <w:sz w:val="28"/>
          <w:szCs w:val="28"/>
        </w:rPr>
        <w:t>，使</w:t>
      </w:r>
    </w:p>
    <w:p w:rsidR="00EB7256" w:rsidRDefault="00EB7256" w:rsidP="00EB7256">
      <w:pPr>
        <w:ind w:left="420"/>
        <w:rPr>
          <w:rFonts w:ascii="宋体" w:eastAsia="方正黑体简体" w:hAnsi="宋体" w:cs="宋体"/>
          <w:sz w:val="28"/>
          <w:szCs w:val="28"/>
        </w:rPr>
      </w:pPr>
      <w:r w:rsidRPr="004A12DB">
        <w:rPr>
          <w:rFonts w:ascii="宋体" w:eastAsia="方正黑体简体" w:hAnsi="宋体" w:cs="宋体"/>
          <w:position w:val="-34"/>
          <w:sz w:val="28"/>
          <w:szCs w:val="28"/>
        </w:rPr>
        <w:object w:dxaOrig="2439" w:dyaOrig="820">
          <v:shape id="_x0000_i1106" type="#_x0000_t75" style="width:122.25pt;height:41pt;mso-position-horizontal-relative:page;mso-position-vertical-relative:page" o:ole="">
            <v:imagedata r:id="rId165" o:title=""/>
          </v:shape>
          <o:OLEObject Type="Embed" ProgID="Equation.3" ShapeID="_x0000_i1106" DrawAspect="Content" ObjectID="_1678807048" r:id="rId166"/>
        </w:object>
      </w:r>
    </w:p>
    <w:p w:rsidR="001068B9" w:rsidRDefault="001068B9" w:rsidP="00EB7256">
      <w:pPr>
        <w:ind w:left="420"/>
        <w:rPr>
          <w:rFonts w:ascii="宋体" w:eastAsia="方正黑体简体" w:hAnsi="宋体" w:cs="宋体"/>
          <w:sz w:val="28"/>
          <w:szCs w:val="28"/>
        </w:rPr>
      </w:pPr>
    </w:p>
    <w:p w:rsidR="00EB7256" w:rsidRDefault="00EB7256" w:rsidP="00EB7256">
      <w:pPr>
        <w:ind w:left="42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 xml:space="preserve">4.  </w:t>
      </w:r>
      <w:r>
        <w:rPr>
          <w:rFonts w:ascii="宋体" w:eastAsia="方正黑体简体" w:hAnsi="宋体" w:cs="宋体" w:hint="eastAsia"/>
          <w:sz w:val="28"/>
          <w:szCs w:val="28"/>
        </w:rPr>
        <w:t>例</w:t>
      </w:r>
      <w:r>
        <w:rPr>
          <w:rFonts w:ascii="宋体" w:eastAsia="方正黑体简体" w:hAnsi="宋体" w:cs="宋体" w:hint="eastAsia"/>
          <w:sz w:val="28"/>
          <w:szCs w:val="28"/>
        </w:rPr>
        <w:t xml:space="preserve">4  </w:t>
      </w:r>
      <w:r>
        <w:rPr>
          <w:rFonts w:ascii="宋体" w:eastAsia="方正黑体简体" w:hAnsi="宋体" w:cs="宋体" w:hint="eastAsia"/>
          <w:sz w:val="28"/>
          <w:szCs w:val="28"/>
        </w:rPr>
        <w:t>设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40" w:dyaOrig="380">
          <v:shape id="_x0000_i1107" type="#_x0000_t75" style="width:31.8pt;height:19.25pt;mso-position-horizontal-relative:page;mso-position-vertical-relative:page" o:ole="">
            <v:imagedata r:id="rId167" o:title=""/>
          </v:shape>
          <o:OLEObject Type="Embed" ProgID="Equation.3" ShapeID="_x0000_i1107" DrawAspect="Content" ObjectID="_1678807049" r:id="rId168"/>
        </w:object>
      </w:r>
      <w:r>
        <w:rPr>
          <w:rFonts w:ascii="宋体" w:eastAsia="方正黑体简体" w:hAnsi="宋体" w:cs="宋体" w:hint="eastAsia"/>
          <w:sz w:val="28"/>
          <w:szCs w:val="28"/>
        </w:rPr>
        <w:t>在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80" w:dyaOrig="380">
          <v:shape id="_x0000_i1108" type="#_x0000_t75" style="width:34.35pt;height:19.25pt;mso-position-horizontal-relative:page;mso-position-vertical-relative:page" o:ole="">
            <v:imagedata r:id="rId169" o:title=""/>
          </v:shape>
          <o:OLEObject Type="Embed" ProgID="Equation.3" ShapeID="_x0000_i1108" DrawAspect="Content" ObjectID="_1678807050" r:id="rId170"/>
        </w:object>
      </w:r>
      <w:r>
        <w:rPr>
          <w:rFonts w:ascii="宋体" w:eastAsia="方正黑体简体" w:hAnsi="宋体" w:cs="宋体" w:hint="eastAsia"/>
          <w:sz w:val="28"/>
          <w:szCs w:val="28"/>
        </w:rPr>
        <w:t>上连续，</w:t>
      </w:r>
      <w:r w:rsidRPr="004A12DB">
        <w:rPr>
          <w:rFonts w:ascii="宋体" w:eastAsia="方正黑体简体" w:hAnsi="宋体" w:cs="宋体"/>
          <w:position w:val="-16"/>
          <w:sz w:val="28"/>
          <w:szCs w:val="28"/>
        </w:rPr>
        <w:object w:dxaOrig="3900" w:dyaOrig="500">
          <v:shape id="_x0000_i1109" type="#_x0000_t75" style="width:195.05pt;height:25.1pt;mso-position-horizontal-relative:page;mso-position-vertical-relative:page" o:ole="">
            <v:imagedata r:id="rId171" o:title=""/>
          </v:shape>
          <o:OLEObject Type="Embed" ProgID="Equation.3" ShapeID="_x0000_i1109" DrawAspect="Content" ObjectID="_1678807051" r:id="rId172"/>
        </w:object>
      </w:r>
      <w:r>
        <w:rPr>
          <w:rFonts w:ascii="宋体" w:eastAsia="方正黑体简体" w:hAnsi="宋体" w:cs="宋体" w:hint="eastAsia"/>
          <w:sz w:val="28"/>
          <w:szCs w:val="28"/>
        </w:rPr>
        <w:t>，求证：存在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2540" w:dyaOrig="400">
          <v:shape id="_x0000_i1110" type="#_x0000_t75" style="width:127.25pt;height:20.1pt;mso-position-horizontal-relative:page;mso-position-vertical-relative:page" o:ole="">
            <v:imagedata r:id="rId173" o:title=""/>
          </v:shape>
          <o:OLEObject Type="Embed" ProgID="Equation.3" ShapeID="_x0000_i1110" DrawAspect="Content" ObjectID="_1678807052" r:id="rId174"/>
        </w:object>
      </w:r>
      <w:r>
        <w:rPr>
          <w:rFonts w:ascii="宋体" w:eastAsia="方正黑体简体" w:hAnsi="宋体" w:cs="宋体" w:hint="eastAsia"/>
          <w:sz w:val="28"/>
          <w:szCs w:val="28"/>
        </w:rPr>
        <w:t>，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840" w:dyaOrig="400">
          <v:shape id="_x0000_i1111" type="#_x0000_t75" style="width:41.85pt;height:20.1pt;mso-position-horizontal-relative:page;mso-position-vertical-relative:page" o:ole="">
            <v:imagedata r:id="rId175" o:title=""/>
          </v:shape>
          <o:OLEObject Type="Embed" ProgID="Equation.3" ShapeID="_x0000_i1111" DrawAspect="Content" ObjectID="_1678807053" r:id="rId176"/>
        </w:object>
      </w:r>
      <w:r>
        <w:rPr>
          <w:rFonts w:ascii="宋体" w:eastAsia="方正黑体简体" w:hAnsi="宋体" w:cs="宋体" w:hint="eastAsia"/>
          <w:sz w:val="28"/>
          <w:szCs w:val="28"/>
        </w:rPr>
        <w:t>，，使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2160" w:dyaOrig="400">
          <v:shape id="_x0000_i1112" type="#_x0000_t75" style="width:108pt;height:20.1pt;mso-position-horizontal-relative:page;mso-position-vertical-relative:page" o:ole="">
            <v:imagedata r:id="rId177" o:title=""/>
          </v:shape>
          <o:OLEObject Type="Embed" ProgID="Equation.3" ShapeID="_x0000_i1112" DrawAspect="Content" ObjectID="_1678807054" r:id="rId178"/>
        </w:object>
      </w:r>
    </w:p>
    <w:p w:rsidR="001068B9" w:rsidRDefault="001068B9" w:rsidP="00EB7256">
      <w:pPr>
        <w:ind w:left="420"/>
        <w:rPr>
          <w:rFonts w:ascii="宋体" w:eastAsia="方正黑体简体" w:hAnsi="宋体" w:cs="宋体"/>
          <w:sz w:val="28"/>
          <w:szCs w:val="28"/>
        </w:rPr>
      </w:pPr>
    </w:p>
    <w:p w:rsidR="00EB7256" w:rsidRDefault="00EB7256" w:rsidP="00EB7256">
      <w:pPr>
        <w:numPr>
          <w:ilvl w:val="0"/>
          <w:numId w:val="2"/>
        </w:numPr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拉格朗日中值定理和柯西中值定理。</w:t>
      </w:r>
    </w:p>
    <w:p w:rsidR="00EB7256" w:rsidRDefault="00EB7256" w:rsidP="00EB7256">
      <w:pPr>
        <w:numPr>
          <w:ilvl w:val="0"/>
          <w:numId w:val="5"/>
        </w:numPr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拉格朗日中值定理：</w:t>
      </w:r>
    </w:p>
    <w:p w:rsidR="00EB7256" w:rsidRDefault="00EB7256" w:rsidP="00EB7256">
      <w:pPr>
        <w:ind w:left="42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设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40" w:dyaOrig="380">
          <v:shape id="_x0000_i1113" type="#_x0000_t75" style="width:31.8pt;height:19.25pt;mso-position-horizontal-relative:page;mso-position-vertical-relative:page" o:ole="">
            <v:imagedata r:id="rId179" o:title=""/>
          </v:shape>
          <o:OLEObject Type="Embed" ProgID="Equation.3" ShapeID="_x0000_i1113" DrawAspect="Content" ObjectID="_1678807055" r:id="rId180"/>
        </w:object>
      </w:r>
      <w:r>
        <w:rPr>
          <w:rFonts w:ascii="宋体" w:eastAsia="方正黑体简体" w:hAnsi="宋体" w:cs="宋体" w:hint="eastAsia"/>
          <w:sz w:val="28"/>
          <w:szCs w:val="28"/>
        </w:rPr>
        <w:t>在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60" w:dyaOrig="380">
          <v:shape id="_x0000_i1114" type="#_x0000_t75" style="width:32.65pt;height:19.25pt;mso-position-horizontal-relative:page;mso-position-vertical-relative:page" o:ole="">
            <v:imagedata r:id="rId181" o:title=""/>
          </v:shape>
          <o:OLEObject Type="Embed" ProgID="Equation.3" ShapeID="_x0000_i1114" DrawAspect="Content" ObjectID="_1678807056" r:id="rId182"/>
        </w:object>
      </w:r>
      <w:r>
        <w:rPr>
          <w:rFonts w:ascii="宋体" w:eastAsia="方正黑体简体" w:hAnsi="宋体" w:cs="宋体" w:hint="eastAsia"/>
          <w:sz w:val="28"/>
          <w:szCs w:val="28"/>
        </w:rPr>
        <w:t>上连续，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80" w:dyaOrig="380">
          <v:shape id="_x0000_i1115" type="#_x0000_t75" style="width:34.35pt;height:19.25pt;mso-position-horizontal-relative:page;mso-position-vertical-relative:page" o:ole="">
            <v:imagedata r:id="rId183" o:title=""/>
          </v:shape>
          <o:OLEObject Type="Embed" ProgID="Equation.3" ShapeID="_x0000_i1115" DrawAspect="Content" ObjectID="_1678807057" r:id="rId184"/>
        </w:object>
      </w:r>
      <w:r>
        <w:rPr>
          <w:rFonts w:ascii="宋体" w:eastAsia="方正黑体简体" w:hAnsi="宋体" w:cs="宋体" w:hint="eastAsia"/>
          <w:sz w:val="28"/>
          <w:szCs w:val="28"/>
        </w:rPr>
        <w:t>内可导，则存在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120" w:dyaOrig="380">
          <v:shape id="_x0000_i1116" type="#_x0000_t75" style="width:56.1pt;height:19.25pt;mso-position-horizontal-relative:page;mso-position-vertical-relative:page" o:ole="">
            <v:imagedata r:id="rId185" o:title=""/>
          </v:shape>
          <o:OLEObject Type="Embed" ProgID="Equation.3" ShapeID="_x0000_i1116" DrawAspect="Content" ObjectID="_1678807058" r:id="rId186"/>
        </w:object>
      </w:r>
      <w:r>
        <w:rPr>
          <w:rFonts w:ascii="宋体" w:eastAsia="方正黑体简体" w:hAnsi="宋体" w:cs="宋体" w:hint="eastAsia"/>
          <w:sz w:val="28"/>
          <w:szCs w:val="28"/>
        </w:rPr>
        <w:t>，使</w:t>
      </w:r>
      <w:r w:rsidRPr="004A12DB">
        <w:rPr>
          <w:rFonts w:ascii="宋体" w:eastAsia="方正黑体简体" w:hAnsi="宋体" w:cs="宋体"/>
          <w:position w:val="-28"/>
          <w:sz w:val="28"/>
          <w:szCs w:val="28"/>
        </w:rPr>
        <w:object w:dxaOrig="2480" w:dyaOrig="740">
          <v:shape id="_x0000_i1117" type="#_x0000_t75" style="width:123.9pt;height:36.85pt;mso-position-horizontal-relative:page;mso-position-vertical-relative:page" o:ole="">
            <v:imagedata r:id="rId187" o:title=""/>
          </v:shape>
          <o:OLEObject Type="Embed" ProgID="Equation.3" ShapeID="_x0000_i1117" DrawAspect="Content" ObjectID="_1678807059" r:id="rId188"/>
        </w:object>
      </w:r>
      <w:r>
        <w:rPr>
          <w:rFonts w:ascii="宋体" w:eastAsia="方正黑体简体" w:hAnsi="宋体" w:cs="宋体" w:hint="eastAsia"/>
          <w:sz w:val="28"/>
          <w:szCs w:val="28"/>
        </w:rPr>
        <w:t>，即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3519" w:dyaOrig="380">
          <v:shape id="_x0000_i1118" type="#_x0000_t75" style="width:175.8pt;height:19.25pt;mso-position-horizontal-relative:page;mso-position-vertical-relative:page" o:ole="">
            <v:imagedata r:id="rId189" o:title=""/>
          </v:shape>
          <o:OLEObject Type="Embed" ProgID="Equation.3" ShapeID="_x0000_i1118" DrawAspect="Content" ObjectID="_1678807060" r:id="rId190"/>
        </w:object>
      </w:r>
      <w:r>
        <w:rPr>
          <w:rFonts w:ascii="宋体" w:eastAsia="方正黑体简体" w:hAnsi="宋体" w:cs="宋体" w:hint="eastAsia"/>
          <w:sz w:val="28"/>
          <w:szCs w:val="28"/>
        </w:rPr>
        <w:t>。</w:t>
      </w:r>
    </w:p>
    <w:p w:rsidR="00EB7256" w:rsidRDefault="00EB7256" w:rsidP="00EB7256">
      <w:pPr>
        <w:numPr>
          <w:ilvl w:val="0"/>
          <w:numId w:val="5"/>
        </w:numPr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柯西中值定理</w:t>
      </w:r>
    </w:p>
    <w:p w:rsidR="00EB7256" w:rsidRDefault="00EB7256" w:rsidP="00EB7256">
      <w:pPr>
        <w:ind w:left="78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设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40" w:dyaOrig="380">
          <v:shape id="_x0000_i1119" type="#_x0000_t75" style="width:31.8pt;height:19.25pt;mso-position-horizontal-relative:page;mso-position-vertical-relative:page" o:ole="">
            <v:imagedata r:id="rId191" o:title=""/>
          </v:shape>
          <o:OLEObject Type="Embed" ProgID="Equation.3" ShapeID="_x0000_i1119" DrawAspect="Content" ObjectID="_1678807061" r:id="rId192"/>
        </w:object>
      </w:r>
      <w:r>
        <w:rPr>
          <w:rFonts w:ascii="宋体" w:eastAsia="方正黑体简体" w:hAnsi="宋体" w:cs="宋体" w:hint="eastAsia"/>
          <w:sz w:val="28"/>
          <w:szCs w:val="28"/>
        </w:rPr>
        <w:t>，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20" w:dyaOrig="380">
          <v:shape id="_x0000_i1120" type="#_x0000_t75" style="width:31pt;height:19.25pt;mso-position-horizontal-relative:page;mso-position-vertical-relative:page" o:ole="">
            <v:imagedata r:id="rId193" o:title=""/>
          </v:shape>
          <o:OLEObject Type="Embed" ProgID="Equation.3" ShapeID="_x0000_i1120" DrawAspect="Content" ObjectID="_1678807062" r:id="rId194"/>
        </w:object>
      </w:r>
      <w:r>
        <w:rPr>
          <w:rFonts w:ascii="宋体" w:eastAsia="方正黑体简体" w:hAnsi="宋体" w:cs="宋体" w:hint="eastAsia"/>
          <w:sz w:val="28"/>
          <w:szCs w:val="28"/>
        </w:rPr>
        <w:t>在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60" w:dyaOrig="380">
          <v:shape id="_x0000_i1121" type="#_x0000_t75" style="width:32.65pt;height:19.25pt;mso-position-horizontal-relative:page;mso-position-vertical-relative:page" o:ole="">
            <v:imagedata r:id="rId195" o:title=""/>
          </v:shape>
          <o:OLEObject Type="Embed" ProgID="Equation.3" ShapeID="_x0000_i1121" DrawAspect="Content" ObjectID="_1678807063" r:id="rId196"/>
        </w:object>
      </w:r>
      <w:r>
        <w:rPr>
          <w:rFonts w:ascii="宋体" w:eastAsia="方正黑体简体" w:hAnsi="宋体" w:cs="宋体" w:hint="eastAsia"/>
          <w:sz w:val="28"/>
          <w:szCs w:val="28"/>
        </w:rPr>
        <w:t>上皆连续，在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80" w:dyaOrig="380">
          <v:shape id="_x0000_i1122" type="#_x0000_t75" style="width:34.35pt;height:19.25pt;mso-position-horizontal-relative:page;mso-position-vertical-relative:page" o:ole="">
            <v:imagedata r:id="rId197" o:title=""/>
          </v:shape>
          <o:OLEObject Type="Embed" ProgID="Equation.3" ShapeID="_x0000_i1122" DrawAspect="Content" ObjectID="_1678807064" r:id="rId198"/>
        </w:object>
      </w:r>
      <w:r>
        <w:rPr>
          <w:rFonts w:ascii="宋体" w:eastAsia="方正黑体简体" w:hAnsi="宋体" w:cs="宋体" w:hint="eastAsia"/>
          <w:sz w:val="28"/>
          <w:szCs w:val="28"/>
        </w:rPr>
        <w:t>内皆可导，且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140" w:dyaOrig="380">
          <v:shape id="_x0000_i1123" type="#_x0000_t75" style="width:56.95pt;height:19.25pt;mso-position-horizontal-relative:page;mso-position-vertical-relative:page" o:ole="">
            <v:imagedata r:id="rId199" o:title=""/>
          </v:shape>
          <o:OLEObject Type="Embed" ProgID="Equation.3" ShapeID="_x0000_i1123" DrawAspect="Content" ObjectID="_1678807065" r:id="rId200"/>
        </w:object>
      </w:r>
      <w:r>
        <w:rPr>
          <w:rFonts w:ascii="宋体" w:eastAsia="方正黑体简体" w:hAnsi="宋体" w:cs="宋体" w:hint="eastAsia"/>
          <w:sz w:val="28"/>
          <w:szCs w:val="28"/>
        </w:rPr>
        <w:t>，则存在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120" w:dyaOrig="380">
          <v:shape id="_x0000_i1124" type="#_x0000_t75" style="width:56.1pt;height:19.25pt;mso-position-horizontal-relative:page;mso-position-vertical-relative:page" o:ole="">
            <v:imagedata r:id="rId201" o:title=""/>
          </v:shape>
          <o:OLEObject Type="Embed" ProgID="Equation.3" ShapeID="_x0000_i1124" DrawAspect="Content" ObjectID="_1678807066" r:id="rId202"/>
        </w:object>
      </w:r>
      <w:r>
        <w:rPr>
          <w:rFonts w:ascii="宋体" w:eastAsia="方正黑体简体" w:hAnsi="宋体" w:cs="宋体" w:hint="eastAsia"/>
          <w:sz w:val="28"/>
          <w:szCs w:val="28"/>
        </w:rPr>
        <w:t>，</w:t>
      </w:r>
    </w:p>
    <w:p w:rsidR="00EB7256" w:rsidRDefault="00EB7256" w:rsidP="00EB7256">
      <w:pPr>
        <w:ind w:left="78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使</w:t>
      </w:r>
      <w:r>
        <w:rPr>
          <w:rFonts w:ascii="宋体" w:eastAsia="方正黑体简体" w:hAnsi="宋体" w:cs="宋体" w:hint="eastAsia"/>
          <w:sz w:val="28"/>
          <w:szCs w:val="28"/>
        </w:rPr>
        <w:t xml:space="preserve">    </w:t>
      </w:r>
      <w:r w:rsidRPr="004A12DB">
        <w:rPr>
          <w:rFonts w:ascii="宋体" w:eastAsia="方正黑体简体" w:hAnsi="宋体" w:cs="宋体"/>
          <w:position w:val="-34"/>
          <w:sz w:val="28"/>
          <w:szCs w:val="28"/>
        </w:rPr>
        <w:object w:dxaOrig="2520" w:dyaOrig="800">
          <v:shape id="_x0000_i1125" type="#_x0000_t75" style="width:126.4pt;height:40.2pt;mso-position-horizontal-relative:page;mso-position-vertical-relative:page" o:ole="">
            <v:imagedata r:id="rId203" o:title=""/>
          </v:shape>
          <o:OLEObject Type="Embed" ProgID="Equation.3" ShapeID="_x0000_i1125" DrawAspect="Content" ObjectID="_1678807067" r:id="rId204"/>
        </w:object>
      </w:r>
    </w:p>
    <w:p w:rsidR="00EB7256" w:rsidRDefault="00EB7256" w:rsidP="00EB7256">
      <w:pPr>
        <w:numPr>
          <w:ilvl w:val="1"/>
          <w:numId w:val="2"/>
        </w:numPr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设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40" w:dyaOrig="380">
          <v:shape id="_x0000_i1126" type="#_x0000_t75" style="width:31.8pt;height:19.25pt;mso-position-horizontal-relative:page;mso-position-vertical-relative:page" o:ole="">
            <v:imagedata r:id="rId205" o:title=""/>
          </v:shape>
          <o:OLEObject Type="Embed" ProgID="Equation.3" ShapeID="_x0000_i1126" DrawAspect="Content" ObjectID="_1678807068" r:id="rId206"/>
        </w:object>
      </w:r>
      <w:r>
        <w:rPr>
          <w:rFonts w:ascii="宋体" w:eastAsia="方正黑体简体" w:hAnsi="宋体" w:cs="宋体" w:hint="eastAsia"/>
          <w:sz w:val="28"/>
          <w:szCs w:val="28"/>
        </w:rPr>
        <w:t>在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60" w:dyaOrig="380">
          <v:shape id="_x0000_i1127" type="#_x0000_t75" style="width:32.65pt;height:19.25pt;mso-position-horizontal-relative:page;mso-position-vertical-relative:page" o:ole="">
            <v:imagedata r:id="rId207" o:title=""/>
          </v:shape>
          <o:OLEObject Type="Embed" ProgID="Equation.3" ShapeID="_x0000_i1127" DrawAspect="Content" ObjectID="_1678807069" r:id="rId208"/>
        </w:object>
      </w:r>
      <w:r>
        <w:rPr>
          <w:rFonts w:ascii="宋体" w:eastAsia="方正黑体简体" w:hAnsi="宋体" w:cs="宋体" w:hint="eastAsia"/>
          <w:sz w:val="28"/>
          <w:szCs w:val="28"/>
        </w:rPr>
        <w:t>上连续，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80" w:dyaOrig="380">
          <v:shape id="_x0000_i1128" type="#_x0000_t75" style="width:34.35pt;height:19.25pt;mso-position-horizontal-relative:page;mso-position-vertical-relative:page" o:ole="">
            <v:imagedata r:id="rId209" o:title=""/>
          </v:shape>
          <o:OLEObject Type="Embed" ProgID="Equation.3" ShapeID="_x0000_i1128" DrawAspect="Content" ObjectID="_1678807070" r:id="rId210"/>
        </w:object>
      </w:r>
      <w:r>
        <w:rPr>
          <w:rFonts w:ascii="宋体" w:eastAsia="方正黑体简体" w:hAnsi="宋体" w:cs="宋体" w:hint="eastAsia"/>
          <w:sz w:val="28"/>
          <w:szCs w:val="28"/>
        </w:rPr>
        <w:t>内可导，且</w:t>
      </w:r>
      <w:r w:rsidRPr="004A12DB">
        <w:rPr>
          <w:rFonts w:ascii="宋体" w:eastAsia="方正黑体简体" w:hAnsi="宋体" w:cs="宋体"/>
          <w:position w:val="-6"/>
          <w:sz w:val="28"/>
          <w:szCs w:val="28"/>
        </w:rPr>
        <w:object w:dxaOrig="1120" w:dyaOrig="320">
          <v:shape id="_x0000_i1129" type="#_x0000_t75" style="width:56.1pt;height:15.9pt;mso-position-horizontal-relative:page;mso-position-vertical-relative:page" o:ole="">
            <v:imagedata r:id="rId211" o:title=""/>
          </v:shape>
          <o:OLEObject Type="Embed" ProgID="Equation.3" ShapeID="_x0000_i1129" DrawAspect="Content" ObjectID="_1678807071" r:id="rId212"/>
        </w:object>
      </w:r>
      <w:r>
        <w:rPr>
          <w:rFonts w:ascii="宋体" w:eastAsia="方正黑体简体" w:hAnsi="宋体" w:cs="宋体" w:hint="eastAsia"/>
          <w:sz w:val="28"/>
          <w:szCs w:val="28"/>
        </w:rPr>
        <w:t>,</w:t>
      </w:r>
      <w:r>
        <w:rPr>
          <w:rFonts w:ascii="宋体" w:eastAsia="方正黑体简体" w:hAnsi="宋体" w:cs="宋体" w:hint="eastAsia"/>
          <w:sz w:val="28"/>
          <w:szCs w:val="28"/>
        </w:rPr>
        <w:t>证明：</w:t>
      </w:r>
      <w:r>
        <w:rPr>
          <w:rFonts w:ascii="宋体" w:eastAsia="方正黑体简体" w:hAnsi="宋体" w:cs="宋体" w:hint="eastAsia"/>
          <w:sz w:val="28"/>
          <w:szCs w:val="28"/>
        </w:rPr>
        <w:lastRenderedPageBreak/>
        <w:t>存在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2299" w:dyaOrig="380">
          <v:shape id="_x0000_i1130" type="#_x0000_t75" style="width:114.7pt;height:19.25pt;mso-position-horizontal-relative:page;mso-position-vertical-relative:page" o:ole="">
            <v:imagedata r:id="rId213" o:title=""/>
          </v:shape>
          <o:OLEObject Type="Embed" ProgID="Equation.3" ShapeID="_x0000_i1130" DrawAspect="Content" ObjectID="_1678807072" r:id="rId214"/>
        </w:object>
      </w:r>
      <w:r>
        <w:rPr>
          <w:rFonts w:ascii="宋体" w:eastAsia="方正黑体简体" w:hAnsi="宋体" w:cs="宋体" w:hint="eastAsia"/>
          <w:sz w:val="28"/>
          <w:szCs w:val="28"/>
        </w:rPr>
        <w:t>使</w:t>
      </w:r>
      <w:r w:rsidRPr="004A12DB">
        <w:rPr>
          <w:rFonts w:ascii="宋体" w:eastAsia="方正黑体简体" w:hAnsi="宋体" w:cs="宋体"/>
          <w:position w:val="-28"/>
          <w:sz w:val="28"/>
          <w:szCs w:val="28"/>
        </w:rPr>
        <w:object w:dxaOrig="2480" w:dyaOrig="740">
          <v:shape id="_x0000_i1131" type="#_x0000_t75" style="width:123.9pt;height:36.85pt;mso-position-horizontal-relative:page;mso-position-vertical-relative:page" o:ole="">
            <v:imagedata r:id="rId215" o:title=""/>
          </v:shape>
          <o:OLEObject Type="Embed" ProgID="Equation.3" ShapeID="_x0000_i1131" DrawAspect="Content" ObjectID="_1678807073" r:id="rId216"/>
        </w:object>
      </w:r>
    </w:p>
    <w:p w:rsidR="001068B9" w:rsidRDefault="001068B9" w:rsidP="001068B9">
      <w:pPr>
        <w:ind w:left="1425"/>
        <w:rPr>
          <w:rFonts w:ascii="宋体" w:eastAsia="方正黑体简体" w:hAnsi="宋体" w:cs="宋体"/>
          <w:sz w:val="28"/>
          <w:szCs w:val="28"/>
        </w:rPr>
      </w:pPr>
    </w:p>
    <w:p w:rsidR="00EB7256" w:rsidRDefault="00EB7256" w:rsidP="00EB7256">
      <w:pPr>
        <w:numPr>
          <w:ilvl w:val="0"/>
          <w:numId w:val="6"/>
        </w:numPr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已知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40" w:dyaOrig="380">
          <v:shape id="_x0000_i1132" type="#_x0000_t75" style="width:31.8pt;height:19.25pt;mso-position-horizontal-relative:page;mso-position-vertical-relative:page" o:ole="">
            <v:imagedata r:id="rId217" o:title=""/>
          </v:shape>
          <o:OLEObject Type="Embed" ProgID="Equation.3" ShapeID="_x0000_i1132" DrawAspect="Content" ObjectID="_1678807074" r:id="rId218"/>
        </w:object>
      </w:r>
      <w:r>
        <w:rPr>
          <w:rFonts w:ascii="宋体" w:eastAsia="方正黑体简体" w:hAnsi="宋体" w:cs="宋体" w:hint="eastAsia"/>
          <w:sz w:val="28"/>
          <w:szCs w:val="28"/>
        </w:rPr>
        <w:t>在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560" w:dyaOrig="380">
          <v:shape id="_x0000_i1133" type="#_x0000_t75" style="width:27.65pt;height:19.25pt;mso-position-horizontal-relative:page;mso-position-vertical-relative:page" o:ole="">
            <v:imagedata r:id="rId219" o:title=""/>
          </v:shape>
          <o:OLEObject Type="Embed" ProgID="Equation.3" ShapeID="_x0000_i1133" DrawAspect="Content" ObjectID="_1678807075" r:id="rId220"/>
        </w:object>
      </w:r>
      <w:r>
        <w:rPr>
          <w:rFonts w:ascii="宋体" w:eastAsia="方正黑体简体" w:hAnsi="宋体" w:cs="宋体" w:hint="eastAsia"/>
          <w:sz w:val="28"/>
          <w:szCs w:val="28"/>
        </w:rPr>
        <w:t>上连续，在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00" w:dyaOrig="380">
          <v:shape id="_x0000_i1134" type="#_x0000_t75" style="width:30.15pt;height:19.25pt;mso-position-horizontal-relative:page;mso-position-vertical-relative:page" o:ole="">
            <v:imagedata r:id="rId221" o:title=""/>
          </v:shape>
          <o:OLEObject Type="Embed" ProgID="Equation.3" ShapeID="_x0000_i1134" DrawAspect="Content" ObjectID="_1678807076" r:id="rId222"/>
        </w:object>
      </w:r>
      <w:r>
        <w:rPr>
          <w:rFonts w:ascii="宋体" w:eastAsia="方正黑体简体" w:hAnsi="宋体" w:cs="宋体" w:hint="eastAsia"/>
          <w:sz w:val="28"/>
          <w:szCs w:val="28"/>
        </w:rPr>
        <w:t>内可导，且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080" w:dyaOrig="380">
          <v:shape id="_x0000_i1135" type="#_x0000_t75" style="width:54.4pt;height:19.25pt;mso-position-horizontal-relative:page;mso-position-vertical-relative:page" o:ole="">
            <v:imagedata r:id="rId223" o:title=""/>
          </v:shape>
          <o:OLEObject Type="Embed" ProgID="Equation.3" ShapeID="_x0000_i1135" DrawAspect="Content" ObjectID="_1678807077" r:id="rId224"/>
        </w:object>
      </w:r>
      <w:r>
        <w:rPr>
          <w:rFonts w:ascii="宋体" w:eastAsia="方正黑体简体" w:hAnsi="宋体" w:cs="宋体" w:hint="eastAsia"/>
          <w:sz w:val="28"/>
          <w:szCs w:val="28"/>
        </w:rPr>
        <w:t>，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980" w:dyaOrig="380">
          <v:shape id="_x0000_i1136" type="#_x0000_t75" style="width:49.4pt;height:19.25pt;mso-position-horizontal-relative:page;mso-position-vertical-relative:page" o:ole="">
            <v:imagedata r:id="rId225" o:title=""/>
          </v:shape>
          <o:OLEObject Type="Embed" ProgID="Equation.3" ShapeID="_x0000_i1136" DrawAspect="Content" ObjectID="_1678807078" r:id="rId226"/>
        </w:object>
      </w:r>
      <w:r>
        <w:rPr>
          <w:rFonts w:ascii="宋体" w:eastAsia="方正黑体简体" w:hAnsi="宋体" w:cs="宋体" w:hint="eastAsia"/>
          <w:sz w:val="28"/>
          <w:szCs w:val="28"/>
        </w:rPr>
        <w:t>，证明</w:t>
      </w:r>
    </w:p>
    <w:p w:rsidR="00EB7256" w:rsidRDefault="00EB7256" w:rsidP="00EB7256">
      <w:pPr>
        <w:ind w:leftChars="200" w:left="420" w:firstLineChars="100" w:firstLine="28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（Ⅰ）存在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040" w:dyaOrig="380">
          <v:shape id="_x0000_i1137" type="#_x0000_t75" style="width:51.9pt;height:19.25pt;mso-position-horizontal-relative:page;mso-position-vertical-relative:page" o:ole="">
            <v:imagedata r:id="rId227" o:title=""/>
          </v:shape>
          <o:OLEObject Type="Embed" ProgID="Equation.3" ShapeID="_x0000_i1137" DrawAspect="Content" ObjectID="_1678807079" r:id="rId228"/>
        </w:object>
      </w:r>
      <w:r>
        <w:rPr>
          <w:rFonts w:ascii="宋体" w:eastAsia="方正黑体简体" w:hAnsi="宋体" w:cs="宋体" w:hint="eastAsia"/>
          <w:sz w:val="28"/>
          <w:szCs w:val="28"/>
        </w:rPr>
        <w:t>，使得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480" w:dyaOrig="380">
          <v:shape id="_x0000_i1138" type="#_x0000_t75" style="width:73.65pt;height:19.25pt;mso-position-horizontal-relative:page;mso-position-vertical-relative:page" o:ole="">
            <v:imagedata r:id="rId229" o:title=""/>
          </v:shape>
          <o:OLEObject Type="Embed" ProgID="Equation.3" ShapeID="_x0000_i1138" DrawAspect="Content" ObjectID="_1678807080" r:id="rId230"/>
        </w:object>
      </w:r>
    </w:p>
    <w:p w:rsidR="00EB7256" w:rsidRDefault="00EB7256" w:rsidP="00EB7256">
      <w:pPr>
        <w:ind w:leftChars="200" w:left="420" w:firstLineChars="100" w:firstLine="28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（Ⅱ）存在两个不同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240" w:dyaOrig="300">
          <v:shape id="_x0000_i1139" type="#_x0000_t75" style="width:11.7pt;height:15.05pt;mso-position-horizontal-relative:page;mso-position-vertical-relative:page" o:ole="">
            <v:imagedata r:id="rId231" o:title=""/>
          </v:shape>
          <o:OLEObject Type="Embed" ProgID="Equation.3" ShapeID="_x0000_i1139" DrawAspect="Content" ObjectID="_1678807081" r:id="rId232"/>
        </w:object>
      </w:r>
      <w:r>
        <w:rPr>
          <w:rFonts w:ascii="宋体" w:eastAsia="方正黑体简体" w:hAnsi="宋体" w:cs="宋体" w:hint="eastAsia"/>
          <w:sz w:val="28"/>
          <w:szCs w:val="28"/>
        </w:rPr>
        <w:t>，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080" w:dyaOrig="380">
          <v:shape id="_x0000_i1140" type="#_x0000_t75" style="width:54.4pt;height:19.25pt;mso-position-horizontal-relative:page;mso-position-vertical-relative:page" o:ole="">
            <v:imagedata r:id="rId233" o:title=""/>
          </v:shape>
          <o:OLEObject Type="Embed" ProgID="Equation.3" ShapeID="_x0000_i1140" DrawAspect="Content" ObjectID="_1678807082" r:id="rId234"/>
        </w:object>
      </w:r>
      <w:r>
        <w:rPr>
          <w:rFonts w:ascii="宋体" w:eastAsia="方正黑体简体" w:hAnsi="宋体" w:cs="宋体" w:hint="eastAsia"/>
          <w:sz w:val="28"/>
          <w:szCs w:val="28"/>
        </w:rPr>
        <w:t>，使得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680" w:dyaOrig="380">
          <v:shape id="_x0000_i1141" type="#_x0000_t75" style="width:83.7pt;height:19.25pt;mso-position-horizontal-relative:page;mso-position-vertical-relative:page" o:ole="">
            <v:imagedata r:id="rId235" o:title=""/>
          </v:shape>
          <o:OLEObject Type="Embed" ProgID="Equation.3" ShapeID="_x0000_i1141" DrawAspect="Content" ObjectID="_1678807083" r:id="rId236"/>
        </w:object>
      </w:r>
    </w:p>
    <w:p w:rsidR="001068B9" w:rsidRDefault="001068B9" w:rsidP="00EB7256">
      <w:pPr>
        <w:ind w:left="420"/>
        <w:rPr>
          <w:rFonts w:ascii="宋体" w:eastAsia="方正黑体简体" w:hAnsi="宋体" w:cs="宋体"/>
          <w:sz w:val="28"/>
          <w:szCs w:val="28"/>
        </w:rPr>
      </w:pPr>
    </w:p>
    <w:p w:rsidR="00EB7256" w:rsidRDefault="00EB7256" w:rsidP="00EB7256">
      <w:pPr>
        <w:ind w:left="42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在上面两个例子中，都是寻找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500" w:dyaOrig="300">
          <v:shape id="_x0000_i1142" type="#_x0000_t75" style="width:25.1pt;height:15.05pt;mso-position-horizontal-relative:page;mso-position-vertical-relative:page" o:ole="">
            <v:imagedata r:id="rId237" o:title=""/>
          </v:shape>
          <o:OLEObject Type="Embed" ProgID="Equation.3" ShapeID="_x0000_i1142" DrawAspect="Content" ObjectID="_1678807084" r:id="rId238"/>
        </w:object>
      </w:r>
      <w:r>
        <w:rPr>
          <w:rFonts w:ascii="宋体" w:eastAsia="方正黑体简体" w:hAnsi="宋体" w:cs="宋体" w:hint="eastAsia"/>
          <w:sz w:val="28"/>
          <w:szCs w:val="28"/>
        </w:rPr>
        <w:t>的问题，但所用方法完全不同，</w:t>
      </w:r>
      <w:r>
        <w:rPr>
          <w:rFonts w:ascii="宋体" w:eastAsia="方正黑体简体" w:hAnsi="宋体" w:cs="宋体" w:hint="eastAsia"/>
          <w:sz w:val="28"/>
          <w:szCs w:val="28"/>
        </w:rPr>
        <w:t xml:space="preserve"> </w:t>
      </w:r>
    </w:p>
    <w:p w:rsidR="00EB7256" w:rsidRDefault="00EB7256" w:rsidP="00EB7256">
      <w:pPr>
        <w:ind w:left="42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泰勒定理。</w:t>
      </w:r>
    </w:p>
    <w:p w:rsidR="00EB7256" w:rsidRDefault="00EB7256" w:rsidP="00EB7256">
      <w:pPr>
        <w:ind w:left="42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设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40" w:dyaOrig="380">
          <v:shape id="_x0000_i1143" type="#_x0000_t75" style="width:31.8pt;height:19.25pt;mso-position-horizontal-relative:page;mso-position-vertical-relative:page" o:ole="">
            <v:imagedata r:id="rId239" o:title=""/>
          </v:shape>
          <o:OLEObject Type="Embed" ProgID="Equation.3" ShapeID="_x0000_i1143" DrawAspect="Content" ObjectID="_1678807085" r:id="rId240"/>
        </w:object>
      </w:r>
      <w:r>
        <w:rPr>
          <w:rFonts w:ascii="宋体" w:eastAsia="方正黑体简体" w:hAnsi="宋体" w:cs="宋体" w:hint="eastAsia"/>
          <w:sz w:val="28"/>
          <w:szCs w:val="28"/>
        </w:rPr>
        <w:t>在包含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300" w:dyaOrig="400">
          <v:shape id="_x0000_i1144" type="#_x0000_t75" style="width:15.05pt;height:20.1pt;mso-position-horizontal-relative:page;mso-position-vertical-relative:page" o:ole="">
            <v:imagedata r:id="rId241" o:title=""/>
          </v:shape>
          <o:OLEObject Type="Embed" ProgID="Equation.3" ShapeID="_x0000_i1144" DrawAspect="Content" ObjectID="_1678807086" r:id="rId242"/>
        </w:object>
      </w:r>
      <w:r>
        <w:rPr>
          <w:rFonts w:ascii="宋体" w:eastAsia="方正黑体简体" w:hAnsi="宋体" w:cs="宋体" w:hint="eastAsia"/>
          <w:sz w:val="28"/>
          <w:szCs w:val="28"/>
        </w:rPr>
        <w:t>的区间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80" w:dyaOrig="380">
          <v:shape id="_x0000_i1145" type="#_x0000_t75" style="width:34.35pt;height:19.25pt;mso-position-horizontal-relative:page;mso-position-vertical-relative:page" o:ole="">
            <v:imagedata r:id="rId243" o:title=""/>
          </v:shape>
          <o:OLEObject Type="Embed" ProgID="Equation.3" ShapeID="_x0000_i1145" DrawAspect="Content" ObjectID="_1678807087" r:id="rId244"/>
        </w:object>
      </w:r>
      <w:r>
        <w:rPr>
          <w:rFonts w:ascii="宋体" w:eastAsia="方正黑体简体" w:hAnsi="宋体" w:cs="宋体" w:hint="eastAsia"/>
          <w:sz w:val="28"/>
          <w:szCs w:val="28"/>
        </w:rPr>
        <w:t>内有</w:t>
      </w:r>
      <w:r>
        <w:rPr>
          <w:rFonts w:ascii="宋体" w:eastAsia="方正黑体简体" w:hAnsi="宋体" w:cs="宋体" w:hint="eastAsia"/>
          <w:sz w:val="28"/>
          <w:szCs w:val="28"/>
        </w:rPr>
        <w:t>n+1</w:t>
      </w:r>
      <w:r>
        <w:rPr>
          <w:rFonts w:ascii="宋体" w:eastAsia="方正黑体简体" w:hAnsi="宋体" w:cs="宋体" w:hint="eastAsia"/>
          <w:sz w:val="28"/>
          <w:szCs w:val="28"/>
        </w:rPr>
        <w:t>阶导数，在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60" w:dyaOrig="380">
          <v:shape id="_x0000_i1146" type="#_x0000_t75" style="width:32.65pt;height:19.25pt;mso-position-horizontal-relative:page;mso-position-vertical-relative:page" o:ole="">
            <v:imagedata r:id="rId245" o:title=""/>
          </v:shape>
          <o:OLEObject Type="Embed" ProgID="Equation.3" ShapeID="_x0000_i1146" DrawAspect="Content" ObjectID="_1678807088" r:id="rId246"/>
        </w:object>
      </w:r>
      <w:r>
        <w:rPr>
          <w:rFonts w:ascii="宋体" w:eastAsia="方正黑体简体" w:hAnsi="宋体" w:cs="宋体" w:hint="eastAsia"/>
          <w:sz w:val="28"/>
          <w:szCs w:val="28"/>
        </w:rPr>
        <w:t>上有</w:t>
      </w:r>
      <w:r>
        <w:rPr>
          <w:rFonts w:ascii="宋体" w:eastAsia="方正黑体简体" w:hAnsi="宋体" w:cs="宋体" w:hint="eastAsia"/>
          <w:sz w:val="28"/>
          <w:szCs w:val="28"/>
        </w:rPr>
        <w:t>n</w:t>
      </w:r>
      <w:proofErr w:type="gramStart"/>
      <w:r>
        <w:rPr>
          <w:rFonts w:ascii="宋体" w:eastAsia="方正黑体简体" w:hAnsi="宋体" w:cs="宋体" w:hint="eastAsia"/>
          <w:sz w:val="28"/>
          <w:szCs w:val="28"/>
        </w:rPr>
        <w:t>阶连续</w:t>
      </w:r>
      <w:proofErr w:type="gramEnd"/>
      <w:r>
        <w:rPr>
          <w:rFonts w:ascii="宋体" w:eastAsia="方正黑体简体" w:hAnsi="宋体" w:cs="宋体" w:hint="eastAsia"/>
          <w:sz w:val="28"/>
          <w:szCs w:val="28"/>
        </w:rPr>
        <w:t>导数，则对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100" w:dyaOrig="380">
          <v:shape id="_x0000_i1147" type="#_x0000_t75" style="width:55.25pt;height:19.25pt;mso-position-horizontal-relative:page;mso-position-vertical-relative:page" o:ole="">
            <v:imagedata r:id="rId247" o:title=""/>
          </v:shape>
          <o:OLEObject Type="Embed" ProgID="Equation.3" ShapeID="_x0000_i1147" DrawAspect="Content" ObjectID="_1678807089" r:id="rId248"/>
        </w:object>
      </w:r>
      <w:r>
        <w:rPr>
          <w:rFonts w:ascii="宋体" w:eastAsia="方正黑体简体" w:hAnsi="宋体" w:cs="宋体" w:hint="eastAsia"/>
          <w:sz w:val="28"/>
          <w:szCs w:val="28"/>
        </w:rPr>
        <w:t>，存在</w:t>
      </w:r>
      <w:r w:rsidRPr="004A12DB">
        <w:rPr>
          <w:rFonts w:ascii="宋体" w:eastAsia="方正黑体简体" w:hAnsi="宋体" w:cs="宋体"/>
          <w:position w:val="-6"/>
          <w:sz w:val="28"/>
          <w:szCs w:val="28"/>
        </w:rPr>
        <w:object w:dxaOrig="240" w:dyaOrig="240">
          <v:shape id="_x0000_i1148" type="#_x0000_t75" style="width:11.7pt;height:11.7pt;mso-position-horizontal-relative:page;mso-position-vertical-relative:page" o:ole="">
            <v:imagedata r:id="rId249" o:title=""/>
          </v:shape>
          <o:OLEObject Type="Embed" ProgID="Equation.3" ShapeID="_x0000_i1148" DrawAspect="Content" ObjectID="_1678807090" r:id="rId250"/>
        </w:object>
      </w:r>
      <w:r>
        <w:rPr>
          <w:rFonts w:ascii="宋体" w:eastAsia="方正黑体简体" w:hAnsi="宋体" w:cs="宋体" w:hint="eastAsia"/>
          <w:sz w:val="28"/>
          <w:szCs w:val="28"/>
        </w:rPr>
        <w:t>在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300" w:dyaOrig="400">
          <v:shape id="_x0000_i1149" type="#_x0000_t75" style="width:15.05pt;height:20.1pt;mso-position-horizontal-relative:page;mso-position-vertical-relative:page" o:ole="">
            <v:imagedata r:id="rId251" o:title=""/>
          </v:shape>
          <o:OLEObject Type="Embed" ProgID="Equation.3" ShapeID="_x0000_i1149" DrawAspect="Content" ObjectID="_1678807091" r:id="rId252"/>
        </w:object>
      </w:r>
      <w:r>
        <w:rPr>
          <w:rFonts w:ascii="宋体" w:eastAsia="方正黑体简体" w:hAnsi="宋体" w:cs="宋体" w:hint="eastAsia"/>
          <w:sz w:val="28"/>
          <w:szCs w:val="28"/>
        </w:rPr>
        <w:t>与</w:t>
      </w:r>
      <w:r w:rsidRPr="004A12DB">
        <w:rPr>
          <w:rFonts w:ascii="宋体" w:eastAsia="方正黑体简体" w:hAnsi="宋体" w:cs="宋体"/>
          <w:position w:val="-6"/>
          <w:sz w:val="28"/>
          <w:szCs w:val="28"/>
        </w:rPr>
        <w:object w:dxaOrig="220" w:dyaOrig="240">
          <v:shape id="_x0000_i1150" type="#_x0000_t75" style="width:10.9pt;height:11.7pt;mso-position-horizontal-relative:page;mso-position-vertical-relative:page" o:ole="">
            <v:imagedata r:id="rId253" o:title=""/>
          </v:shape>
          <o:OLEObject Type="Embed" ProgID="Equation.3" ShapeID="_x0000_i1150" DrawAspect="Content" ObjectID="_1678807092" r:id="rId254"/>
        </w:object>
      </w:r>
      <w:r>
        <w:rPr>
          <w:rFonts w:ascii="宋体" w:eastAsia="方正黑体简体" w:hAnsi="宋体" w:cs="宋体" w:hint="eastAsia"/>
          <w:sz w:val="28"/>
          <w:szCs w:val="28"/>
        </w:rPr>
        <w:t>之间，有公式</w:t>
      </w:r>
    </w:p>
    <w:p w:rsidR="00EB7256" w:rsidRDefault="00EB7256" w:rsidP="00EB7256">
      <w:pPr>
        <w:ind w:left="420"/>
        <w:rPr>
          <w:rFonts w:ascii="宋体" w:eastAsia="方正黑体简体" w:hAnsi="宋体" w:cs="宋体"/>
          <w:sz w:val="28"/>
          <w:szCs w:val="28"/>
        </w:rPr>
      </w:pPr>
      <w:r w:rsidRPr="004A12DB">
        <w:rPr>
          <w:rFonts w:ascii="宋体" w:eastAsia="方正黑体简体" w:hAnsi="宋体" w:cs="宋体"/>
          <w:position w:val="-28"/>
          <w:sz w:val="28"/>
          <w:szCs w:val="28"/>
        </w:rPr>
        <w:object w:dxaOrig="8500" w:dyaOrig="760">
          <v:shape id="_x0000_i1151" type="#_x0000_t75" style="width:425.3pt;height:37.65pt;mso-position-horizontal-relative:page;mso-position-vertical-relative:page" o:ole="">
            <v:imagedata r:id="rId255" o:title=""/>
          </v:shape>
          <o:OLEObject Type="Embed" ProgID="Equation.3" ShapeID="_x0000_i1151" DrawAspect="Content" ObjectID="_1678807093" r:id="rId256"/>
        </w:object>
      </w:r>
      <w:r w:rsidRPr="004A12DB">
        <w:rPr>
          <w:rFonts w:ascii="宋体" w:eastAsia="方正黑体简体" w:hAnsi="宋体" w:cs="宋体"/>
          <w:position w:val="-34"/>
          <w:sz w:val="28"/>
          <w:szCs w:val="28"/>
        </w:rPr>
        <w:object w:dxaOrig="2340" w:dyaOrig="820">
          <v:shape id="_x0000_i1152" type="#_x0000_t75" style="width:117.2pt;height:41pt;mso-position-horizontal-relative:page;mso-position-vertical-relative:page" o:ole="">
            <v:imagedata r:id="rId257" o:title=""/>
          </v:shape>
          <o:OLEObject Type="Embed" ProgID="Equation.3" ShapeID="_x0000_i1152" DrawAspect="Content" ObjectID="_1678807094" r:id="rId258"/>
        </w:object>
      </w:r>
    </w:p>
    <w:p w:rsidR="00EB7256" w:rsidRDefault="00EB7256" w:rsidP="00EB7256">
      <w:pPr>
        <w:ind w:left="42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 xml:space="preserve">          </w:t>
      </w:r>
      <w:r w:rsidRPr="004A12DB">
        <w:rPr>
          <w:rFonts w:ascii="宋体" w:eastAsia="方正黑体简体" w:hAnsi="宋体" w:cs="宋体"/>
          <w:sz w:val="28"/>
          <w:szCs w:val="28"/>
        </w:rPr>
        <w:object w:dxaOrig="2140" w:dyaOrig="580">
          <v:shape id="_x0000_i1153" type="#_x0000_t75" style="width:107.15pt;height:29.3pt;mso-position-horizontal-relative:page;mso-position-vertical-relative:page" o:ole="">
            <v:imagedata r:id="rId259" o:title=""/>
          </v:shape>
          <o:OLEObject Type="Embed" ProgID="Equation.DSMT4" ShapeID="_x0000_i1153" DrawAspect="Content" ObjectID="_1678807095" r:id="rId260"/>
        </w:object>
      </w:r>
    </w:p>
    <w:p w:rsidR="00EB7256" w:rsidRDefault="00EB7256" w:rsidP="00EB7256">
      <w:pPr>
        <w:ind w:left="42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（称为拉格朗日</w:t>
      </w:r>
      <w:proofErr w:type="gramStart"/>
      <w:r>
        <w:rPr>
          <w:rFonts w:ascii="宋体" w:eastAsia="方正黑体简体" w:hAnsi="宋体" w:cs="宋体" w:hint="eastAsia"/>
          <w:sz w:val="28"/>
          <w:szCs w:val="28"/>
        </w:rPr>
        <w:t>余项形式</w:t>
      </w:r>
      <w:proofErr w:type="gramEnd"/>
      <w:r>
        <w:rPr>
          <w:rFonts w:ascii="宋体" w:eastAsia="方正黑体简体" w:hAnsi="宋体" w:cs="宋体" w:hint="eastAsia"/>
          <w:sz w:val="28"/>
          <w:szCs w:val="28"/>
        </w:rPr>
        <w:t>的泰勒公式）</w:t>
      </w:r>
    </w:p>
    <w:p w:rsidR="00EB7256" w:rsidRDefault="00EB7256" w:rsidP="00EB7256">
      <w:pPr>
        <w:ind w:left="42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例</w:t>
      </w:r>
      <w:r>
        <w:rPr>
          <w:rFonts w:ascii="宋体" w:eastAsia="方正黑体简体" w:hAnsi="宋体" w:cs="宋体" w:hint="eastAsia"/>
          <w:sz w:val="28"/>
          <w:szCs w:val="28"/>
        </w:rPr>
        <w:t xml:space="preserve">  </w:t>
      </w:r>
      <w:r>
        <w:rPr>
          <w:rFonts w:ascii="宋体" w:eastAsia="方正黑体简体" w:hAnsi="宋体" w:cs="宋体" w:hint="eastAsia"/>
          <w:sz w:val="28"/>
          <w:szCs w:val="28"/>
        </w:rPr>
        <w:t>设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40" w:dyaOrig="380">
          <v:shape id="_x0000_i1154" type="#_x0000_t75" style="width:31.8pt;height:19.25pt;mso-position-horizontal-relative:page;mso-position-vertical-relative:page" o:ole="">
            <v:imagedata r:id="rId261" o:title=""/>
          </v:shape>
          <o:OLEObject Type="Embed" ProgID="Equation.3" ShapeID="_x0000_i1154" DrawAspect="Content" ObjectID="_1678807096" r:id="rId262"/>
        </w:object>
      </w:r>
      <w:r>
        <w:rPr>
          <w:rFonts w:ascii="宋体" w:eastAsia="方正黑体简体" w:hAnsi="宋体" w:cs="宋体" w:hint="eastAsia"/>
          <w:sz w:val="28"/>
          <w:szCs w:val="28"/>
        </w:rPr>
        <w:t>在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700" w:dyaOrig="380">
          <v:shape id="_x0000_i1155" type="#_x0000_t75" style="width:35.15pt;height:19.25pt;mso-position-horizontal-relative:page;mso-position-vertical-relative:page" o:ole="">
            <v:imagedata r:id="rId263" o:title=""/>
          </v:shape>
          <o:OLEObject Type="Embed" ProgID="Equation.3" ShapeID="_x0000_i1155" DrawAspect="Content" ObjectID="_1678807097" r:id="rId264"/>
        </w:object>
      </w:r>
      <w:r>
        <w:rPr>
          <w:rFonts w:ascii="宋体" w:eastAsia="方正黑体简体" w:hAnsi="宋体" w:cs="宋体" w:hint="eastAsia"/>
          <w:sz w:val="28"/>
          <w:szCs w:val="28"/>
        </w:rPr>
        <w:t>上具有三</w:t>
      </w:r>
      <w:proofErr w:type="gramStart"/>
      <w:r>
        <w:rPr>
          <w:rFonts w:ascii="宋体" w:eastAsia="方正黑体简体" w:hAnsi="宋体" w:cs="宋体" w:hint="eastAsia"/>
          <w:sz w:val="28"/>
          <w:szCs w:val="28"/>
        </w:rPr>
        <w:t>阶连续</w:t>
      </w:r>
      <w:proofErr w:type="gramEnd"/>
      <w:r>
        <w:rPr>
          <w:rFonts w:ascii="宋体" w:eastAsia="方正黑体简体" w:hAnsi="宋体" w:cs="宋体" w:hint="eastAsia"/>
          <w:sz w:val="28"/>
          <w:szCs w:val="28"/>
        </w:rPr>
        <w:t>导数，且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2240" w:dyaOrig="380">
          <v:shape id="_x0000_i1156" type="#_x0000_t75" style="width:112.2pt;height:19.25pt;mso-position-horizontal-relative:page;mso-position-vertical-relative:page" o:ole="">
            <v:imagedata r:id="rId265" o:title=""/>
          </v:shape>
          <o:OLEObject Type="Embed" ProgID="Equation.3" ShapeID="_x0000_i1156" DrawAspect="Content" ObjectID="_1678807098" r:id="rId266"/>
        </w:object>
      </w:r>
      <w:r>
        <w:rPr>
          <w:rFonts w:ascii="宋体" w:eastAsia="方正黑体简体" w:hAnsi="宋体" w:cs="宋体" w:hint="eastAsia"/>
          <w:sz w:val="28"/>
          <w:szCs w:val="28"/>
        </w:rPr>
        <w:t>。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160" w:dyaOrig="380">
          <v:shape id="_x0000_i1157" type="#_x0000_t75" style="width:57.75pt;height:19.25pt;mso-position-horizontal-relative:page;mso-position-vertical-relative:page" o:ole="">
            <v:imagedata r:id="rId267" o:title=""/>
          </v:shape>
          <o:OLEObject Type="Embed" ProgID="Equation.3" ShapeID="_x0000_i1157" DrawAspect="Content" ObjectID="_1678807099" r:id="rId268"/>
        </w:object>
      </w:r>
    </w:p>
    <w:p w:rsidR="00EB7256" w:rsidRDefault="00EB7256" w:rsidP="00EB7256">
      <w:pPr>
        <w:ind w:left="42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求证：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420" w:dyaOrig="380">
          <v:shape id="_x0000_i1158" type="#_x0000_t75" style="width:71.15pt;height:19.25pt;mso-position-horizontal-relative:page;mso-position-vertical-relative:page" o:ole="">
            <v:imagedata r:id="rId269" o:title=""/>
          </v:shape>
          <o:OLEObject Type="Embed" ProgID="Equation.3" ShapeID="_x0000_i1158" DrawAspect="Content" ObjectID="_1678807100" r:id="rId270"/>
        </w:object>
      </w:r>
      <w:r>
        <w:rPr>
          <w:rFonts w:ascii="宋体" w:eastAsia="方正黑体简体" w:hAnsi="宋体" w:cs="宋体" w:hint="eastAsia"/>
          <w:sz w:val="28"/>
          <w:szCs w:val="28"/>
        </w:rPr>
        <w:t>使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219" w:dyaOrig="380">
          <v:shape id="_x0000_i1159" type="#_x0000_t75" style="width:61.1pt;height:19.25pt;mso-position-horizontal-relative:page;mso-position-vertical-relative:page" o:ole="">
            <v:imagedata r:id="rId271" o:title=""/>
          </v:shape>
          <o:OLEObject Type="Embed" ProgID="Equation.3" ShapeID="_x0000_i1159" DrawAspect="Content" ObjectID="_1678807101" r:id="rId272"/>
        </w:object>
      </w:r>
      <w:r>
        <w:rPr>
          <w:rFonts w:ascii="宋体" w:eastAsia="方正黑体简体" w:hAnsi="宋体" w:cs="宋体" w:hint="eastAsia"/>
          <w:sz w:val="28"/>
          <w:szCs w:val="28"/>
        </w:rPr>
        <w:t>。</w:t>
      </w:r>
    </w:p>
    <w:p w:rsidR="00EB7256" w:rsidRDefault="00EB7256" w:rsidP="00EB7256">
      <w:pPr>
        <w:ind w:left="420"/>
        <w:rPr>
          <w:rFonts w:ascii="宋体" w:eastAsia="方正黑体简体" w:hAnsi="宋体" w:cs="宋体"/>
          <w:b/>
          <w:sz w:val="28"/>
          <w:szCs w:val="28"/>
        </w:rPr>
      </w:pPr>
    </w:p>
    <w:p w:rsidR="00EB7256" w:rsidRDefault="00EB7256" w:rsidP="00EB7256">
      <w:pPr>
        <w:pStyle w:val="3"/>
        <w:jc w:val="center"/>
      </w:pPr>
      <w:r>
        <w:rPr>
          <w:rFonts w:hint="eastAsia"/>
        </w:rPr>
        <w:lastRenderedPageBreak/>
        <w:t>§</w:t>
      </w:r>
      <w:r>
        <w:rPr>
          <w:rFonts w:hint="eastAsia"/>
        </w:rPr>
        <w:t xml:space="preserve">2.3      </w:t>
      </w:r>
      <w:r>
        <w:rPr>
          <w:rFonts w:hint="eastAsia"/>
        </w:rPr>
        <w:t>导数的应用</w:t>
      </w:r>
    </w:p>
    <w:p w:rsidR="00EB7256" w:rsidRDefault="00EB7256" w:rsidP="00EB7256">
      <w:pPr>
        <w:numPr>
          <w:ilvl w:val="0"/>
          <w:numId w:val="7"/>
        </w:numPr>
        <w:tabs>
          <w:tab w:val="clear" w:pos="945"/>
          <w:tab w:val="left" w:pos="600"/>
        </w:tabs>
        <w:ind w:left="600"/>
        <w:rPr>
          <w:rFonts w:ascii="方正黑体简体" w:eastAsia="方正黑体简体" w:hAnsi="宋体" w:cs="宋体"/>
          <w:sz w:val="28"/>
          <w:szCs w:val="28"/>
        </w:rPr>
      </w:pPr>
      <w:r>
        <w:rPr>
          <w:rFonts w:ascii="方正黑体简体" w:eastAsia="方正黑体简体" w:hAnsi="宋体" w:cs="宋体" w:hint="eastAsia"/>
          <w:sz w:val="28"/>
          <w:szCs w:val="28"/>
        </w:rPr>
        <w:t>不等式的证明</w:t>
      </w:r>
    </w:p>
    <w:p w:rsidR="00EB7256" w:rsidRDefault="00EB7256" w:rsidP="00EB7256">
      <w:pPr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例</w:t>
      </w:r>
      <w:r>
        <w:rPr>
          <w:rFonts w:ascii="宋体" w:eastAsia="方正黑体简体" w:hAnsi="宋体" w:cs="宋体" w:hint="eastAsia"/>
          <w:sz w:val="28"/>
          <w:szCs w:val="28"/>
        </w:rPr>
        <w:t xml:space="preserve">1  </w:t>
      </w:r>
      <w:r>
        <w:rPr>
          <w:rFonts w:ascii="宋体" w:eastAsia="方正黑体简体" w:hAnsi="宋体" w:cs="宋体" w:hint="eastAsia"/>
          <w:sz w:val="28"/>
          <w:szCs w:val="28"/>
        </w:rPr>
        <w:t>求证：当</w:t>
      </w:r>
      <w:r w:rsidRPr="004A12DB">
        <w:rPr>
          <w:rFonts w:ascii="宋体" w:eastAsia="方正黑体简体" w:hAnsi="宋体" w:cs="宋体"/>
          <w:position w:val="-6"/>
          <w:sz w:val="28"/>
          <w:szCs w:val="28"/>
        </w:rPr>
        <w:object w:dxaOrig="680" w:dyaOrig="320">
          <v:shape id="_x0000_i1160" type="#_x0000_t75" style="width:34.35pt;height:15.9pt;mso-position-horizontal-relative:page;mso-position-vertical-relative:page" o:ole="">
            <v:imagedata r:id="rId273" o:title=""/>
          </v:shape>
          <o:OLEObject Type="Embed" ProgID="Equation.3" ShapeID="_x0000_i1160" DrawAspect="Content" ObjectID="_1678807102" r:id="rId274"/>
        </w:object>
      </w:r>
      <w:r>
        <w:rPr>
          <w:rFonts w:ascii="宋体" w:eastAsia="方正黑体简体" w:hAnsi="宋体" w:cs="宋体" w:hint="eastAsia"/>
          <w:sz w:val="28"/>
          <w:szCs w:val="28"/>
        </w:rPr>
        <w:t>时，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2478" w:dyaOrig="420">
          <v:shape id="_x0000_i1161" type="#_x0000_t75" style="width:123.9pt;height:20.95pt;mso-position-horizontal-relative:page;mso-position-vertical-relative:page" o:ole="">
            <v:imagedata r:id="rId275" o:title=""/>
          </v:shape>
          <o:OLEObject Type="Embed" ProgID="Equation.3" ShapeID="_x0000_i1161" DrawAspect="Content" ObjectID="_1678807103" r:id="rId276"/>
        </w:object>
      </w:r>
      <w:r>
        <w:rPr>
          <w:rFonts w:ascii="宋体" w:eastAsia="方正黑体简体" w:hAnsi="宋体" w:cs="宋体" w:hint="eastAsia"/>
          <w:sz w:val="28"/>
          <w:szCs w:val="28"/>
        </w:rPr>
        <w:t>。</w:t>
      </w:r>
    </w:p>
    <w:p w:rsidR="00EB7256" w:rsidRDefault="00EB7256" w:rsidP="00EB7256">
      <w:pPr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例</w:t>
      </w:r>
      <w:r>
        <w:rPr>
          <w:rFonts w:ascii="宋体" w:eastAsia="方正黑体简体" w:hAnsi="宋体" w:cs="宋体" w:hint="eastAsia"/>
          <w:sz w:val="28"/>
          <w:szCs w:val="28"/>
        </w:rPr>
        <w:t xml:space="preserve">2  </w:t>
      </w:r>
      <w:r>
        <w:rPr>
          <w:rFonts w:ascii="宋体" w:eastAsia="方正黑体简体" w:hAnsi="宋体" w:cs="宋体" w:hint="eastAsia"/>
          <w:sz w:val="28"/>
          <w:szCs w:val="28"/>
        </w:rPr>
        <w:t>设</w:t>
      </w:r>
      <w:r w:rsidRPr="004A12DB">
        <w:rPr>
          <w:rFonts w:ascii="宋体" w:eastAsia="方正黑体简体" w:hAnsi="宋体" w:cs="宋体"/>
          <w:position w:val="-6"/>
          <w:sz w:val="28"/>
          <w:szCs w:val="28"/>
        </w:rPr>
        <w:object w:dxaOrig="1120" w:dyaOrig="320">
          <v:shape id="_x0000_i1162" type="#_x0000_t75" style="width:56.1pt;height:15.9pt;mso-position-horizontal-relative:page;mso-position-vertical-relative:page" o:ole="">
            <v:imagedata r:id="rId277" o:title=""/>
          </v:shape>
          <o:OLEObject Type="Embed" ProgID="Equation.3" ShapeID="_x0000_i1162" DrawAspect="Content" ObjectID="_1678807104" r:id="rId278"/>
        </w:object>
      </w:r>
      <w:r>
        <w:rPr>
          <w:rFonts w:ascii="宋体" w:eastAsia="方正黑体简体" w:hAnsi="宋体" w:cs="宋体" w:hint="eastAsia"/>
          <w:sz w:val="28"/>
          <w:szCs w:val="28"/>
        </w:rPr>
        <w:t>，求证：</w:t>
      </w:r>
      <w:r w:rsidRPr="004A12DB">
        <w:rPr>
          <w:rFonts w:ascii="宋体" w:eastAsia="方正黑体简体" w:hAnsi="宋体" w:cs="宋体"/>
          <w:position w:val="-28"/>
          <w:sz w:val="28"/>
          <w:szCs w:val="28"/>
        </w:rPr>
        <w:object w:dxaOrig="1820" w:dyaOrig="740">
          <v:shape id="_x0000_i1163" type="#_x0000_t75" style="width:91.25pt;height:36.85pt;mso-position-horizontal-relative:page;mso-position-vertical-relative:page" o:ole="">
            <v:imagedata r:id="rId279" o:title=""/>
          </v:shape>
          <o:OLEObject Type="Embed" ProgID="Equation.3" ShapeID="_x0000_i1163" DrawAspect="Content" ObjectID="_1678807105" r:id="rId280"/>
        </w:object>
      </w:r>
      <w:r>
        <w:rPr>
          <w:rFonts w:ascii="宋体" w:eastAsia="方正黑体简体" w:hAnsi="宋体" w:cs="宋体" w:hint="eastAsia"/>
          <w:sz w:val="28"/>
          <w:szCs w:val="28"/>
        </w:rPr>
        <w:t xml:space="preserve"> </w:t>
      </w:r>
    </w:p>
    <w:p w:rsidR="00EB7256" w:rsidRDefault="00EB7256" w:rsidP="00EB7256">
      <w:pPr>
        <w:ind w:firstLine="420"/>
        <w:rPr>
          <w:rFonts w:ascii="宋体" w:eastAsia="方正黑体简体" w:hAnsi="宋体" w:cs="宋体"/>
          <w:sz w:val="28"/>
          <w:szCs w:val="28"/>
        </w:rPr>
      </w:pPr>
    </w:p>
    <w:p w:rsidR="00EB7256" w:rsidRDefault="00EB7256" w:rsidP="00EB7256">
      <w:pPr>
        <w:numPr>
          <w:ilvl w:val="0"/>
          <w:numId w:val="7"/>
        </w:numPr>
        <w:tabs>
          <w:tab w:val="clear" w:pos="945"/>
          <w:tab w:val="left" w:pos="600"/>
        </w:tabs>
        <w:ind w:left="60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极值与拐点</w:t>
      </w:r>
    </w:p>
    <w:p w:rsidR="00EB7256" w:rsidRDefault="00EB7256" w:rsidP="00EB7256">
      <w:pPr>
        <w:numPr>
          <w:ilvl w:val="0"/>
          <w:numId w:val="8"/>
        </w:numPr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设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120" w:dyaOrig="380">
          <v:shape id="_x0000_i1164" type="#_x0000_t75" style="width:56.1pt;height:19.25pt;mso-position-horizontal-relative:page;mso-position-vertical-relative:page" o:ole="">
            <v:imagedata r:id="rId281" o:title=""/>
          </v:shape>
          <o:OLEObject Type="Embed" ProgID="Equation.3" ShapeID="_x0000_i1164" DrawAspect="Content" ObjectID="_1678807106" r:id="rId282"/>
        </w:object>
      </w:r>
      <w:r>
        <w:rPr>
          <w:rFonts w:ascii="宋体" w:eastAsia="方正黑体简体" w:hAnsi="宋体" w:cs="宋体" w:hint="eastAsia"/>
          <w:sz w:val="28"/>
          <w:szCs w:val="28"/>
        </w:rPr>
        <w:t>有二阶导数，满足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3337" w:dyaOrig="420">
          <v:shape id="_x0000_i1165" type="#_x0000_t75" style="width:166.6pt;height:20.95pt;mso-position-horizontal-relative:page;mso-position-vertical-relative:page" o:ole="">
            <v:imagedata r:id="rId283" o:title=""/>
          </v:shape>
          <o:OLEObject Type="Embed" ProgID="Equation.3" ShapeID="_x0000_i1165" DrawAspect="Content" ObjectID="_1678807107" r:id="rId284"/>
        </w:object>
      </w:r>
      <w:r>
        <w:rPr>
          <w:rFonts w:ascii="宋体" w:eastAsia="方正黑体简体" w:hAnsi="宋体" w:cs="宋体" w:hint="eastAsia"/>
          <w:sz w:val="28"/>
          <w:szCs w:val="28"/>
        </w:rPr>
        <w:t>。</w:t>
      </w:r>
    </w:p>
    <w:p w:rsidR="00EB7256" w:rsidRDefault="00EB7256" w:rsidP="00EB7256">
      <w:pPr>
        <w:ind w:left="176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求证：当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820" w:dyaOrig="400">
          <v:shape id="_x0000_i1166" type="#_x0000_t75" style="width:41pt;height:20.1pt;mso-position-horizontal-relative:page;mso-position-vertical-relative:page" o:ole="">
            <v:imagedata r:id="rId285" o:title=""/>
          </v:shape>
          <o:OLEObject Type="Embed" ProgID="Equation.3" ShapeID="_x0000_i1166" DrawAspect="Content" ObjectID="_1678807108" r:id="rId286"/>
        </w:object>
      </w:r>
      <w:r>
        <w:rPr>
          <w:rFonts w:ascii="宋体" w:eastAsia="方正黑体简体" w:hAnsi="宋体" w:cs="宋体" w:hint="eastAsia"/>
          <w:sz w:val="28"/>
          <w:szCs w:val="28"/>
        </w:rPr>
        <w:t>时，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760" w:dyaOrig="400">
          <v:shape id="_x0000_i1167" type="#_x0000_t75" style="width:37.65pt;height:20.1pt;mso-position-horizontal-relative:page;mso-position-vertical-relative:page" o:ole="">
            <v:imagedata r:id="rId287" o:title=""/>
          </v:shape>
          <o:OLEObject Type="Embed" ProgID="Equation.3" ShapeID="_x0000_i1167" DrawAspect="Content" ObjectID="_1678807109" r:id="rId288"/>
        </w:object>
      </w:r>
      <w:r>
        <w:rPr>
          <w:rFonts w:ascii="宋体" w:eastAsia="方正黑体简体" w:hAnsi="宋体" w:cs="宋体" w:hint="eastAsia"/>
          <w:sz w:val="28"/>
          <w:szCs w:val="28"/>
        </w:rPr>
        <w:t>为极小值</w:t>
      </w:r>
    </w:p>
    <w:p w:rsidR="00EB7256" w:rsidRDefault="00EB7256" w:rsidP="00EB7256">
      <w:pPr>
        <w:ind w:firstLineChars="100" w:firstLine="28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例</w:t>
      </w:r>
      <w:r>
        <w:rPr>
          <w:rFonts w:ascii="宋体" w:eastAsia="方正黑体简体" w:hAnsi="宋体" w:cs="宋体" w:hint="eastAsia"/>
          <w:sz w:val="28"/>
          <w:szCs w:val="28"/>
        </w:rPr>
        <w:t xml:space="preserve">2  </w:t>
      </w:r>
      <w:r>
        <w:rPr>
          <w:rFonts w:ascii="宋体" w:eastAsia="方正黑体简体" w:hAnsi="宋体" w:cs="宋体" w:hint="eastAsia"/>
          <w:sz w:val="28"/>
          <w:szCs w:val="28"/>
        </w:rPr>
        <w:t>设</w:t>
      </w:r>
      <w:r w:rsidRPr="004A12DB">
        <w:rPr>
          <w:rFonts w:ascii="宋体" w:eastAsia="方正黑体简体" w:hAnsi="宋体" w:cs="宋体"/>
          <w:position w:val="-14"/>
          <w:sz w:val="28"/>
          <w:szCs w:val="28"/>
        </w:rPr>
        <w:object w:dxaOrig="1900" w:dyaOrig="440">
          <v:shape id="_x0000_i1168" type="#_x0000_t75" style="width:94.6pt;height:21.75pt;mso-position-horizontal-relative:page;mso-position-vertical-relative:page" o:ole="">
            <v:imagedata r:id="rId289" o:title=""/>
          </v:shape>
          <o:OLEObject Type="Embed" ProgID="Equation.3" ShapeID="_x0000_i1168" DrawAspect="Content" ObjectID="_1678807110" r:id="rId290"/>
        </w:object>
      </w:r>
      <w:r>
        <w:rPr>
          <w:rFonts w:ascii="宋体" w:eastAsia="方正黑体简体" w:hAnsi="宋体" w:cs="宋体" w:hint="eastAsia"/>
          <w:sz w:val="28"/>
          <w:szCs w:val="28"/>
        </w:rPr>
        <w:t>，则</w:t>
      </w:r>
      <w:r>
        <w:rPr>
          <w:rFonts w:ascii="宋体" w:eastAsia="方正黑体简体" w:hAnsi="宋体" w:cs="宋体" w:hint="eastAsia"/>
          <w:sz w:val="28"/>
          <w:szCs w:val="28"/>
        </w:rPr>
        <w:t>(    )</w:t>
      </w:r>
    </w:p>
    <w:p w:rsidR="00EB7256" w:rsidRDefault="00EB7256" w:rsidP="00EB7256">
      <w:pPr>
        <w:ind w:firstLineChars="50" w:firstLine="14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（</w:t>
      </w:r>
      <w:r>
        <w:rPr>
          <w:rFonts w:ascii="宋体" w:eastAsia="方正黑体简体" w:hAnsi="宋体" w:cs="宋体" w:hint="eastAsia"/>
          <w:sz w:val="28"/>
          <w:szCs w:val="28"/>
        </w:rPr>
        <w:t>A</w:t>
      </w:r>
      <w:r>
        <w:rPr>
          <w:rFonts w:ascii="宋体" w:eastAsia="方正黑体简体" w:hAnsi="宋体" w:cs="宋体" w:hint="eastAsia"/>
          <w:sz w:val="28"/>
          <w:szCs w:val="28"/>
        </w:rPr>
        <w:t>）</w:t>
      </w:r>
      <w:r w:rsidRPr="004A12DB">
        <w:rPr>
          <w:rFonts w:ascii="宋体" w:eastAsia="方正黑体简体" w:hAnsi="宋体" w:cs="宋体"/>
          <w:position w:val="-6"/>
          <w:sz w:val="28"/>
          <w:szCs w:val="28"/>
        </w:rPr>
        <w:object w:dxaOrig="680" w:dyaOrig="320">
          <v:shape id="_x0000_i1169" type="#_x0000_t75" style="width:34.35pt;height:15.9pt;mso-position-horizontal-relative:page;mso-position-vertical-relative:page" o:ole="">
            <v:imagedata r:id="rId291" o:title=""/>
          </v:shape>
          <o:OLEObject Type="Embed" ProgID="Equation.3" ShapeID="_x0000_i1169" DrawAspect="Content" ObjectID="_1678807111" r:id="rId292"/>
        </w:object>
      </w:r>
      <w:r>
        <w:rPr>
          <w:rFonts w:ascii="宋体" w:eastAsia="方正黑体简体" w:hAnsi="宋体" w:cs="宋体" w:hint="eastAsia"/>
          <w:sz w:val="28"/>
          <w:szCs w:val="28"/>
        </w:rPr>
        <w:t>是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40" w:dyaOrig="380">
          <v:shape id="_x0000_i1170" type="#_x0000_t75" style="width:31.8pt;height:19.25pt;mso-position-horizontal-relative:page;mso-position-vertical-relative:page" o:ole="">
            <v:imagedata r:id="rId293" o:title=""/>
          </v:shape>
          <o:OLEObject Type="Embed" ProgID="Equation.3" ShapeID="_x0000_i1170" DrawAspect="Content" ObjectID="_1678807112" r:id="rId294"/>
        </w:object>
      </w:r>
      <w:r>
        <w:rPr>
          <w:rFonts w:ascii="宋体" w:eastAsia="方正黑体简体" w:hAnsi="宋体" w:cs="宋体" w:hint="eastAsia"/>
          <w:sz w:val="28"/>
          <w:szCs w:val="28"/>
        </w:rPr>
        <w:t>的极值点，但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40" w:dyaOrig="380">
          <v:shape id="_x0000_i1171" type="#_x0000_t75" style="width:31.8pt;height:19.25pt;mso-position-horizontal-relative:page;mso-position-vertical-relative:page" o:ole="">
            <v:imagedata r:id="rId295" o:title=""/>
          </v:shape>
          <o:OLEObject Type="Embed" ProgID="Equation.3" ShapeID="_x0000_i1171" DrawAspect="Content" ObjectID="_1678807113" r:id="rId296"/>
        </w:object>
      </w:r>
      <w:r>
        <w:rPr>
          <w:rFonts w:ascii="宋体" w:eastAsia="方正黑体简体" w:hAnsi="宋体" w:cs="宋体" w:hint="eastAsia"/>
          <w:sz w:val="28"/>
          <w:szCs w:val="28"/>
        </w:rPr>
        <w:t>不是曲线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120" w:dyaOrig="380">
          <v:shape id="_x0000_i1172" type="#_x0000_t75" style="width:56.1pt;height:19.25pt;mso-position-horizontal-relative:page;mso-position-vertical-relative:page" o:ole="">
            <v:imagedata r:id="rId297" o:title=""/>
          </v:shape>
          <o:OLEObject Type="Embed" ProgID="Equation.3" ShapeID="_x0000_i1172" DrawAspect="Content" ObjectID="_1678807114" r:id="rId298"/>
        </w:object>
      </w:r>
      <w:r>
        <w:rPr>
          <w:rFonts w:ascii="宋体" w:eastAsia="方正黑体简体" w:hAnsi="宋体" w:cs="宋体" w:hint="eastAsia"/>
          <w:sz w:val="28"/>
          <w:szCs w:val="28"/>
        </w:rPr>
        <w:t>的拐点</w:t>
      </w:r>
    </w:p>
    <w:p w:rsidR="00EB7256" w:rsidRDefault="00EB7256" w:rsidP="00EB7256">
      <w:pPr>
        <w:ind w:firstLineChars="50" w:firstLine="14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（</w:t>
      </w:r>
      <w:r>
        <w:rPr>
          <w:rFonts w:ascii="宋体" w:eastAsia="方正黑体简体" w:hAnsi="宋体" w:cs="宋体" w:hint="eastAsia"/>
          <w:sz w:val="28"/>
          <w:szCs w:val="28"/>
        </w:rPr>
        <w:t>B</w:t>
      </w:r>
      <w:r>
        <w:rPr>
          <w:rFonts w:ascii="宋体" w:eastAsia="方正黑体简体" w:hAnsi="宋体" w:cs="宋体" w:hint="eastAsia"/>
          <w:sz w:val="28"/>
          <w:szCs w:val="28"/>
        </w:rPr>
        <w:t>）</w:t>
      </w:r>
      <w:r w:rsidRPr="004A12DB">
        <w:rPr>
          <w:rFonts w:ascii="宋体" w:eastAsia="方正黑体简体" w:hAnsi="宋体" w:cs="宋体"/>
          <w:position w:val="-6"/>
          <w:sz w:val="28"/>
          <w:szCs w:val="28"/>
        </w:rPr>
        <w:object w:dxaOrig="680" w:dyaOrig="320">
          <v:shape id="_x0000_i1173" type="#_x0000_t75" style="width:34.35pt;height:15.9pt;mso-position-horizontal-relative:page;mso-position-vertical-relative:page" o:ole="">
            <v:imagedata r:id="rId299" o:title=""/>
          </v:shape>
          <o:OLEObject Type="Embed" ProgID="Equation.3" ShapeID="_x0000_i1173" DrawAspect="Content" ObjectID="_1678807115" r:id="rId300"/>
        </w:object>
      </w:r>
      <w:r>
        <w:rPr>
          <w:rFonts w:ascii="宋体" w:eastAsia="方正黑体简体" w:hAnsi="宋体" w:cs="宋体" w:hint="eastAsia"/>
          <w:sz w:val="28"/>
          <w:szCs w:val="28"/>
        </w:rPr>
        <w:t>不是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40" w:dyaOrig="380">
          <v:shape id="_x0000_i1174" type="#_x0000_t75" style="width:31.8pt;height:19.25pt;mso-position-horizontal-relative:page;mso-position-vertical-relative:page" o:ole="">
            <v:imagedata r:id="rId301" o:title=""/>
          </v:shape>
          <o:OLEObject Type="Embed" ProgID="Equation.3" ShapeID="_x0000_i1174" DrawAspect="Content" ObjectID="_1678807116" r:id="rId302"/>
        </w:object>
      </w:r>
      <w:r>
        <w:rPr>
          <w:rFonts w:ascii="宋体" w:eastAsia="方正黑体简体" w:hAnsi="宋体" w:cs="宋体" w:hint="eastAsia"/>
          <w:sz w:val="28"/>
          <w:szCs w:val="28"/>
        </w:rPr>
        <w:t>的极值点，但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40" w:dyaOrig="380">
          <v:shape id="_x0000_i1175" type="#_x0000_t75" style="width:31.8pt;height:19.25pt;mso-position-horizontal-relative:page;mso-position-vertical-relative:page" o:ole="">
            <v:imagedata r:id="rId303" o:title=""/>
          </v:shape>
          <o:OLEObject Type="Embed" ProgID="Equation.3" ShapeID="_x0000_i1175" DrawAspect="Content" ObjectID="_1678807117" r:id="rId304"/>
        </w:object>
      </w:r>
      <w:r>
        <w:rPr>
          <w:rFonts w:ascii="宋体" w:eastAsia="方正黑体简体" w:hAnsi="宋体" w:cs="宋体" w:hint="eastAsia"/>
          <w:sz w:val="28"/>
          <w:szCs w:val="28"/>
        </w:rPr>
        <w:t>是曲线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120" w:dyaOrig="380">
          <v:shape id="_x0000_i1176" type="#_x0000_t75" style="width:56.1pt;height:19.25pt;mso-position-horizontal-relative:page;mso-position-vertical-relative:page" o:ole="">
            <v:imagedata r:id="rId305" o:title=""/>
          </v:shape>
          <o:OLEObject Type="Embed" ProgID="Equation.3" ShapeID="_x0000_i1176" DrawAspect="Content" ObjectID="_1678807118" r:id="rId306"/>
        </w:object>
      </w:r>
      <w:r>
        <w:rPr>
          <w:rFonts w:ascii="宋体" w:eastAsia="方正黑体简体" w:hAnsi="宋体" w:cs="宋体" w:hint="eastAsia"/>
          <w:sz w:val="28"/>
          <w:szCs w:val="28"/>
        </w:rPr>
        <w:t>的拐点</w:t>
      </w:r>
    </w:p>
    <w:p w:rsidR="00EB7256" w:rsidRDefault="00EB7256" w:rsidP="00EB7256">
      <w:pPr>
        <w:ind w:firstLineChars="50" w:firstLine="14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（</w:t>
      </w:r>
      <w:r>
        <w:rPr>
          <w:rFonts w:ascii="宋体" w:eastAsia="方正黑体简体" w:hAnsi="宋体" w:cs="宋体" w:hint="eastAsia"/>
          <w:sz w:val="28"/>
          <w:szCs w:val="28"/>
        </w:rPr>
        <w:t>C</w:t>
      </w:r>
      <w:r>
        <w:rPr>
          <w:rFonts w:ascii="宋体" w:eastAsia="方正黑体简体" w:hAnsi="宋体" w:cs="宋体" w:hint="eastAsia"/>
          <w:sz w:val="28"/>
          <w:szCs w:val="28"/>
        </w:rPr>
        <w:t>）</w:t>
      </w:r>
      <w:r w:rsidRPr="004A12DB">
        <w:rPr>
          <w:rFonts w:ascii="宋体" w:eastAsia="方正黑体简体" w:hAnsi="宋体" w:cs="宋体"/>
          <w:position w:val="-6"/>
          <w:sz w:val="28"/>
          <w:szCs w:val="28"/>
        </w:rPr>
        <w:object w:dxaOrig="680" w:dyaOrig="320">
          <v:shape id="_x0000_i1177" type="#_x0000_t75" style="width:34.35pt;height:15.9pt;mso-position-horizontal-relative:page;mso-position-vertical-relative:page" o:ole="">
            <v:imagedata r:id="rId299" o:title=""/>
          </v:shape>
          <o:OLEObject Type="Embed" ProgID="Equation.3" ShapeID="_x0000_i1177" DrawAspect="Content" ObjectID="_1678807119" r:id="rId307"/>
        </w:object>
      </w:r>
      <w:r>
        <w:rPr>
          <w:rFonts w:ascii="宋体" w:eastAsia="方正黑体简体" w:hAnsi="宋体" w:cs="宋体" w:hint="eastAsia"/>
          <w:sz w:val="28"/>
          <w:szCs w:val="28"/>
        </w:rPr>
        <w:t>是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40" w:dyaOrig="380">
          <v:shape id="_x0000_i1178" type="#_x0000_t75" style="width:31.8pt;height:19.25pt;mso-position-horizontal-relative:page;mso-position-vertical-relative:page" o:ole="">
            <v:imagedata r:id="rId301" o:title=""/>
          </v:shape>
          <o:OLEObject Type="Embed" ProgID="Equation.3" ShapeID="_x0000_i1178" DrawAspect="Content" ObjectID="_1678807120" r:id="rId308"/>
        </w:object>
      </w:r>
      <w:r>
        <w:rPr>
          <w:rFonts w:ascii="宋体" w:eastAsia="方正黑体简体" w:hAnsi="宋体" w:cs="宋体" w:hint="eastAsia"/>
          <w:sz w:val="28"/>
          <w:szCs w:val="28"/>
        </w:rPr>
        <w:t>的极值点，且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40" w:dyaOrig="380">
          <v:shape id="_x0000_i1179" type="#_x0000_t75" style="width:31.8pt;height:19.25pt;mso-position-horizontal-relative:page;mso-position-vertical-relative:page" o:ole="">
            <v:imagedata r:id="rId303" o:title=""/>
          </v:shape>
          <o:OLEObject Type="Embed" ProgID="Equation.3" ShapeID="_x0000_i1179" DrawAspect="Content" ObjectID="_1678807121" r:id="rId309"/>
        </w:object>
      </w:r>
      <w:r>
        <w:rPr>
          <w:rFonts w:ascii="宋体" w:eastAsia="方正黑体简体" w:hAnsi="宋体" w:cs="宋体" w:hint="eastAsia"/>
          <w:sz w:val="28"/>
          <w:szCs w:val="28"/>
        </w:rPr>
        <w:t>是曲线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120" w:dyaOrig="380">
          <v:shape id="_x0000_i1180" type="#_x0000_t75" style="width:56.1pt;height:19.25pt;mso-position-horizontal-relative:page;mso-position-vertical-relative:page" o:ole="">
            <v:imagedata r:id="rId305" o:title=""/>
          </v:shape>
          <o:OLEObject Type="Embed" ProgID="Equation.3" ShapeID="_x0000_i1180" DrawAspect="Content" ObjectID="_1678807122" r:id="rId310"/>
        </w:object>
      </w:r>
      <w:r>
        <w:rPr>
          <w:rFonts w:ascii="宋体" w:eastAsia="方正黑体简体" w:hAnsi="宋体" w:cs="宋体" w:hint="eastAsia"/>
          <w:sz w:val="28"/>
          <w:szCs w:val="28"/>
        </w:rPr>
        <w:t>的拐点</w:t>
      </w:r>
    </w:p>
    <w:p w:rsidR="00EB7256" w:rsidRDefault="00EB7256" w:rsidP="00EB7256">
      <w:pPr>
        <w:ind w:firstLineChars="50" w:firstLine="14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（</w:t>
      </w:r>
      <w:r>
        <w:rPr>
          <w:rFonts w:ascii="宋体" w:eastAsia="方正黑体简体" w:hAnsi="宋体" w:cs="宋体" w:hint="eastAsia"/>
          <w:sz w:val="28"/>
          <w:szCs w:val="28"/>
        </w:rPr>
        <w:t>D</w:t>
      </w:r>
      <w:r>
        <w:rPr>
          <w:rFonts w:ascii="宋体" w:eastAsia="方正黑体简体" w:hAnsi="宋体" w:cs="宋体" w:hint="eastAsia"/>
          <w:sz w:val="28"/>
          <w:szCs w:val="28"/>
        </w:rPr>
        <w:t>）</w:t>
      </w:r>
      <w:r w:rsidRPr="004A12DB">
        <w:rPr>
          <w:rFonts w:ascii="宋体" w:eastAsia="方正黑体简体" w:hAnsi="宋体" w:cs="宋体"/>
          <w:position w:val="-6"/>
          <w:sz w:val="28"/>
          <w:szCs w:val="28"/>
        </w:rPr>
        <w:object w:dxaOrig="680" w:dyaOrig="320">
          <v:shape id="_x0000_i1181" type="#_x0000_t75" style="width:34.35pt;height:15.9pt;mso-position-horizontal-relative:page;mso-position-vertical-relative:page" o:ole="">
            <v:imagedata r:id="rId299" o:title=""/>
          </v:shape>
          <o:OLEObject Type="Embed" ProgID="Equation.3" ShapeID="_x0000_i1181" DrawAspect="Content" ObjectID="_1678807123" r:id="rId311"/>
        </w:object>
      </w:r>
      <w:r>
        <w:rPr>
          <w:rFonts w:ascii="宋体" w:eastAsia="方正黑体简体" w:hAnsi="宋体" w:cs="宋体" w:hint="eastAsia"/>
          <w:sz w:val="28"/>
          <w:szCs w:val="28"/>
        </w:rPr>
        <w:t>不是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40" w:dyaOrig="380">
          <v:shape id="_x0000_i1182" type="#_x0000_t75" style="width:31.8pt;height:19.25pt;mso-position-horizontal-relative:page;mso-position-vertical-relative:page" o:ole="">
            <v:imagedata r:id="rId301" o:title=""/>
          </v:shape>
          <o:OLEObject Type="Embed" ProgID="Equation.3" ShapeID="_x0000_i1182" DrawAspect="Content" ObjectID="_1678807124" r:id="rId312"/>
        </w:object>
      </w:r>
      <w:r>
        <w:rPr>
          <w:rFonts w:ascii="宋体" w:eastAsia="方正黑体简体" w:hAnsi="宋体" w:cs="宋体" w:hint="eastAsia"/>
          <w:sz w:val="28"/>
          <w:szCs w:val="28"/>
        </w:rPr>
        <w:t>的极值点，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40" w:dyaOrig="380">
          <v:shape id="_x0000_i1183" type="#_x0000_t75" style="width:31.8pt;height:19.25pt;mso-position-horizontal-relative:page;mso-position-vertical-relative:page" o:ole="">
            <v:imagedata r:id="rId303" o:title=""/>
          </v:shape>
          <o:OLEObject Type="Embed" ProgID="Equation.3" ShapeID="_x0000_i1183" DrawAspect="Content" ObjectID="_1678807125" r:id="rId313"/>
        </w:object>
      </w:r>
      <w:r>
        <w:rPr>
          <w:rFonts w:ascii="宋体" w:eastAsia="方正黑体简体" w:hAnsi="宋体" w:cs="宋体" w:hint="eastAsia"/>
          <w:sz w:val="28"/>
          <w:szCs w:val="28"/>
        </w:rPr>
        <w:t>也不是曲线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120" w:dyaOrig="380">
          <v:shape id="_x0000_i1184" type="#_x0000_t75" style="width:56.1pt;height:19.25pt;mso-position-horizontal-relative:page;mso-position-vertical-relative:page" o:ole="">
            <v:imagedata r:id="rId305" o:title=""/>
          </v:shape>
          <o:OLEObject Type="Embed" ProgID="Equation.3" ShapeID="_x0000_i1184" DrawAspect="Content" ObjectID="_1678807126" r:id="rId314"/>
        </w:object>
      </w:r>
      <w:r>
        <w:rPr>
          <w:rFonts w:ascii="宋体" w:eastAsia="方正黑体简体" w:hAnsi="宋体" w:cs="宋体" w:hint="eastAsia"/>
          <w:sz w:val="28"/>
          <w:szCs w:val="28"/>
        </w:rPr>
        <w:t>的拐点</w:t>
      </w:r>
    </w:p>
    <w:p w:rsidR="00EB7256" w:rsidRDefault="00EB7256" w:rsidP="00EB7256">
      <w:pPr>
        <w:ind w:leftChars="84" w:left="176" w:firstLineChars="100" w:firstLine="28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例</w:t>
      </w:r>
      <w:r>
        <w:rPr>
          <w:rFonts w:ascii="宋体" w:eastAsia="方正黑体简体" w:hAnsi="宋体" w:cs="宋体" w:hint="eastAsia"/>
          <w:sz w:val="28"/>
          <w:szCs w:val="28"/>
        </w:rPr>
        <w:t xml:space="preserve">3  </w:t>
      </w:r>
      <w:r>
        <w:rPr>
          <w:rFonts w:ascii="宋体" w:eastAsia="方正黑体简体" w:hAnsi="宋体" w:cs="宋体" w:hint="eastAsia"/>
          <w:sz w:val="28"/>
          <w:szCs w:val="28"/>
        </w:rPr>
        <w:t>设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40" w:dyaOrig="380">
          <v:shape id="_x0000_i1185" type="#_x0000_t75" style="width:31.8pt;height:19.25pt;mso-position-horizontal-relative:page;mso-position-vertical-relative:page" o:ole="">
            <v:imagedata r:id="rId315" o:title=""/>
          </v:shape>
          <o:OLEObject Type="Embed" ProgID="Equation.3" ShapeID="_x0000_i1185" DrawAspect="Content" ObjectID="_1678807127" r:id="rId316"/>
        </w:object>
      </w:r>
      <w:r>
        <w:rPr>
          <w:rFonts w:ascii="宋体" w:eastAsia="方正黑体简体" w:hAnsi="宋体" w:cs="宋体" w:hint="eastAsia"/>
          <w:sz w:val="28"/>
          <w:szCs w:val="28"/>
        </w:rPr>
        <w:t>的导数在</w:t>
      </w:r>
      <w:r w:rsidRPr="004A12DB">
        <w:rPr>
          <w:rFonts w:ascii="宋体" w:eastAsia="方正黑体简体" w:hAnsi="宋体" w:cs="宋体"/>
          <w:position w:val="-6"/>
          <w:sz w:val="28"/>
          <w:szCs w:val="28"/>
        </w:rPr>
        <w:object w:dxaOrig="680" w:dyaOrig="240">
          <v:shape id="_x0000_i1186" type="#_x0000_t75" style="width:34.35pt;height:11.7pt;mso-position-horizontal-relative:page;mso-position-vertical-relative:page" o:ole="">
            <v:imagedata r:id="rId317" o:title=""/>
          </v:shape>
          <o:OLEObject Type="Embed" ProgID="Equation.3" ShapeID="_x0000_i1186" DrawAspect="Content" ObjectID="_1678807128" r:id="rId318"/>
        </w:object>
      </w:r>
      <w:r>
        <w:rPr>
          <w:rFonts w:ascii="宋体" w:eastAsia="方正黑体简体" w:hAnsi="宋体" w:cs="宋体" w:hint="eastAsia"/>
          <w:sz w:val="28"/>
          <w:szCs w:val="28"/>
        </w:rPr>
        <w:t>处连续，又</w:t>
      </w:r>
      <w:r w:rsidRPr="004A12DB">
        <w:rPr>
          <w:rFonts w:ascii="宋体" w:eastAsia="方正黑体简体" w:hAnsi="宋体" w:cs="宋体"/>
          <w:position w:val="-28"/>
          <w:sz w:val="28"/>
          <w:szCs w:val="28"/>
        </w:rPr>
        <w:object w:dxaOrig="1780" w:dyaOrig="740">
          <v:shape id="_x0000_i1187" type="#_x0000_t75" style="width:88.75pt;height:36.85pt;mso-position-horizontal-relative:page;mso-position-vertical-relative:page" o:ole="">
            <v:imagedata r:id="rId319" o:title=""/>
          </v:shape>
          <o:OLEObject Type="Embed" ProgID="Equation.3" ShapeID="_x0000_i1187" DrawAspect="Content" ObjectID="_1678807129" r:id="rId320"/>
        </w:object>
      </w:r>
      <w:r>
        <w:rPr>
          <w:rFonts w:ascii="宋体" w:eastAsia="方正黑体简体" w:hAnsi="宋体" w:cs="宋体" w:hint="eastAsia"/>
          <w:sz w:val="28"/>
          <w:szCs w:val="28"/>
        </w:rPr>
        <w:t>，则（</w:t>
      </w:r>
      <w:r>
        <w:rPr>
          <w:rFonts w:ascii="宋体" w:eastAsia="方正黑体简体" w:hAnsi="宋体" w:cs="宋体" w:hint="eastAsia"/>
          <w:sz w:val="28"/>
          <w:szCs w:val="28"/>
        </w:rPr>
        <w:t xml:space="preserve">    </w:t>
      </w:r>
      <w:r>
        <w:rPr>
          <w:rFonts w:ascii="宋体" w:eastAsia="方正黑体简体" w:hAnsi="宋体" w:cs="宋体" w:hint="eastAsia"/>
          <w:sz w:val="28"/>
          <w:szCs w:val="28"/>
        </w:rPr>
        <w:t>）</w:t>
      </w:r>
    </w:p>
    <w:p w:rsidR="00EB7256" w:rsidRDefault="00EB7256" w:rsidP="00EB7256">
      <w:pPr>
        <w:ind w:left="176" w:firstLine="42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（</w:t>
      </w:r>
      <w:r>
        <w:rPr>
          <w:rFonts w:ascii="宋体" w:eastAsia="方正黑体简体" w:hAnsi="宋体" w:cs="宋体" w:hint="eastAsia"/>
          <w:sz w:val="28"/>
          <w:szCs w:val="28"/>
        </w:rPr>
        <w:t>A</w:t>
      </w:r>
      <w:r>
        <w:rPr>
          <w:rFonts w:ascii="宋体" w:eastAsia="方正黑体简体" w:hAnsi="宋体" w:cs="宋体" w:hint="eastAsia"/>
          <w:sz w:val="28"/>
          <w:szCs w:val="28"/>
        </w:rPr>
        <w:t>）</w:t>
      </w:r>
      <w:r w:rsidRPr="004A12DB">
        <w:rPr>
          <w:rFonts w:ascii="宋体" w:eastAsia="方正黑体简体" w:hAnsi="宋体" w:cs="宋体"/>
          <w:position w:val="-6"/>
          <w:sz w:val="28"/>
          <w:szCs w:val="28"/>
        </w:rPr>
        <w:object w:dxaOrig="680" w:dyaOrig="240">
          <v:shape id="_x0000_i1188" type="#_x0000_t75" style="width:34.35pt;height:11.7pt;mso-position-horizontal-relative:page;mso-position-vertical-relative:page" o:ole="">
            <v:imagedata r:id="rId317" o:title=""/>
          </v:shape>
          <o:OLEObject Type="Embed" ProgID="Equation.3" ShapeID="_x0000_i1188" DrawAspect="Content" ObjectID="_1678807130" r:id="rId321"/>
        </w:object>
      </w:r>
      <w:r>
        <w:rPr>
          <w:rFonts w:ascii="宋体" w:eastAsia="方正黑体简体" w:hAnsi="宋体" w:cs="宋体" w:hint="eastAsia"/>
          <w:sz w:val="28"/>
          <w:szCs w:val="28"/>
        </w:rPr>
        <w:t>是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40" w:dyaOrig="380">
          <v:shape id="_x0000_i1189" type="#_x0000_t75" style="width:31.8pt;height:19.25pt;mso-position-horizontal-relative:page;mso-position-vertical-relative:page" o:ole="">
            <v:imagedata r:id="rId322" o:title=""/>
          </v:shape>
          <o:OLEObject Type="Embed" ProgID="Equation.3" ShapeID="_x0000_i1189" DrawAspect="Content" ObjectID="_1678807131" r:id="rId323"/>
        </w:object>
      </w:r>
      <w:r>
        <w:rPr>
          <w:rFonts w:ascii="宋体" w:eastAsia="方正黑体简体" w:hAnsi="宋体" w:cs="宋体" w:hint="eastAsia"/>
          <w:sz w:val="28"/>
          <w:szCs w:val="28"/>
        </w:rPr>
        <w:t>的极小值点</w:t>
      </w:r>
    </w:p>
    <w:p w:rsidR="00EB7256" w:rsidRDefault="00EB7256" w:rsidP="00EB7256">
      <w:pPr>
        <w:ind w:left="176" w:firstLine="42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（</w:t>
      </w:r>
      <w:r>
        <w:rPr>
          <w:rFonts w:ascii="宋体" w:eastAsia="方正黑体简体" w:hAnsi="宋体" w:cs="宋体" w:hint="eastAsia"/>
          <w:sz w:val="28"/>
          <w:szCs w:val="28"/>
        </w:rPr>
        <w:t>B</w:t>
      </w:r>
      <w:r>
        <w:rPr>
          <w:rFonts w:ascii="宋体" w:eastAsia="方正黑体简体" w:hAnsi="宋体" w:cs="宋体" w:hint="eastAsia"/>
          <w:sz w:val="28"/>
          <w:szCs w:val="28"/>
        </w:rPr>
        <w:t>）</w:t>
      </w:r>
      <w:r w:rsidRPr="004A12DB">
        <w:rPr>
          <w:rFonts w:ascii="宋体" w:eastAsia="方正黑体简体" w:hAnsi="宋体" w:cs="宋体"/>
          <w:position w:val="-6"/>
          <w:sz w:val="28"/>
          <w:szCs w:val="28"/>
        </w:rPr>
        <w:object w:dxaOrig="680" w:dyaOrig="240">
          <v:shape id="_x0000_i1190" type="#_x0000_t75" style="width:34.35pt;height:11.7pt;mso-position-horizontal-relative:page;mso-position-vertical-relative:page" o:ole="">
            <v:imagedata r:id="rId317" o:title=""/>
          </v:shape>
          <o:OLEObject Type="Embed" ProgID="Equation.3" ShapeID="_x0000_i1190" DrawAspect="Content" ObjectID="_1678807132" r:id="rId324"/>
        </w:object>
      </w:r>
      <w:r>
        <w:rPr>
          <w:rFonts w:ascii="宋体" w:eastAsia="方正黑体简体" w:hAnsi="宋体" w:cs="宋体" w:hint="eastAsia"/>
          <w:sz w:val="28"/>
          <w:szCs w:val="28"/>
        </w:rPr>
        <w:t>是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40" w:dyaOrig="380">
          <v:shape id="_x0000_i1191" type="#_x0000_t75" style="width:31.8pt;height:19.25pt;mso-position-horizontal-relative:page;mso-position-vertical-relative:page" o:ole="">
            <v:imagedata r:id="rId325" o:title=""/>
          </v:shape>
          <o:OLEObject Type="Embed" ProgID="Equation.3" ShapeID="_x0000_i1191" DrawAspect="Content" ObjectID="_1678807133" r:id="rId326"/>
        </w:object>
      </w:r>
      <w:r>
        <w:rPr>
          <w:rFonts w:ascii="宋体" w:eastAsia="方正黑体简体" w:hAnsi="宋体" w:cs="宋体" w:hint="eastAsia"/>
          <w:sz w:val="28"/>
          <w:szCs w:val="28"/>
        </w:rPr>
        <w:t>的极大值点</w:t>
      </w:r>
    </w:p>
    <w:p w:rsidR="00EB7256" w:rsidRDefault="00EB7256" w:rsidP="00EB7256">
      <w:pPr>
        <w:ind w:left="176" w:firstLine="42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（</w:t>
      </w:r>
      <w:r>
        <w:rPr>
          <w:rFonts w:ascii="宋体" w:eastAsia="方正黑体简体" w:hAnsi="宋体" w:cs="宋体" w:hint="eastAsia"/>
          <w:sz w:val="28"/>
          <w:szCs w:val="28"/>
        </w:rPr>
        <w:t>C</w:t>
      </w:r>
      <w:r>
        <w:rPr>
          <w:rFonts w:ascii="宋体" w:eastAsia="方正黑体简体" w:hAnsi="宋体" w:cs="宋体" w:hint="eastAsia"/>
          <w:sz w:val="28"/>
          <w:szCs w:val="28"/>
        </w:rPr>
        <w:t>）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120" w:dyaOrig="380">
          <v:shape id="_x0000_i1192" type="#_x0000_t75" style="width:56.1pt;height:19.25pt;mso-position-horizontal-relative:page;mso-position-vertical-relative:page" o:ole="">
            <v:imagedata r:id="rId327" o:title=""/>
          </v:shape>
          <o:OLEObject Type="Embed" ProgID="Equation.3" ShapeID="_x0000_i1192" DrawAspect="Content" ObjectID="_1678807134" r:id="rId328"/>
        </w:object>
      </w:r>
      <w:r>
        <w:rPr>
          <w:rFonts w:ascii="宋体" w:eastAsia="方正黑体简体" w:hAnsi="宋体" w:cs="宋体" w:hint="eastAsia"/>
          <w:sz w:val="28"/>
          <w:szCs w:val="28"/>
        </w:rPr>
        <w:t>是曲线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120" w:dyaOrig="380">
          <v:shape id="_x0000_i1193" type="#_x0000_t75" style="width:56.1pt;height:19.25pt;mso-position-horizontal-relative:page;mso-position-vertical-relative:page" o:ole="">
            <v:imagedata r:id="rId329" o:title=""/>
          </v:shape>
          <o:OLEObject Type="Embed" ProgID="Equation.3" ShapeID="_x0000_i1193" DrawAspect="Content" ObjectID="_1678807135" r:id="rId330"/>
        </w:object>
      </w:r>
      <w:r>
        <w:rPr>
          <w:rFonts w:ascii="宋体" w:eastAsia="方正黑体简体" w:hAnsi="宋体" w:cs="宋体" w:hint="eastAsia"/>
          <w:sz w:val="28"/>
          <w:szCs w:val="28"/>
        </w:rPr>
        <w:t>的拐点</w:t>
      </w:r>
    </w:p>
    <w:p w:rsidR="00EB7256" w:rsidRDefault="00EB7256" w:rsidP="00EB7256">
      <w:pPr>
        <w:ind w:left="176" w:firstLine="42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（</w:t>
      </w:r>
      <w:r>
        <w:rPr>
          <w:rFonts w:ascii="宋体" w:eastAsia="方正黑体简体" w:hAnsi="宋体" w:cs="宋体" w:hint="eastAsia"/>
          <w:sz w:val="28"/>
          <w:szCs w:val="28"/>
        </w:rPr>
        <w:t>D</w:t>
      </w:r>
      <w:r>
        <w:rPr>
          <w:rFonts w:ascii="宋体" w:eastAsia="方正黑体简体" w:hAnsi="宋体" w:cs="宋体" w:hint="eastAsia"/>
          <w:sz w:val="28"/>
          <w:szCs w:val="28"/>
        </w:rPr>
        <w:t>）</w:t>
      </w:r>
      <w:r w:rsidRPr="004A12DB">
        <w:rPr>
          <w:rFonts w:ascii="宋体" w:eastAsia="方正黑体简体" w:hAnsi="宋体" w:cs="宋体"/>
          <w:position w:val="-6"/>
          <w:sz w:val="28"/>
          <w:szCs w:val="28"/>
        </w:rPr>
        <w:object w:dxaOrig="680" w:dyaOrig="240">
          <v:shape id="_x0000_i1194" type="#_x0000_t75" style="width:34.35pt;height:11.7pt;mso-position-horizontal-relative:page;mso-position-vertical-relative:page" o:ole="">
            <v:imagedata r:id="rId317" o:title=""/>
          </v:shape>
          <o:OLEObject Type="Embed" ProgID="Equation.3" ShapeID="_x0000_i1194" DrawAspect="Content" ObjectID="_1678807136" r:id="rId331"/>
        </w:object>
      </w:r>
      <w:r>
        <w:rPr>
          <w:rFonts w:ascii="宋体" w:eastAsia="方正黑体简体" w:hAnsi="宋体" w:cs="宋体" w:hint="eastAsia"/>
          <w:sz w:val="28"/>
          <w:szCs w:val="28"/>
        </w:rPr>
        <w:t>不是极值点，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120" w:dyaOrig="380">
          <v:shape id="_x0000_i1195" type="#_x0000_t75" style="width:56.1pt;height:19.25pt;mso-position-horizontal-relative:page;mso-position-vertical-relative:page" o:ole="">
            <v:imagedata r:id="rId332" o:title=""/>
          </v:shape>
          <o:OLEObject Type="Embed" ProgID="Equation.3" ShapeID="_x0000_i1195" DrawAspect="Content" ObjectID="_1678807137" r:id="rId333"/>
        </w:object>
      </w:r>
      <w:r>
        <w:rPr>
          <w:rFonts w:ascii="宋体" w:eastAsia="方正黑体简体" w:hAnsi="宋体" w:cs="宋体" w:hint="eastAsia"/>
          <w:sz w:val="28"/>
          <w:szCs w:val="28"/>
        </w:rPr>
        <w:t>也不是曲线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120" w:dyaOrig="380">
          <v:shape id="_x0000_i1196" type="#_x0000_t75" style="width:56.1pt;height:19.25pt;mso-position-horizontal-relative:page;mso-position-vertical-relative:page" o:ole="">
            <v:imagedata r:id="rId334" o:title=""/>
          </v:shape>
          <o:OLEObject Type="Embed" ProgID="Equation.3" ShapeID="_x0000_i1196" DrawAspect="Content" ObjectID="_1678807138" r:id="rId335"/>
        </w:object>
      </w:r>
      <w:r>
        <w:rPr>
          <w:rFonts w:ascii="宋体" w:eastAsia="方正黑体简体" w:hAnsi="宋体" w:cs="宋体" w:hint="eastAsia"/>
          <w:sz w:val="28"/>
          <w:szCs w:val="28"/>
        </w:rPr>
        <w:t>的拐点</w:t>
      </w:r>
    </w:p>
    <w:p w:rsidR="001068B9" w:rsidRDefault="001068B9" w:rsidP="00EB7256">
      <w:pPr>
        <w:ind w:left="176" w:firstLine="420"/>
        <w:rPr>
          <w:rFonts w:ascii="宋体" w:eastAsia="方正黑体简体" w:hAnsi="宋体" w:cs="宋体"/>
          <w:sz w:val="28"/>
          <w:szCs w:val="28"/>
        </w:rPr>
      </w:pPr>
    </w:p>
    <w:p w:rsidR="00EB7256" w:rsidRDefault="00EB7256" w:rsidP="00EB7256">
      <w:pPr>
        <w:ind w:left="176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上面用极值第一充分条件来判断，也可以用第二充分条件来判断。</w:t>
      </w:r>
      <w:r>
        <w:rPr>
          <w:rFonts w:ascii="宋体" w:eastAsia="方正黑体简体" w:hAnsi="宋体" w:cs="宋体" w:hint="eastAsia"/>
          <w:sz w:val="28"/>
          <w:szCs w:val="28"/>
        </w:rPr>
        <w:lastRenderedPageBreak/>
        <w:t>由</w:t>
      </w:r>
      <w:r w:rsidRPr="004A12DB">
        <w:rPr>
          <w:rFonts w:ascii="宋体" w:eastAsia="方正黑体简体" w:hAnsi="宋体" w:cs="宋体"/>
          <w:position w:val="-28"/>
          <w:sz w:val="28"/>
          <w:szCs w:val="28"/>
        </w:rPr>
        <w:object w:dxaOrig="1780" w:dyaOrig="740">
          <v:shape id="_x0000_i1197" type="#_x0000_t75" style="width:88.75pt;height:36.85pt;mso-position-horizontal-relative:page;mso-position-vertical-relative:page" o:ole="">
            <v:imagedata r:id="rId336" o:title=""/>
          </v:shape>
          <o:OLEObject Type="Embed" ProgID="Equation.3" ShapeID="_x0000_i1197" DrawAspect="Content" ObjectID="_1678807139" r:id="rId337"/>
        </w:object>
      </w:r>
      <w:r>
        <w:rPr>
          <w:rFonts w:ascii="宋体" w:eastAsia="方正黑体简体" w:hAnsi="宋体" w:cs="宋体" w:hint="eastAsia"/>
          <w:sz w:val="28"/>
          <w:szCs w:val="28"/>
        </w:rPr>
        <w:t xml:space="preserve">    </w:t>
      </w:r>
      <w:r>
        <w:rPr>
          <w:rFonts w:ascii="宋体" w:eastAsia="方正黑体简体" w:hAnsi="宋体" w:cs="宋体" w:hint="eastAsia"/>
          <w:sz w:val="28"/>
          <w:szCs w:val="28"/>
        </w:rPr>
        <w:t>可知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1600" w:dyaOrig="380">
          <v:shape id="_x0000_i1198" type="#_x0000_t75" style="width:80.35pt;height:19.25pt;mso-position-horizontal-relative:page;mso-position-vertical-relative:page" o:ole="">
            <v:imagedata r:id="rId338" o:title=""/>
          </v:shape>
          <o:OLEObject Type="Embed" ProgID="Equation.3" ShapeID="_x0000_i1198" DrawAspect="Content" ObjectID="_1678807140" r:id="rId339"/>
        </w:object>
      </w:r>
    </w:p>
    <w:p w:rsidR="00EB7256" w:rsidRDefault="00EB7256" w:rsidP="00EB7256">
      <w:pPr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根据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40" w:dyaOrig="380">
          <v:shape id="_x0000_i1199" type="#_x0000_t75" style="width:31.8pt;height:19.25pt;mso-position-horizontal-relative:page;mso-position-vertical-relative:page" o:ole="">
            <v:imagedata r:id="rId340" o:title=""/>
          </v:shape>
          <o:OLEObject Type="Embed" ProgID="Equation.3" ShapeID="_x0000_i1199" DrawAspect="Content" ObjectID="_1678807141" r:id="rId341"/>
        </w:object>
      </w:r>
      <w:r>
        <w:rPr>
          <w:rFonts w:ascii="宋体" w:eastAsia="方正黑体简体" w:hAnsi="宋体" w:cs="宋体" w:hint="eastAsia"/>
          <w:sz w:val="28"/>
          <w:szCs w:val="28"/>
        </w:rPr>
        <w:t>在</w:t>
      </w:r>
      <w:r w:rsidRPr="004A12DB">
        <w:rPr>
          <w:rFonts w:ascii="宋体" w:eastAsia="方正黑体简体" w:hAnsi="宋体" w:cs="宋体"/>
          <w:position w:val="-6"/>
          <w:sz w:val="28"/>
          <w:szCs w:val="28"/>
        </w:rPr>
        <w:object w:dxaOrig="680" w:dyaOrig="240">
          <v:shape id="_x0000_i1200" type="#_x0000_t75" style="width:34.35pt;height:11.7pt;mso-position-horizontal-relative:page;mso-position-vertical-relative:page" o:ole="">
            <v:imagedata r:id="rId342" o:title=""/>
          </v:shape>
          <o:OLEObject Type="Embed" ProgID="Equation.3" ShapeID="_x0000_i1200" DrawAspect="Content" ObjectID="_1678807142" r:id="rId343"/>
        </w:object>
      </w:r>
      <w:r>
        <w:rPr>
          <w:rFonts w:ascii="宋体" w:eastAsia="方正黑体简体" w:hAnsi="宋体" w:cs="宋体" w:hint="eastAsia"/>
          <w:sz w:val="28"/>
          <w:szCs w:val="28"/>
        </w:rPr>
        <w:t>处连续，则</w:t>
      </w:r>
      <w:r w:rsidRPr="004A12DB">
        <w:rPr>
          <w:rFonts w:ascii="宋体" w:eastAsia="方正黑体简体" w:hAnsi="宋体" w:cs="宋体"/>
          <w:position w:val="-20"/>
          <w:sz w:val="28"/>
          <w:szCs w:val="28"/>
        </w:rPr>
        <w:object w:dxaOrig="2540" w:dyaOrig="480">
          <v:shape id="_x0000_i1201" type="#_x0000_t75" style="width:127.25pt;height:24.3pt;mso-position-horizontal-relative:page;mso-position-vertical-relative:page" o:ole="">
            <v:imagedata r:id="rId344" o:title=""/>
          </v:shape>
          <o:OLEObject Type="Embed" ProgID="Equation.3" ShapeID="_x0000_i1201" DrawAspect="Content" ObjectID="_1678807143" r:id="rId345"/>
        </w:object>
      </w:r>
    </w:p>
    <w:p w:rsidR="00EB7256" w:rsidRDefault="00EB7256" w:rsidP="00EB7256">
      <w:pPr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于是</w:t>
      </w:r>
      <w:r w:rsidRPr="004A12DB">
        <w:rPr>
          <w:rFonts w:ascii="宋体" w:eastAsia="方正黑体简体" w:hAnsi="宋体" w:cs="宋体"/>
          <w:position w:val="-28"/>
          <w:sz w:val="28"/>
          <w:szCs w:val="28"/>
        </w:rPr>
        <w:object w:dxaOrig="5539" w:dyaOrig="740">
          <v:shape id="_x0000_i1202" type="#_x0000_t75" style="width:277.1pt;height:36.85pt;mso-position-horizontal-relative:page;mso-position-vertical-relative:page" o:ole="">
            <v:imagedata r:id="rId346" o:title=""/>
          </v:shape>
          <o:OLEObject Type="Embed" ProgID="Equation.3" ShapeID="_x0000_i1202" DrawAspect="Content" ObjectID="_1678807144" r:id="rId347"/>
        </w:object>
      </w:r>
    </w:p>
    <w:p w:rsidR="00EB7256" w:rsidRDefault="00EB7256" w:rsidP="00EB7256">
      <w:pPr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根据极值第二充分条件则知</w:t>
      </w:r>
      <w:r w:rsidRPr="004A12DB">
        <w:rPr>
          <w:rFonts w:ascii="宋体" w:eastAsia="方正黑体简体" w:hAnsi="宋体" w:cs="宋体"/>
          <w:position w:val="-8"/>
          <w:sz w:val="28"/>
          <w:szCs w:val="28"/>
        </w:rPr>
        <w:object w:dxaOrig="480" w:dyaOrig="260">
          <v:shape id="_x0000_i1203" type="#_x0000_t75" style="width:24.3pt;height:13.4pt;mso-position-horizontal-relative:page;mso-position-vertical-relative:page" o:ole="">
            <v:imagedata r:id="rId348" o:title=""/>
          </v:shape>
          <o:OLEObject Type="Embed" ProgID="Equation.DSMT4" ShapeID="_x0000_i1203" DrawAspect="Content" ObjectID="_1678807145" r:id="rId349"/>
        </w:object>
      </w:r>
      <w:r>
        <w:rPr>
          <w:rFonts w:ascii="宋体" w:eastAsia="方正黑体简体" w:hAnsi="宋体" w:cs="宋体" w:hint="eastAsia"/>
          <w:sz w:val="28"/>
          <w:szCs w:val="28"/>
        </w:rPr>
        <w:t>为极大值。</w:t>
      </w:r>
    </w:p>
    <w:p w:rsidR="00EB7256" w:rsidRDefault="00EB7256" w:rsidP="00EB7256">
      <w:pPr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故</w:t>
      </w:r>
      <w:r w:rsidRPr="004A12DB">
        <w:rPr>
          <w:rFonts w:ascii="宋体" w:eastAsia="方正黑体简体" w:hAnsi="宋体" w:cs="宋体"/>
          <w:position w:val="-6"/>
          <w:sz w:val="28"/>
          <w:szCs w:val="28"/>
        </w:rPr>
        <w:object w:dxaOrig="680" w:dyaOrig="240">
          <v:shape id="_x0000_i1204" type="#_x0000_t75" style="width:34.35pt;height:11.7pt;mso-position-horizontal-relative:page;mso-position-vertical-relative:page" o:ole="">
            <v:imagedata r:id="rId350" o:title=""/>
          </v:shape>
          <o:OLEObject Type="Embed" ProgID="Equation.3" ShapeID="_x0000_i1204" DrawAspect="Content" ObjectID="_1678807146" r:id="rId351"/>
        </w:object>
      </w:r>
      <w:r>
        <w:rPr>
          <w:rFonts w:ascii="宋体" w:eastAsia="方正黑体简体" w:hAnsi="宋体" w:cs="宋体" w:hint="eastAsia"/>
          <w:sz w:val="28"/>
          <w:szCs w:val="28"/>
        </w:rPr>
        <w:t>是</w:t>
      </w:r>
      <w:r w:rsidRPr="004A12DB">
        <w:rPr>
          <w:rFonts w:ascii="宋体" w:eastAsia="方正黑体简体" w:hAnsi="宋体" w:cs="宋体"/>
          <w:position w:val="-12"/>
          <w:sz w:val="28"/>
          <w:szCs w:val="28"/>
        </w:rPr>
        <w:object w:dxaOrig="640" w:dyaOrig="380">
          <v:shape id="_x0000_i1205" type="#_x0000_t75" style="width:31.8pt;height:19.25pt;mso-position-horizontal-relative:page;mso-position-vertical-relative:page" o:ole="">
            <v:imagedata r:id="rId352" o:title=""/>
          </v:shape>
          <o:OLEObject Type="Embed" ProgID="Equation.3" ShapeID="_x0000_i1205" DrawAspect="Content" ObjectID="_1678807147" r:id="rId353"/>
        </w:object>
      </w:r>
      <w:r>
        <w:rPr>
          <w:rFonts w:ascii="宋体" w:eastAsia="方正黑体简体" w:hAnsi="宋体" w:cs="宋体" w:hint="eastAsia"/>
          <w:sz w:val="28"/>
          <w:szCs w:val="28"/>
        </w:rPr>
        <w:t>的极大值点</w:t>
      </w:r>
    </w:p>
    <w:p w:rsidR="00EB7256" w:rsidRDefault="00EB7256" w:rsidP="00EB7256">
      <w:pPr>
        <w:numPr>
          <w:ilvl w:val="0"/>
          <w:numId w:val="9"/>
        </w:numPr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最大值和最小值的应用题</w:t>
      </w:r>
    </w:p>
    <w:p w:rsidR="00EB7256" w:rsidRDefault="00EB7256" w:rsidP="00EB7256">
      <w:pPr>
        <w:numPr>
          <w:ilvl w:val="0"/>
          <w:numId w:val="10"/>
        </w:numPr>
        <w:ind w:firstLine="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数学</w:t>
      </w:r>
      <w:proofErr w:type="gramStart"/>
      <w:r>
        <w:rPr>
          <w:rFonts w:ascii="宋体" w:eastAsia="方正黑体简体" w:hAnsi="宋体" w:cs="宋体" w:hint="eastAsia"/>
          <w:sz w:val="28"/>
          <w:szCs w:val="28"/>
        </w:rPr>
        <w:t>一</w:t>
      </w:r>
      <w:proofErr w:type="gramEnd"/>
      <w:r>
        <w:rPr>
          <w:rFonts w:ascii="宋体" w:eastAsia="方正黑体简体" w:hAnsi="宋体" w:cs="宋体" w:hint="eastAsia"/>
          <w:sz w:val="28"/>
          <w:szCs w:val="28"/>
        </w:rPr>
        <w:t>和数学二要考物理、力学方面内容。</w:t>
      </w:r>
    </w:p>
    <w:p w:rsidR="00EB7256" w:rsidRDefault="00EB7256" w:rsidP="00EB7256">
      <w:pPr>
        <w:numPr>
          <w:ilvl w:val="0"/>
          <w:numId w:val="10"/>
        </w:numPr>
        <w:ind w:firstLine="0"/>
        <w:rPr>
          <w:rFonts w:ascii="宋体" w:eastAsia="方正黑体简体" w:hAnsi="宋体" w:cs="宋体"/>
          <w:sz w:val="28"/>
          <w:szCs w:val="28"/>
        </w:rPr>
      </w:pPr>
      <w:r>
        <w:rPr>
          <w:rFonts w:ascii="宋体" w:eastAsia="方正黑体简体" w:hAnsi="宋体" w:cs="宋体" w:hint="eastAsia"/>
          <w:sz w:val="28"/>
          <w:szCs w:val="28"/>
        </w:rPr>
        <w:t>数学三要考经济方面内容，我们这里不再统一讨论。</w:t>
      </w:r>
    </w:p>
    <w:p w:rsidR="0091331B" w:rsidRPr="00EB7256" w:rsidRDefault="0091331B"/>
    <w:sectPr w:rsidR="0091331B" w:rsidRPr="00EB7256" w:rsidSect="00EB7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56B" w:rsidRDefault="00CD056B" w:rsidP="00EB7256">
      <w:r>
        <w:separator/>
      </w:r>
    </w:p>
  </w:endnote>
  <w:endnote w:type="continuationSeparator" w:id="0">
    <w:p w:rsidR="00CD056B" w:rsidRDefault="00CD056B" w:rsidP="00EB72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56B" w:rsidRDefault="00CD056B" w:rsidP="00EB7256">
      <w:r>
        <w:separator/>
      </w:r>
    </w:p>
  </w:footnote>
  <w:footnote w:type="continuationSeparator" w:id="0">
    <w:p w:rsidR="00CD056B" w:rsidRDefault="00CD056B" w:rsidP="00EB72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1365"/>
        </w:tabs>
        <w:ind w:left="1365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785"/>
        </w:tabs>
        <w:ind w:left="1785" w:hanging="420"/>
      </w:pPr>
    </w:lvl>
    <w:lvl w:ilvl="2">
      <w:start w:val="1"/>
      <w:numFmt w:val="lowerRoman"/>
      <w:lvlText w:val="%3."/>
      <w:lvlJc w:val="right"/>
      <w:pPr>
        <w:tabs>
          <w:tab w:val="num" w:pos="2205"/>
        </w:tabs>
        <w:ind w:left="2205" w:hanging="420"/>
      </w:pPr>
    </w:lvl>
    <w:lvl w:ilvl="3">
      <w:start w:val="1"/>
      <w:numFmt w:val="decimal"/>
      <w:lvlText w:val="%4."/>
      <w:lvlJc w:val="left"/>
      <w:pPr>
        <w:tabs>
          <w:tab w:val="num" w:pos="2625"/>
        </w:tabs>
        <w:ind w:left="2625" w:hanging="420"/>
      </w:pPr>
    </w:lvl>
    <w:lvl w:ilvl="4">
      <w:start w:val="1"/>
      <w:numFmt w:val="lowerLetter"/>
      <w:lvlText w:val="%5)"/>
      <w:lvlJc w:val="left"/>
      <w:pPr>
        <w:tabs>
          <w:tab w:val="num" w:pos="3045"/>
        </w:tabs>
        <w:ind w:left="3045" w:hanging="420"/>
      </w:pPr>
    </w:lvl>
    <w:lvl w:ilvl="5">
      <w:start w:val="1"/>
      <w:numFmt w:val="lowerRoman"/>
      <w:lvlText w:val="%6."/>
      <w:lvlJc w:val="right"/>
      <w:pPr>
        <w:tabs>
          <w:tab w:val="num" w:pos="3465"/>
        </w:tabs>
        <w:ind w:left="3465" w:hanging="420"/>
      </w:pPr>
    </w:lvl>
    <w:lvl w:ilvl="6">
      <w:start w:val="1"/>
      <w:numFmt w:val="decimal"/>
      <w:lvlText w:val="%7."/>
      <w:lvlJc w:val="left"/>
      <w:pPr>
        <w:tabs>
          <w:tab w:val="num" w:pos="3885"/>
        </w:tabs>
        <w:ind w:left="3885" w:hanging="420"/>
      </w:pPr>
    </w:lvl>
    <w:lvl w:ilvl="7">
      <w:start w:val="1"/>
      <w:numFmt w:val="lowerLetter"/>
      <w:lvlText w:val="%8)"/>
      <w:lvlJc w:val="left"/>
      <w:pPr>
        <w:tabs>
          <w:tab w:val="num" w:pos="4305"/>
        </w:tabs>
        <w:ind w:left="4305" w:hanging="420"/>
      </w:pPr>
    </w:lvl>
    <w:lvl w:ilvl="8">
      <w:start w:val="1"/>
      <w:numFmt w:val="lowerRoman"/>
      <w:lvlText w:val="%9."/>
      <w:lvlJc w:val="right"/>
      <w:pPr>
        <w:tabs>
          <w:tab w:val="num" w:pos="4725"/>
        </w:tabs>
        <w:ind w:left="4725" w:hanging="42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5"/>
    <w:multiLevelType w:val="multilevel"/>
    <w:tmpl w:val="00000005"/>
    <w:lvl w:ilvl="0">
      <w:start w:val="3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00000007"/>
    <w:multiLevelType w:val="multilevel"/>
    <w:tmpl w:val="00000007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5"/>
      <w:numFmt w:val="japaneseCounting"/>
      <w:lvlText w:val="第%2章"/>
      <w:lvlJc w:val="left"/>
      <w:pPr>
        <w:tabs>
          <w:tab w:val="num" w:pos="1260"/>
        </w:tabs>
        <w:ind w:left="1260" w:hanging="8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A"/>
    <w:multiLevelType w:val="multilevel"/>
    <w:tmpl w:val="0000000A"/>
    <w:lvl w:ilvl="0">
      <w:start w:val="1"/>
      <w:numFmt w:val="decimal"/>
      <w:lvlText w:val="例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0B"/>
    <w:multiLevelType w:val="multilevel"/>
    <w:tmpl w:val="0000000B"/>
    <w:lvl w:ilvl="0">
      <w:start w:val="1"/>
      <w:numFmt w:val="decimal"/>
      <w:lvlText w:val="例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000000C"/>
    <w:multiLevelType w:val="multilevel"/>
    <w:tmpl w:val="0000000C"/>
    <w:lvl w:ilvl="0">
      <w:start w:val="4"/>
      <w:numFmt w:val="decimal"/>
      <w:lvlText w:val="例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000000F"/>
    <w:multiLevelType w:val="multilevel"/>
    <w:tmpl w:val="0000000F"/>
    <w:lvl w:ilvl="0">
      <w:start w:val="1"/>
      <w:numFmt w:val="decimal"/>
      <w:lvlText w:val="例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00000010"/>
    <w:multiLevelType w:val="multilevel"/>
    <w:tmpl w:val="00000010"/>
    <w:lvl w:ilvl="0">
      <w:start w:val="1"/>
      <w:numFmt w:val="decimal"/>
      <w:lvlText w:val="(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00000014"/>
    <w:multiLevelType w:val="multilevel"/>
    <w:tmpl w:val="0000001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00000015"/>
    <w:multiLevelType w:val="multilevel"/>
    <w:tmpl w:val="00000015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00000016"/>
    <w:multiLevelType w:val="multilevel"/>
    <w:tmpl w:val="00000016"/>
    <w:lvl w:ilvl="0">
      <w:start w:val="2"/>
      <w:numFmt w:val="decimal"/>
      <w:lvlText w:val="例%1.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00000017"/>
    <w:multiLevelType w:val="multilevel"/>
    <w:tmpl w:val="00000017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japaneseCounting"/>
      <w:lvlText w:val="第%2章"/>
      <w:lvlJc w:val="left"/>
      <w:pPr>
        <w:tabs>
          <w:tab w:val="num" w:pos="1470"/>
        </w:tabs>
        <w:ind w:left="1470" w:hanging="105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00000018"/>
    <w:multiLevelType w:val="multilevel"/>
    <w:tmpl w:val="00000018"/>
    <w:lvl w:ilvl="0">
      <w:start w:val="2"/>
      <w:numFmt w:val="decimal"/>
      <w:lvlText w:val="例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0000001A"/>
    <w:multiLevelType w:val="multilevel"/>
    <w:tmpl w:val="0000001A"/>
    <w:lvl w:ilvl="0">
      <w:start w:val="1"/>
      <w:numFmt w:val="decimal"/>
      <w:lvlText w:val="例%1"/>
      <w:lvlJc w:val="left"/>
      <w:pPr>
        <w:tabs>
          <w:tab w:val="num" w:pos="761"/>
        </w:tabs>
        <w:ind w:left="761" w:hanging="58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16"/>
        </w:tabs>
        <w:ind w:left="1016" w:hanging="420"/>
      </w:pPr>
    </w:lvl>
    <w:lvl w:ilvl="2">
      <w:start w:val="1"/>
      <w:numFmt w:val="lowerRoman"/>
      <w:lvlText w:val="%3."/>
      <w:lvlJc w:val="right"/>
      <w:pPr>
        <w:tabs>
          <w:tab w:val="num" w:pos="1436"/>
        </w:tabs>
        <w:ind w:left="1436" w:hanging="420"/>
      </w:pPr>
    </w:lvl>
    <w:lvl w:ilvl="3">
      <w:start w:val="1"/>
      <w:numFmt w:val="decimal"/>
      <w:lvlText w:val="%4."/>
      <w:lvlJc w:val="left"/>
      <w:pPr>
        <w:tabs>
          <w:tab w:val="num" w:pos="1856"/>
        </w:tabs>
        <w:ind w:left="1856" w:hanging="420"/>
      </w:pPr>
    </w:lvl>
    <w:lvl w:ilvl="4">
      <w:start w:val="1"/>
      <w:numFmt w:val="lowerLetter"/>
      <w:lvlText w:val="%5)"/>
      <w:lvlJc w:val="left"/>
      <w:pPr>
        <w:tabs>
          <w:tab w:val="num" w:pos="2276"/>
        </w:tabs>
        <w:ind w:left="2276" w:hanging="420"/>
      </w:pPr>
    </w:lvl>
    <w:lvl w:ilvl="5">
      <w:start w:val="1"/>
      <w:numFmt w:val="lowerRoman"/>
      <w:lvlText w:val="%6."/>
      <w:lvlJc w:val="right"/>
      <w:pPr>
        <w:tabs>
          <w:tab w:val="num" w:pos="2696"/>
        </w:tabs>
        <w:ind w:left="2696" w:hanging="420"/>
      </w:pPr>
    </w:lvl>
    <w:lvl w:ilvl="6">
      <w:start w:val="1"/>
      <w:numFmt w:val="decimal"/>
      <w:lvlText w:val="%7."/>
      <w:lvlJc w:val="left"/>
      <w:pPr>
        <w:tabs>
          <w:tab w:val="num" w:pos="3116"/>
        </w:tabs>
        <w:ind w:left="3116" w:hanging="420"/>
      </w:pPr>
    </w:lvl>
    <w:lvl w:ilvl="7">
      <w:start w:val="1"/>
      <w:numFmt w:val="lowerLetter"/>
      <w:lvlText w:val="%8)"/>
      <w:lvlJc w:val="left"/>
      <w:pPr>
        <w:tabs>
          <w:tab w:val="num" w:pos="3536"/>
        </w:tabs>
        <w:ind w:left="3536" w:hanging="420"/>
      </w:pPr>
    </w:lvl>
    <w:lvl w:ilvl="8">
      <w:start w:val="1"/>
      <w:numFmt w:val="lowerRoman"/>
      <w:lvlText w:val="%9."/>
      <w:lvlJc w:val="right"/>
      <w:pPr>
        <w:tabs>
          <w:tab w:val="num" w:pos="3956"/>
        </w:tabs>
        <w:ind w:left="3956" w:hanging="420"/>
      </w:pPr>
    </w:lvl>
  </w:abstractNum>
  <w:abstractNum w:abstractNumId="17">
    <w:nsid w:val="0000001B"/>
    <w:multiLevelType w:val="multilevel"/>
    <w:tmpl w:val="0000001B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0000001C"/>
    <w:multiLevelType w:val="multilevel"/>
    <w:tmpl w:val="0000001C"/>
    <w:lvl w:ilvl="0">
      <w:start w:val="1"/>
      <w:numFmt w:val="decimal"/>
      <w:lvlText w:val="例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0000001D"/>
    <w:multiLevelType w:val="multilevel"/>
    <w:tmpl w:val="0000001D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0000001E"/>
    <w:multiLevelType w:val="multilevel"/>
    <w:tmpl w:val="0000001E"/>
    <w:lvl w:ilvl="0">
      <w:start w:val="1"/>
      <w:numFmt w:val="decimal"/>
      <w:lvlText w:val="（%1）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00000020"/>
    <w:multiLevelType w:val="multilevel"/>
    <w:tmpl w:val="00000020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2">
    <w:nsid w:val="00000021"/>
    <w:multiLevelType w:val="multilevel"/>
    <w:tmpl w:val="00000021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>
    <w:nsid w:val="00000022"/>
    <w:multiLevelType w:val="multilevel"/>
    <w:tmpl w:val="00000022"/>
    <w:lvl w:ilvl="0">
      <w:start w:val="1"/>
      <w:numFmt w:val="decimal"/>
      <w:lvlText w:val="（%1）"/>
      <w:lvlJc w:val="left"/>
      <w:pPr>
        <w:tabs>
          <w:tab w:val="num" w:pos="1245"/>
        </w:tabs>
        <w:ind w:left="124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24">
    <w:nsid w:val="00000023"/>
    <w:multiLevelType w:val="multilevel"/>
    <w:tmpl w:val="00000023"/>
    <w:lvl w:ilvl="0">
      <w:start w:val="1"/>
      <w:numFmt w:val="japaneseCounting"/>
      <w:lvlText w:val="%1、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5">
    <w:nsid w:val="00000024"/>
    <w:multiLevelType w:val="multilevel"/>
    <w:tmpl w:val="00000024"/>
    <w:lvl w:ilvl="0">
      <w:start w:val="1"/>
      <w:numFmt w:val="japaneseCounting"/>
      <w:lvlText w:val="%1、"/>
      <w:lvlJc w:val="left"/>
      <w:pPr>
        <w:tabs>
          <w:tab w:val="num" w:pos="945"/>
        </w:tabs>
        <w:ind w:left="945" w:hanging="420"/>
      </w:pPr>
      <w:rPr>
        <w:rFonts w:hint="default"/>
      </w:rPr>
    </w:lvl>
    <w:lvl w:ilvl="1">
      <w:start w:val="1"/>
      <w:numFmt w:val="japaneseCounting"/>
      <w:lvlText w:val="%2、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26">
    <w:nsid w:val="00000025"/>
    <w:multiLevelType w:val="multilevel"/>
    <w:tmpl w:val="00000025"/>
    <w:lvl w:ilvl="0">
      <w:start w:val="1"/>
      <w:numFmt w:val="decimal"/>
      <w:lvlText w:val="(%1)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00000029"/>
    <w:multiLevelType w:val="multilevel"/>
    <w:tmpl w:val="00000029"/>
    <w:lvl w:ilvl="0">
      <w:start w:val="1"/>
      <w:numFmt w:val="decimal"/>
      <w:lvlText w:val="例%1、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1B00022F"/>
    <w:multiLevelType w:val="multilevel"/>
    <w:tmpl w:val="00000000"/>
    <w:lvl w:ilvl="0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>
      <w:start w:val="1"/>
      <w:numFmt w:val="decimal"/>
      <w:lvlText w:val="例%2"/>
      <w:lvlJc w:val="left"/>
      <w:pPr>
        <w:tabs>
          <w:tab w:val="num" w:pos="1425"/>
        </w:tabs>
        <w:ind w:left="1425" w:hanging="58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>
    <w:nsid w:val="33C41DE3"/>
    <w:multiLevelType w:val="singleLevel"/>
    <w:tmpl w:val="8B86335E"/>
    <w:lvl w:ilvl="0">
      <w:start w:val="1"/>
      <w:numFmt w:val="decimal"/>
      <w:lvlText w:val="%1、"/>
      <w:lvlJc w:val="left"/>
      <w:pPr>
        <w:tabs>
          <w:tab w:val="num" w:pos="645"/>
        </w:tabs>
        <w:ind w:left="645" w:hanging="315"/>
      </w:pPr>
      <w:rPr>
        <w:rFonts w:hint="eastAsia"/>
      </w:rPr>
    </w:lvl>
  </w:abstractNum>
  <w:abstractNum w:abstractNumId="30">
    <w:nsid w:val="4B647E03"/>
    <w:multiLevelType w:val="singleLevel"/>
    <w:tmpl w:val="21B0E438"/>
    <w:lvl w:ilvl="0">
      <w:start w:val="1"/>
      <w:numFmt w:val="japaneseCounting"/>
      <w:lvlText w:val="第%1章"/>
      <w:lvlJc w:val="left"/>
      <w:pPr>
        <w:tabs>
          <w:tab w:val="num" w:pos="5093"/>
        </w:tabs>
        <w:ind w:left="5093" w:hanging="840"/>
      </w:pPr>
      <w:rPr>
        <w:rFonts w:hint="eastAsia"/>
      </w:rPr>
    </w:lvl>
  </w:abstractNum>
  <w:abstractNum w:abstractNumId="31">
    <w:nsid w:val="50D30079"/>
    <w:multiLevelType w:val="singleLevel"/>
    <w:tmpl w:val="BEE2977E"/>
    <w:lvl w:ilvl="0">
      <w:start w:val="1"/>
      <w:numFmt w:val="decimal"/>
      <w:lvlText w:val="%1、"/>
      <w:lvlJc w:val="left"/>
      <w:pPr>
        <w:tabs>
          <w:tab w:val="num" w:pos="630"/>
        </w:tabs>
        <w:ind w:left="630" w:hanging="315"/>
      </w:pPr>
      <w:rPr>
        <w:rFonts w:hint="eastAsia"/>
      </w:rPr>
    </w:lvl>
  </w:abstractNum>
  <w:abstractNum w:abstractNumId="32">
    <w:nsid w:val="6040537E"/>
    <w:multiLevelType w:val="multilevel"/>
    <w:tmpl w:val="1BF4B336"/>
    <w:lvl w:ilvl="0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>
      <w:start w:val="1"/>
      <w:numFmt w:val="japaneseCounting"/>
      <w:lvlText w:val="（%2）"/>
      <w:lvlJc w:val="left"/>
      <w:pPr>
        <w:tabs>
          <w:tab w:val="num" w:pos="1575"/>
        </w:tabs>
        <w:ind w:left="1575" w:hanging="720"/>
      </w:pPr>
      <w:rPr>
        <w:rFonts w:hint="eastAsia"/>
      </w:rPr>
    </w:lvl>
    <w:lvl w:ilvl="2">
      <w:start w:val="1"/>
      <w:numFmt w:val="decimal"/>
      <w:lvlText w:val="%3．"/>
      <w:lvlJc w:val="left"/>
      <w:pPr>
        <w:tabs>
          <w:tab w:val="num" w:pos="1635"/>
        </w:tabs>
        <w:ind w:left="1635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5"/>
  </w:num>
  <w:num w:numId="2">
    <w:abstractNumId w:val="28"/>
  </w:num>
  <w:num w:numId="3">
    <w:abstractNumId w:val="9"/>
  </w:num>
  <w:num w:numId="4">
    <w:abstractNumId w:val="22"/>
  </w:num>
  <w:num w:numId="5">
    <w:abstractNumId w:val="3"/>
  </w:num>
  <w:num w:numId="6">
    <w:abstractNumId w:val="13"/>
  </w:num>
  <w:num w:numId="7">
    <w:abstractNumId w:val="25"/>
  </w:num>
  <w:num w:numId="8">
    <w:abstractNumId w:val="16"/>
  </w:num>
  <w:num w:numId="9">
    <w:abstractNumId w:val="14"/>
  </w:num>
  <w:num w:numId="10">
    <w:abstractNumId w:val="10"/>
  </w:num>
  <w:num w:numId="11">
    <w:abstractNumId w:val="23"/>
  </w:num>
  <w:num w:numId="12">
    <w:abstractNumId w:val="0"/>
  </w:num>
  <w:num w:numId="13">
    <w:abstractNumId w:val="1"/>
  </w:num>
  <w:num w:numId="14">
    <w:abstractNumId w:val="20"/>
  </w:num>
  <w:num w:numId="15">
    <w:abstractNumId w:val="19"/>
  </w:num>
  <w:num w:numId="16">
    <w:abstractNumId w:val="24"/>
  </w:num>
  <w:num w:numId="17">
    <w:abstractNumId w:val="21"/>
  </w:num>
  <w:num w:numId="18">
    <w:abstractNumId w:val="7"/>
  </w:num>
  <w:num w:numId="19">
    <w:abstractNumId w:val="4"/>
  </w:num>
  <w:num w:numId="20">
    <w:abstractNumId w:val="18"/>
  </w:num>
  <w:num w:numId="21">
    <w:abstractNumId w:val="8"/>
  </w:num>
  <w:num w:numId="22">
    <w:abstractNumId w:val="11"/>
  </w:num>
  <w:num w:numId="23">
    <w:abstractNumId w:val="12"/>
  </w:num>
  <w:num w:numId="24">
    <w:abstractNumId w:val="26"/>
  </w:num>
  <w:num w:numId="25">
    <w:abstractNumId w:val="2"/>
  </w:num>
  <w:num w:numId="26">
    <w:abstractNumId w:val="27"/>
  </w:num>
  <w:num w:numId="27">
    <w:abstractNumId w:val="15"/>
  </w:num>
  <w:num w:numId="28">
    <w:abstractNumId w:val="17"/>
  </w:num>
  <w:num w:numId="29">
    <w:abstractNumId w:val="6"/>
  </w:num>
  <w:num w:numId="30">
    <w:abstractNumId w:val="30"/>
  </w:num>
  <w:num w:numId="31">
    <w:abstractNumId w:val="32"/>
  </w:num>
  <w:num w:numId="32">
    <w:abstractNumId w:val="31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7256"/>
    <w:rsid w:val="001068B9"/>
    <w:rsid w:val="00416F9E"/>
    <w:rsid w:val="00495CA0"/>
    <w:rsid w:val="007F3930"/>
    <w:rsid w:val="0091331B"/>
    <w:rsid w:val="00A710E7"/>
    <w:rsid w:val="00BE2F24"/>
    <w:rsid w:val="00CD056B"/>
    <w:rsid w:val="00D50BAD"/>
    <w:rsid w:val="00EB7256"/>
    <w:rsid w:val="00EE0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25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B7256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EB7256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B7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7256"/>
    <w:rPr>
      <w:sz w:val="18"/>
      <w:szCs w:val="18"/>
    </w:rPr>
  </w:style>
  <w:style w:type="paragraph" w:styleId="a4">
    <w:name w:val="footer"/>
    <w:basedOn w:val="a"/>
    <w:link w:val="Char0"/>
    <w:unhideWhenUsed/>
    <w:rsid w:val="00EB7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7256"/>
    <w:rPr>
      <w:sz w:val="18"/>
      <w:szCs w:val="18"/>
    </w:rPr>
  </w:style>
  <w:style w:type="character" w:customStyle="1" w:styleId="1Char">
    <w:name w:val="标题 1 Char"/>
    <w:basedOn w:val="a0"/>
    <w:link w:val="1"/>
    <w:rsid w:val="00EB725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EB7256"/>
    <w:rPr>
      <w:rFonts w:ascii="Times New Roman" w:eastAsia="宋体" w:hAnsi="Times New Roman" w:cs="Times New Roman"/>
      <w:b/>
      <w:bCs/>
      <w:sz w:val="32"/>
      <w:szCs w:val="32"/>
    </w:rPr>
  </w:style>
  <w:style w:type="character" w:styleId="a5">
    <w:name w:val="page number"/>
    <w:basedOn w:val="a0"/>
    <w:rsid w:val="00EB7256"/>
  </w:style>
  <w:style w:type="paragraph" w:styleId="a6">
    <w:name w:val="Document Map"/>
    <w:basedOn w:val="a"/>
    <w:link w:val="Char1"/>
    <w:rsid w:val="00EB7256"/>
    <w:pPr>
      <w:shd w:val="clear" w:color="auto" w:fill="000080"/>
    </w:pPr>
  </w:style>
  <w:style w:type="character" w:customStyle="1" w:styleId="Char1">
    <w:name w:val="文档结构图 Char"/>
    <w:basedOn w:val="a0"/>
    <w:link w:val="a6"/>
    <w:rsid w:val="00EB7256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7">
    <w:name w:val="Balloon Text"/>
    <w:basedOn w:val="a"/>
    <w:link w:val="Char2"/>
    <w:uiPriority w:val="99"/>
    <w:semiHidden/>
    <w:unhideWhenUsed/>
    <w:rsid w:val="00EB725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B725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image" Target="media/image142.wmf"/><Relationship Id="rId303" Type="http://schemas.openxmlformats.org/officeDocument/2006/relationships/image" Target="media/image144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1.bin"/><Relationship Id="rId159" Type="http://schemas.openxmlformats.org/officeDocument/2006/relationships/image" Target="media/image72.wmf"/><Relationship Id="rId324" Type="http://schemas.openxmlformats.org/officeDocument/2006/relationships/oleObject" Target="embeddings/oleObject169.bin"/><Relationship Id="rId345" Type="http://schemas.openxmlformats.org/officeDocument/2006/relationships/oleObject" Target="embeddings/oleObject180.bin"/><Relationship Id="rId170" Type="http://schemas.openxmlformats.org/officeDocument/2006/relationships/oleObject" Target="embeddings/oleObject87.bin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26" Type="http://schemas.openxmlformats.org/officeDocument/2006/relationships/oleObject" Target="embeddings/oleObject115.bin"/><Relationship Id="rId247" Type="http://schemas.openxmlformats.org/officeDocument/2006/relationships/image" Target="media/image116.wmf"/><Relationship Id="rId107" Type="http://schemas.openxmlformats.org/officeDocument/2006/relationships/image" Target="media/image46.wmf"/><Relationship Id="rId268" Type="http://schemas.openxmlformats.org/officeDocument/2006/relationships/oleObject" Target="embeddings/oleObject136.bin"/><Relationship Id="rId289" Type="http://schemas.openxmlformats.org/officeDocument/2006/relationships/image" Target="media/image137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6.bin"/><Relationship Id="rId149" Type="http://schemas.openxmlformats.org/officeDocument/2006/relationships/image" Target="media/image67.wmf"/><Relationship Id="rId314" Type="http://schemas.openxmlformats.org/officeDocument/2006/relationships/oleObject" Target="embeddings/oleObject163.bin"/><Relationship Id="rId335" Type="http://schemas.openxmlformats.org/officeDocument/2006/relationships/oleObject" Target="embeddings/oleObject175.bin"/><Relationship Id="rId5" Type="http://schemas.openxmlformats.org/officeDocument/2006/relationships/footnotes" Target="footnotes.xml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2.bin"/><Relationship Id="rId181" Type="http://schemas.openxmlformats.org/officeDocument/2006/relationships/image" Target="media/image83.wmf"/><Relationship Id="rId216" Type="http://schemas.openxmlformats.org/officeDocument/2006/relationships/oleObject" Target="embeddings/oleObject110.bin"/><Relationship Id="rId237" Type="http://schemas.openxmlformats.org/officeDocument/2006/relationships/image" Target="media/image111.wmf"/><Relationship Id="rId258" Type="http://schemas.openxmlformats.org/officeDocument/2006/relationships/oleObject" Target="embeddings/oleObject131.bin"/><Relationship Id="rId279" Type="http://schemas.openxmlformats.org/officeDocument/2006/relationships/image" Target="media/image132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61.bin"/><Relationship Id="rId139" Type="http://schemas.openxmlformats.org/officeDocument/2006/relationships/image" Target="media/image62.wmf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4.bin"/><Relationship Id="rId325" Type="http://schemas.openxmlformats.org/officeDocument/2006/relationships/image" Target="media/image150.wmf"/><Relationship Id="rId346" Type="http://schemas.openxmlformats.org/officeDocument/2006/relationships/image" Target="media/image160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7.bin"/><Relationship Id="rId171" Type="http://schemas.openxmlformats.org/officeDocument/2006/relationships/image" Target="media/image78.wmf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227" Type="http://schemas.openxmlformats.org/officeDocument/2006/relationships/image" Target="media/image106.wmf"/><Relationship Id="rId248" Type="http://schemas.openxmlformats.org/officeDocument/2006/relationships/oleObject" Target="embeddings/oleObject126.bin"/><Relationship Id="rId269" Type="http://schemas.openxmlformats.org/officeDocument/2006/relationships/image" Target="media/image127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6.bin"/><Relationship Id="rId129" Type="http://schemas.openxmlformats.org/officeDocument/2006/relationships/image" Target="media/image57.wmf"/><Relationship Id="rId280" Type="http://schemas.openxmlformats.org/officeDocument/2006/relationships/oleObject" Target="embeddings/oleObject142.bin"/><Relationship Id="rId315" Type="http://schemas.openxmlformats.org/officeDocument/2006/relationships/image" Target="media/image146.wmf"/><Relationship Id="rId336" Type="http://schemas.openxmlformats.org/officeDocument/2006/relationships/image" Target="media/image155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1.wmf"/><Relationship Id="rId140" Type="http://schemas.openxmlformats.org/officeDocument/2006/relationships/oleObject" Target="embeddings/oleObject72.bin"/><Relationship Id="rId161" Type="http://schemas.openxmlformats.org/officeDocument/2006/relationships/image" Target="media/image73.wmf"/><Relationship Id="rId182" Type="http://schemas.openxmlformats.org/officeDocument/2006/relationships/oleObject" Target="embeddings/oleObject93.bin"/><Relationship Id="rId217" Type="http://schemas.openxmlformats.org/officeDocument/2006/relationships/image" Target="media/image101.wmf"/><Relationship Id="rId6" Type="http://schemas.openxmlformats.org/officeDocument/2006/relationships/endnotes" Target="endnotes.xml"/><Relationship Id="rId238" Type="http://schemas.openxmlformats.org/officeDocument/2006/relationships/oleObject" Target="embeddings/oleObject121.bin"/><Relationship Id="rId259" Type="http://schemas.openxmlformats.org/officeDocument/2006/relationships/image" Target="media/image122.wmf"/><Relationship Id="rId23" Type="http://schemas.openxmlformats.org/officeDocument/2006/relationships/image" Target="media/image9.wmf"/><Relationship Id="rId119" Type="http://schemas.openxmlformats.org/officeDocument/2006/relationships/image" Target="media/image52.wmf"/><Relationship Id="rId270" Type="http://schemas.openxmlformats.org/officeDocument/2006/relationships/oleObject" Target="embeddings/oleObject137.bin"/><Relationship Id="rId291" Type="http://schemas.openxmlformats.org/officeDocument/2006/relationships/image" Target="media/image138.wmf"/><Relationship Id="rId305" Type="http://schemas.openxmlformats.org/officeDocument/2006/relationships/image" Target="media/image145.wmf"/><Relationship Id="rId326" Type="http://schemas.openxmlformats.org/officeDocument/2006/relationships/oleObject" Target="embeddings/oleObject170.bin"/><Relationship Id="rId347" Type="http://schemas.openxmlformats.org/officeDocument/2006/relationships/oleObject" Target="embeddings/oleObject181.bin"/><Relationship Id="rId44" Type="http://schemas.openxmlformats.org/officeDocument/2006/relationships/image" Target="media/image19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7.bin"/><Relationship Id="rId151" Type="http://schemas.openxmlformats.org/officeDocument/2006/relationships/image" Target="media/image68.wmf"/><Relationship Id="rId172" Type="http://schemas.openxmlformats.org/officeDocument/2006/relationships/oleObject" Target="embeddings/oleObject88.bin"/><Relationship Id="rId193" Type="http://schemas.openxmlformats.org/officeDocument/2006/relationships/image" Target="media/image89.wmf"/><Relationship Id="rId207" Type="http://schemas.openxmlformats.org/officeDocument/2006/relationships/image" Target="media/image96.wmf"/><Relationship Id="rId228" Type="http://schemas.openxmlformats.org/officeDocument/2006/relationships/oleObject" Target="embeddings/oleObject116.bin"/><Relationship Id="rId249" Type="http://schemas.openxmlformats.org/officeDocument/2006/relationships/image" Target="media/image117.wmf"/><Relationship Id="rId13" Type="http://schemas.openxmlformats.org/officeDocument/2006/relationships/image" Target="media/image4.wmf"/><Relationship Id="rId109" Type="http://schemas.openxmlformats.org/officeDocument/2006/relationships/image" Target="media/image47.wmf"/><Relationship Id="rId260" Type="http://schemas.openxmlformats.org/officeDocument/2006/relationships/oleObject" Target="embeddings/oleObject132.bin"/><Relationship Id="rId281" Type="http://schemas.openxmlformats.org/officeDocument/2006/relationships/image" Target="media/image133.wmf"/><Relationship Id="rId316" Type="http://schemas.openxmlformats.org/officeDocument/2006/relationships/oleObject" Target="embeddings/oleObject164.bin"/><Relationship Id="rId337" Type="http://schemas.openxmlformats.org/officeDocument/2006/relationships/oleObject" Target="embeddings/oleObject176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0.bin"/><Relationship Id="rId120" Type="http://schemas.openxmlformats.org/officeDocument/2006/relationships/oleObject" Target="embeddings/oleObject62.bin"/><Relationship Id="rId141" Type="http://schemas.openxmlformats.org/officeDocument/2006/relationships/image" Target="media/image63.wmf"/><Relationship Id="rId7" Type="http://schemas.openxmlformats.org/officeDocument/2006/relationships/image" Target="media/image1.wmf"/><Relationship Id="rId162" Type="http://schemas.openxmlformats.org/officeDocument/2006/relationships/oleObject" Target="embeddings/oleObject83.bin"/><Relationship Id="rId183" Type="http://schemas.openxmlformats.org/officeDocument/2006/relationships/image" Target="media/image84.wmf"/><Relationship Id="rId218" Type="http://schemas.openxmlformats.org/officeDocument/2006/relationships/oleObject" Target="embeddings/oleObject111.bin"/><Relationship Id="rId239" Type="http://schemas.openxmlformats.org/officeDocument/2006/relationships/image" Target="media/image112.wmf"/><Relationship Id="rId250" Type="http://schemas.openxmlformats.org/officeDocument/2006/relationships/oleObject" Target="embeddings/oleObject127.bin"/><Relationship Id="rId271" Type="http://schemas.openxmlformats.org/officeDocument/2006/relationships/image" Target="media/image128.wmf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5.bin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7.bin"/><Relationship Id="rId131" Type="http://schemas.openxmlformats.org/officeDocument/2006/relationships/image" Target="media/image58.wmf"/><Relationship Id="rId327" Type="http://schemas.openxmlformats.org/officeDocument/2006/relationships/image" Target="media/image151.wmf"/><Relationship Id="rId348" Type="http://schemas.openxmlformats.org/officeDocument/2006/relationships/image" Target="media/image161.wmf"/><Relationship Id="rId152" Type="http://schemas.openxmlformats.org/officeDocument/2006/relationships/oleObject" Target="embeddings/oleObject78.bin"/><Relationship Id="rId173" Type="http://schemas.openxmlformats.org/officeDocument/2006/relationships/image" Target="media/image79.wmf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6.bin"/><Relationship Id="rId229" Type="http://schemas.openxmlformats.org/officeDocument/2006/relationships/image" Target="media/image107.wmf"/><Relationship Id="rId240" Type="http://schemas.openxmlformats.org/officeDocument/2006/relationships/oleObject" Target="embeddings/oleObject122.bin"/><Relationship Id="rId261" Type="http://schemas.openxmlformats.org/officeDocument/2006/relationships/image" Target="media/image123.wmf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52.bin"/><Relationship Id="rId282" Type="http://schemas.openxmlformats.org/officeDocument/2006/relationships/oleObject" Target="embeddings/oleObject143.bin"/><Relationship Id="rId317" Type="http://schemas.openxmlformats.org/officeDocument/2006/relationships/image" Target="media/image147.wmf"/><Relationship Id="rId338" Type="http://schemas.openxmlformats.org/officeDocument/2006/relationships/image" Target="media/image156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51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3.bin"/><Relationship Id="rId163" Type="http://schemas.openxmlformats.org/officeDocument/2006/relationships/image" Target="media/image74.wmf"/><Relationship Id="rId184" Type="http://schemas.openxmlformats.org/officeDocument/2006/relationships/oleObject" Target="embeddings/oleObject94.bin"/><Relationship Id="rId219" Type="http://schemas.openxmlformats.org/officeDocument/2006/relationships/image" Target="media/image102.wmf"/><Relationship Id="rId230" Type="http://schemas.openxmlformats.org/officeDocument/2006/relationships/oleObject" Target="embeddings/oleObject117.bin"/><Relationship Id="rId251" Type="http://schemas.openxmlformats.org/officeDocument/2006/relationships/image" Target="media/image118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8.bin"/><Relationship Id="rId293" Type="http://schemas.openxmlformats.org/officeDocument/2006/relationships/image" Target="media/image139.wmf"/><Relationship Id="rId307" Type="http://schemas.openxmlformats.org/officeDocument/2006/relationships/oleObject" Target="embeddings/oleObject156.bin"/><Relationship Id="rId328" Type="http://schemas.openxmlformats.org/officeDocument/2006/relationships/oleObject" Target="embeddings/oleObject171.bin"/><Relationship Id="rId349" Type="http://schemas.openxmlformats.org/officeDocument/2006/relationships/oleObject" Target="embeddings/oleObject182.bin"/><Relationship Id="rId88" Type="http://schemas.openxmlformats.org/officeDocument/2006/relationships/oleObject" Target="embeddings/oleObject44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68.bin"/><Relationship Id="rId153" Type="http://schemas.openxmlformats.org/officeDocument/2006/relationships/image" Target="media/image69.wmf"/><Relationship Id="rId174" Type="http://schemas.openxmlformats.org/officeDocument/2006/relationships/oleObject" Target="embeddings/oleObject89.bin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20" Type="http://schemas.openxmlformats.org/officeDocument/2006/relationships/oleObject" Target="embeddings/oleObject112.bin"/><Relationship Id="rId225" Type="http://schemas.openxmlformats.org/officeDocument/2006/relationships/image" Target="media/image105.wmf"/><Relationship Id="rId241" Type="http://schemas.openxmlformats.org/officeDocument/2006/relationships/image" Target="media/image113.wmf"/><Relationship Id="rId246" Type="http://schemas.openxmlformats.org/officeDocument/2006/relationships/oleObject" Target="embeddings/oleObject125.bin"/><Relationship Id="rId267" Type="http://schemas.openxmlformats.org/officeDocument/2006/relationships/image" Target="media/image126.wmf"/><Relationship Id="rId288" Type="http://schemas.openxmlformats.org/officeDocument/2006/relationships/oleObject" Target="embeddings/oleObject146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6.wmf"/><Relationship Id="rId262" Type="http://schemas.openxmlformats.org/officeDocument/2006/relationships/oleObject" Target="embeddings/oleObject133.bin"/><Relationship Id="rId283" Type="http://schemas.openxmlformats.org/officeDocument/2006/relationships/image" Target="media/image134.wmf"/><Relationship Id="rId313" Type="http://schemas.openxmlformats.org/officeDocument/2006/relationships/oleObject" Target="embeddings/oleObject162.bin"/><Relationship Id="rId318" Type="http://schemas.openxmlformats.org/officeDocument/2006/relationships/oleObject" Target="embeddings/oleObject165.bin"/><Relationship Id="rId339" Type="http://schemas.openxmlformats.org/officeDocument/2006/relationships/oleObject" Target="embeddings/oleObject17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3.bin"/><Relationship Id="rId143" Type="http://schemas.openxmlformats.org/officeDocument/2006/relationships/image" Target="media/image64.wmf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4.bin"/><Relationship Id="rId169" Type="http://schemas.openxmlformats.org/officeDocument/2006/relationships/image" Target="media/image77.wmf"/><Relationship Id="rId185" Type="http://schemas.openxmlformats.org/officeDocument/2006/relationships/image" Target="media/image85.wmf"/><Relationship Id="rId334" Type="http://schemas.openxmlformats.org/officeDocument/2006/relationships/image" Target="media/image154.wmf"/><Relationship Id="rId350" Type="http://schemas.openxmlformats.org/officeDocument/2006/relationships/image" Target="media/image162.wmf"/><Relationship Id="rId35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2.bin"/><Relationship Id="rId210" Type="http://schemas.openxmlformats.org/officeDocument/2006/relationships/oleObject" Target="embeddings/oleObject107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20.bin"/><Relationship Id="rId257" Type="http://schemas.openxmlformats.org/officeDocument/2006/relationships/image" Target="media/image121.wmf"/><Relationship Id="rId278" Type="http://schemas.openxmlformats.org/officeDocument/2006/relationships/oleObject" Target="embeddings/oleObject141.bin"/><Relationship Id="rId26" Type="http://schemas.openxmlformats.org/officeDocument/2006/relationships/image" Target="media/image10.wmf"/><Relationship Id="rId231" Type="http://schemas.openxmlformats.org/officeDocument/2006/relationships/image" Target="media/image108.wmf"/><Relationship Id="rId252" Type="http://schemas.openxmlformats.org/officeDocument/2006/relationships/oleObject" Target="embeddings/oleObject128.bin"/><Relationship Id="rId273" Type="http://schemas.openxmlformats.org/officeDocument/2006/relationships/image" Target="media/image129.wmf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7.bin"/><Relationship Id="rId329" Type="http://schemas.openxmlformats.org/officeDocument/2006/relationships/image" Target="media/image152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8.bin"/><Relationship Id="rId133" Type="http://schemas.openxmlformats.org/officeDocument/2006/relationships/image" Target="media/image59.wmf"/><Relationship Id="rId154" Type="http://schemas.openxmlformats.org/officeDocument/2006/relationships/oleObject" Target="embeddings/oleObject79.bin"/><Relationship Id="rId175" Type="http://schemas.openxmlformats.org/officeDocument/2006/relationships/image" Target="media/image80.wmf"/><Relationship Id="rId340" Type="http://schemas.openxmlformats.org/officeDocument/2006/relationships/image" Target="media/image157.wmf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3.wmf"/><Relationship Id="rId242" Type="http://schemas.openxmlformats.org/officeDocument/2006/relationships/oleObject" Target="embeddings/oleObject123.bin"/><Relationship Id="rId263" Type="http://schemas.openxmlformats.org/officeDocument/2006/relationships/image" Target="media/image124.wmf"/><Relationship Id="rId284" Type="http://schemas.openxmlformats.org/officeDocument/2006/relationships/oleObject" Target="embeddings/oleObject144.bin"/><Relationship Id="rId319" Type="http://schemas.openxmlformats.org/officeDocument/2006/relationships/image" Target="media/image148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3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74.bin"/><Relationship Id="rId330" Type="http://schemas.openxmlformats.org/officeDocument/2006/relationships/oleObject" Target="embeddings/oleObject172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75.wmf"/><Relationship Id="rId186" Type="http://schemas.openxmlformats.org/officeDocument/2006/relationships/oleObject" Target="embeddings/oleObject95.bin"/><Relationship Id="rId351" Type="http://schemas.openxmlformats.org/officeDocument/2006/relationships/oleObject" Target="embeddings/oleObject183.bin"/><Relationship Id="rId211" Type="http://schemas.openxmlformats.org/officeDocument/2006/relationships/image" Target="media/image98.wmf"/><Relationship Id="rId232" Type="http://schemas.openxmlformats.org/officeDocument/2006/relationships/oleObject" Target="embeddings/oleObject118.bin"/><Relationship Id="rId253" Type="http://schemas.openxmlformats.org/officeDocument/2006/relationships/image" Target="media/image119.wmf"/><Relationship Id="rId274" Type="http://schemas.openxmlformats.org/officeDocument/2006/relationships/oleObject" Target="embeddings/oleObject139.bin"/><Relationship Id="rId295" Type="http://schemas.openxmlformats.org/officeDocument/2006/relationships/image" Target="media/image140.wmf"/><Relationship Id="rId309" Type="http://schemas.openxmlformats.org/officeDocument/2006/relationships/oleObject" Target="embeddings/oleObject158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49.wmf"/><Relationship Id="rId134" Type="http://schemas.openxmlformats.org/officeDocument/2006/relationships/oleObject" Target="embeddings/oleObject69.bin"/><Relationship Id="rId320" Type="http://schemas.openxmlformats.org/officeDocument/2006/relationships/oleObject" Target="embeddings/oleObject166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70.wmf"/><Relationship Id="rId176" Type="http://schemas.openxmlformats.org/officeDocument/2006/relationships/oleObject" Target="embeddings/oleObject90.bin"/><Relationship Id="rId197" Type="http://schemas.openxmlformats.org/officeDocument/2006/relationships/image" Target="media/image91.wmf"/><Relationship Id="rId341" Type="http://schemas.openxmlformats.org/officeDocument/2006/relationships/oleObject" Target="embeddings/oleObject178.bin"/><Relationship Id="rId201" Type="http://schemas.openxmlformats.org/officeDocument/2006/relationships/image" Target="media/image93.wmf"/><Relationship Id="rId222" Type="http://schemas.openxmlformats.org/officeDocument/2006/relationships/oleObject" Target="embeddings/oleObject113.bin"/><Relationship Id="rId243" Type="http://schemas.openxmlformats.org/officeDocument/2006/relationships/image" Target="media/image114.wmf"/><Relationship Id="rId264" Type="http://schemas.openxmlformats.org/officeDocument/2006/relationships/oleObject" Target="embeddings/oleObject134.bin"/><Relationship Id="rId285" Type="http://schemas.openxmlformats.org/officeDocument/2006/relationships/image" Target="media/image135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4.wmf"/><Relationship Id="rId124" Type="http://schemas.openxmlformats.org/officeDocument/2006/relationships/oleObject" Target="embeddings/oleObject64.bin"/><Relationship Id="rId310" Type="http://schemas.openxmlformats.org/officeDocument/2006/relationships/oleObject" Target="embeddings/oleObject159.bin"/><Relationship Id="rId70" Type="http://schemas.openxmlformats.org/officeDocument/2006/relationships/image" Target="media/image32.wmf"/><Relationship Id="rId91" Type="http://schemas.openxmlformats.org/officeDocument/2006/relationships/image" Target="media/image40.wmf"/><Relationship Id="rId145" Type="http://schemas.openxmlformats.org/officeDocument/2006/relationships/image" Target="media/image65.wmf"/><Relationship Id="rId166" Type="http://schemas.openxmlformats.org/officeDocument/2006/relationships/oleObject" Target="embeddings/oleObject85.bin"/><Relationship Id="rId187" Type="http://schemas.openxmlformats.org/officeDocument/2006/relationships/image" Target="media/image86.wmf"/><Relationship Id="rId331" Type="http://schemas.openxmlformats.org/officeDocument/2006/relationships/oleObject" Target="embeddings/oleObject173.bin"/><Relationship Id="rId352" Type="http://schemas.openxmlformats.org/officeDocument/2006/relationships/image" Target="media/image163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8.bin"/><Relationship Id="rId233" Type="http://schemas.openxmlformats.org/officeDocument/2006/relationships/image" Target="media/image109.wmf"/><Relationship Id="rId254" Type="http://schemas.openxmlformats.org/officeDocument/2006/relationships/oleObject" Target="embeddings/oleObject12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9.bin"/><Relationship Id="rId275" Type="http://schemas.openxmlformats.org/officeDocument/2006/relationships/image" Target="media/image130.wmf"/><Relationship Id="rId296" Type="http://schemas.openxmlformats.org/officeDocument/2006/relationships/oleObject" Target="embeddings/oleObject150.bin"/><Relationship Id="rId300" Type="http://schemas.openxmlformats.org/officeDocument/2006/relationships/oleObject" Target="embeddings/oleObject152.bin"/><Relationship Id="rId60" Type="http://schemas.openxmlformats.org/officeDocument/2006/relationships/image" Target="media/image27.wmf"/><Relationship Id="rId81" Type="http://schemas.openxmlformats.org/officeDocument/2006/relationships/image" Target="media/image36.wmf"/><Relationship Id="rId135" Type="http://schemas.openxmlformats.org/officeDocument/2006/relationships/image" Target="media/image60.wmf"/><Relationship Id="rId156" Type="http://schemas.openxmlformats.org/officeDocument/2006/relationships/oleObject" Target="embeddings/oleObject80.bin"/><Relationship Id="rId177" Type="http://schemas.openxmlformats.org/officeDocument/2006/relationships/image" Target="media/image81.wmf"/><Relationship Id="rId198" Type="http://schemas.openxmlformats.org/officeDocument/2006/relationships/oleObject" Target="embeddings/oleObject101.bin"/><Relationship Id="rId321" Type="http://schemas.openxmlformats.org/officeDocument/2006/relationships/oleObject" Target="embeddings/oleObject167.bin"/><Relationship Id="rId342" Type="http://schemas.openxmlformats.org/officeDocument/2006/relationships/image" Target="media/image158.wmf"/><Relationship Id="rId202" Type="http://schemas.openxmlformats.org/officeDocument/2006/relationships/oleObject" Target="embeddings/oleObject103.bin"/><Relationship Id="rId223" Type="http://schemas.openxmlformats.org/officeDocument/2006/relationships/image" Target="media/image104.wmf"/><Relationship Id="rId244" Type="http://schemas.openxmlformats.org/officeDocument/2006/relationships/oleObject" Target="embeddings/oleObject124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image" Target="media/image125.wmf"/><Relationship Id="rId286" Type="http://schemas.openxmlformats.org/officeDocument/2006/relationships/oleObject" Target="embeddings/oleObject145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4.bin"/><Relationship Id="rId125" Type="http://schemas.openxmlformats.org/officeDocument/2006/relationships/image" Target="media/image55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6.bin"/><Relationship Id="rId311" Type="http://schemas.openxmlformats.org/officeDocument/2006/relationships/oleObject" Target="embeddings/oleObject160.bin"/><Relationship Id="rId332" Type="http://schemas.openxmlformats.org/officeDocument/2006/relationships/image" Target="media/image153.wmf"/><Relationship Id="rId353" Type="http://schemas.openxmlformats.org/officeDocument/2006/relationships/oleObject" Target="embeddings/oleObject184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6.bin"/><Relationship Id="rId213" Type="http://schemas.openxmlformats.org/officeDocument/2006/relationships/image" Target="media/image99.wmf"/><Relationship Id="rId234" Type="http://schemas.openxmlformats.org/officeDocument/2006/relationships/oleObject" Target="embeddings/oleObject119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0.wmf"/><Relationship Id="rId276" Type="http://schemas.openxmlformats.org/officeDocument/2006/relationships/oleObject" Target="embeddings/oleObject140.bin"/><Relationship Id="rId297" Type="http://schemas.openxmlformats.org/officeDocument/2006/relationships/image" Target="media/image141.wmf"/><Relationship Id="rId40" Type="http://schemas.openxmlformats.org/officeDocument/2006/relationships/image" Target="media/image17.wmf"/><Relationship Id="rId115" Type="http://schemas.openxmlformats.org/officeDocument/2006/relationships/image" Target="media/image50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71.wmf"/><Relationship Id="rId178" Type="http://schemas.openxmlformats.org/officeDocument/2006/relationships/oleObject" Target="embeddings/oleObject91.bin"/><Relationship Id="rId301" Type="http://schemas.openxmlformats.org/officeDocument/2006/relationships/image" Target="media/image143.wmf"/><Relationship Id="rId322" Type="http://schemas.openxmlformats.org/officeDocument/2006/relationships/image" Target="media/image149.wmf"/><Relationship Id="rId343" Type="http://schemas.openxmlformats.org/officeDocument/2006/relationships/oleObject" Target="embeddings/oleObject179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4.bin"/><Relationship Id="rId245" Type="http://schemas.openxmlformats.org/officeDocument/2006/relationships/image" Target="media/image115.wmf"/><Relationship Id="rId266" Type="http://schemas.openxmlformats.org/officeDocument/2006/relationships/oleObject" Target="embeddings/oleObject135.bin"/><Relationship Id="rId287" Type="http://schemas.openxmlformats.org/officeDocument/2006/relationships/image" Target="media/image136.wmf"/><Relationship Id="rId30" Type="http://schemas.openxmlformats.org/officeDocument/2006/relationships/image" Target="media/image12.wmf"/><Relationship Id="rId105" Type="http://schemas.openxmlformats.org/officeDocument/2006/relationships/image" Target="media/image45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66.wmf"/><Relationship Id="rId168" Type="http://schemas.openxmlformats.org/officeDocument/2006/relationships/oleObject" Target="embeddings/oleObject86.bin"/><Relationship Id="rId312" Type="http://schemas.openxmlformats.org/officeDocument/2006/relationships/oleObject" Target="embeddings/oleObject161.bin"/><Relationship Id="rId333" Type="http://schemas.openxmlformats.org/officeDocument/2006/relationships/oleObject" Target="embeddings/oleObject174.bin"/><Relationship Id="rId354" Type="http://schemas.openxmlformats.org/officeDocument/2006/relationships/fontTable" Target="fontTable.xml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7.bin"/><Relationship Id="rId189" Type="http://schemas.openxmlformats.org/officeDocument/2006/relationships/image" Target="media/image87.wmf"/><Relationship Id="rId3" Type="http://schemas.openxmlformats.org/officeDocument/2006/relationships/settings" Target="settings.xml"/><Relationship Id="rId214" Type="http://schemas.openxmlformats.org/officeDocument/2006/relationships/oleObject" Target="embeddings/oleObject109.bin"/><Relationship Id="rId235" Type="http://schemas.openxmlformats.org/officeDocument/2006/relationships/image" Target="media/image110.wmf"/><Relationship Id="rId256" Type="http://schemas.openxmlformats.org/officeDocument/2006/relationships/oleObject" Target="embeddings/oleObject130.bin"/><Relationship Id="rId277" Type="http://schemas.openxmlformats.org/officeDocument/2006/relationships/image" Target="media/image131.wmf"/><Relationship Id="rId298" Type="http://schemas.openxmlformats.org/officeDocument/2006/relationships/oleObject" Target="embeddings/oleObject151.bin"/><Relationship Id="rId116" Type="http://schemas.openxmlformats.org/officeDocument/2006/relationships/oleObject" Target="embeddings/oleObject60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81.bin"/><Relationship Id="rId302" Type="http://schemas.openxmlformats.org/officeDocument/2006/relationships/oleObject" Target="embeddings/oleObject153.bin"/><Relationship Id="rId323" Type="http://schemas.openxmlformats.org/officeDocument/2006/relationships/oleObject" Target="embeddings/oleObject168.bin"/><Relationship Id="rId344" Type="http://schemas.openxmlformats.org/officeDocument/2006/relationships/image" Target="media/image159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image" Target="media/image37.wmf"/><Relationship Id="rId179" Type="http://schemas.openxmlformats.org/officeDocument/2006/relationships/image" Target="media/image8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802</Words>
  <Characters>4577</Characters>
  <Application>Microsoft Office Word</Application>
  <DocSecurity>0</DocSecurity>
  <Lines>38</Lines>
  <Paragraphs>10</Paragraphs>
  <ScaleCrop>false</ScaleCrop>
  <Company>Microsoft</Company>
  <LinksUpToDate>false</LinksUpToDate>
  <CharactersWithSpaces>5369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cp:lastPrinted>2021-03-10T23:42:00Z</cp:lastPrinted>
  <dcterms:created xsi:type="dcterms:W3CDTF">2021-03-25T01:51:00Z</dcterms:created>
  <dcterms:modified xsi:type="dcterms:W3CDTF">2021-04-01T10:26:00Z</dcterms:modified>
</cp:coreProperties>
</file>